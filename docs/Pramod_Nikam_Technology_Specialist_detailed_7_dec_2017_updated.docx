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731" w:rsidRDefault="00104B26">
      <w:pPr>
        <w:spacing w:before="67" w:line="360" w:lineRule="exact"/>
        <w:ind w:left="1860"/>
        <w:rPr>
          <w:rFonts w:ascii="Arial" w:eastAsia="Arial" w:hAnsi="Arial" w:cs="Arial"/>
          <w:sz w:val="44"/>
          <w:szCs w:val="4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2" type="#_x0000_t75" style="position:absolute;left:0;text-align:left;margin-left:51.1pt;margin-top:34.1pt;width:73.4pt;height:73.4pt;z-index:-251675136;mso-position-horizontal-relative:page;mso-position-vertical-relative:page">
            <v:imagedata r:id="rId5" o:title=""/>
            <w10:wrap anchorx="page" anchory="page"/>
          </v:shape>
        </w:pict>
      </w:r>
      <w:r w:rsidR="008716FB">
        <w:rPr>
          <w:rFonts w:ascii="Arial" w:eastAsia="Arial" w:hAnsi="Arial" w:cs="Arial"/>
          <w:b/>
          <w:color w:val="0C343C"/>
          <w:position w:val="-12"/>
          <w:sz w:val="44"/>
          <w:szCs w:val="44"/>
        </w:rPr>
        <w:t>Pramod</w:t>
      </w:r>
      <w:r w:rsidR="008716FB">
        <w:rPr>
          <w:rFonts w:ascii="Arial" w:eastAsia="Arial" w:hAnsi="Arial" w:cs="Arial"/>
          <w:b/>
          <w:color w:val="0C343C"/>
          <w:spacing w:val="-14"/>
          <w:position w:val="-12"/>
          <w:sz w:val="44"/>
          <w:szCs w:val="44"/>
        </w:rPr>
        <w:t xml:space="preserve"> </w:t>
      </w:r>
      <w:r w:rsidR="008716FB">
        <w:rPr>
          <w:rFonts w:ascii="Arial" w:eastAsia="Arial" w:hAnsi="Arial" w:cs="Arial"/>
          <w:b/>
          <w:color w:val="0C343C"/>
          <w:position w:val="-12"/>
          <w:sz w:val="44"/>
          <w:szCs w:val="44"/>
        </w:rPr>
        <w:t>Ni</w:t>
      </w:r>
      <w:r w:rsidR="008716FB">
        <w:rPr>
          <w:rFonts w:ascii="Arial" w:eastAsia="Arial" w:hAnsi="Arial" w:cs="Arial"/>
          <w:b/>
          <w:color w:val="0C343C"/>
          <w:spacing w:val="3"/>
          <w:position w:val="-12"/>
          <w:sz w:val="44"/>
          <w:szCs w:val="44"/>
        </w:rPr>
        <w:t>k</w:t>
      </w:r>
      <w:r w:rsidR="008716FB">
        <w:rPr>
          <w:rFonts w:ascii="Arial" w:eastAsia="Arial" w:hAnsi="Arial" w:cs="Arial"/>
          <w:b/>
          <w:color w:val="0C343C"/>
          <w:position w:val="-12"/>
          <w:sz w:val="44"/>
          <w:szCs w:val="44"/>
        </w:rPr>
        <w:t>am</w:t>
      </w:r>
    </w:p>
    <w:p w:rsidR="00387731" w:rsidRDefault="008716FB">
      <w:pPr>
        <w:spacing w:line="520" w:lineRule="exact"/>
        <w:ind w:left="1740"/>
        <w:rPr>
          <w:rFonts w:ascii="Arial" w:eastAsia="Arial" w:hAnsi="Arial" w:cs="Arial"/>
          <w:sz w:val="21"/>
          <w:szCs w:val="21"/>
        </w:rPr>
      </w:pPr>
      <w:r>
        <w:rPr>
          <w:rFonts w:ascii="Arial" w:eastAsia="Arial" w:hAnsi="Arial" w:cs="Arial"/>
          <w:b/>
          <w:color w:val="0C343C"/>
          <w:position w:val="-6"/>
          <w:sz w:val="21"/>
          <w:szCs w:val="21"/>
        </w:rPr>
        <w:t xml:space="preserve">  Te</w:t>
      </w:r>
      <w:r>
        <w:rPr>
          <w:rFonts w:ascii="Arial" w:eastAsia="Arial" w:hAnsi="Arial" w:cs="Arial"/>
          <w:b/>
          <w:color w:val="0C343C"/>
          <w:spacing w:val="-2"/>
          <w:position w:val="-6"/>
          <w:sz w:val="21"/>
          <w:szCs w:val="21"/>
        </w:rPr>
        <w:t>c</w:t>
      </w:r>
      <w:r>
        <w:rPr>
          <w:rFonts w:ascii="Arial" w:eastAsia="Arial" w:hAnsi="Arial" w:cs="Arial"/>
          <w:b/>
          <w:color w:val="0C343C"/>
          <w:position w:val="-6"/>
          <w:sz w:val="21"/>
          <w:szCs w:val="21"/>
        </w:rPr>
        <w:t>h</w:t>
      </w:r>
      <w:r>
        <w:rPr>
          <w:rFonts w:ascii="Arial" w:eastAsia="Arial" w:hAnsi="Arial" w:cs="Arial"/>
          <w:b/>
          <w:color w:val="0C343C"/>
          <w:spacing w:val="-1"/>
          <w:position w:val="-6"/>
          <w:sz w:val="21"/>
          <w:szCs w:val="21"/>
        </w:rPr>
        <w:t>n</w:t>
      </w:r>
      <w:r>
        <w:rPr>
          <w:rFonts w:ascii="Arial" w:eastAsia="Arial" w:hAnsi="Arial" w:cs="Arial"/>
          <w:b/>
          <w:color w:val="0C343C"/>
          <w:position w:val="-6"/>
          <w:sz w:val="21"/>
          <w:szCs w:val="21"/>
        </w:rPr>
        <w:t>ol</w:t>
      </w:r>
      <w:r>
        <w:rPr>
          <w:rFonts w:ascii="Arial" w:eastAsia="Arial" w:hAnsi="Arial" w:cs="Arial"/>
          <w:b/>
          <w:color w:val="0C343C"/>
          <w:spacing w:val="-2"/>
          <w:position w:val="-6"/>
          <w:sz w:val="21"/>
          <w:szCs w:val="21"/>
        </w:rPr>
        <w:t>o</w:t>
      </w:r>
      <w:r>
        <w:rPr>
          <w:rFonts w:ascii="Arial" w:eastAsia="Arial" w:hAnsi="Arial" w:cs="Arial"/>
          <w:b/>
          <w:color w:val="0C343C"/>
          <w:position w:val="-6"/>
          <w:sz w:val="21"/>
          <w:szCs w:val="21"/>
        </w:rPr>
        <w:t>gy</w:t>
      </w:r>
      <w:r>
        <w:rPr>
          <w:rFonts w:ascii="Arial" w:eastAsia="Arial" w:hAnsi="Arial" w:cs="Arial"/>
          <w:b/>
          <w:color w:val="0C343C"/>
          <w:spacing w:val="-5"/>
          <w:position w:val="-6"/>
          <w:sz w:val="21"/>
          <w:szCs w:val="21"/>
        </w:rPr>
        <w:t xml:space="preserve"> </w:t>
      </w:r>
      <w:r>
        <w:rPr>
          <w:rFonts w:ascii="Arial" w:eastAsia="Arial" w:hAnsi="Arial" w:cs="Arial"/>
          <w:b/>
          <w:color w:val="0C343C"/>
          <w:position w:val="-6"/>
          <w:sz w:val="21"/>
          <w:szCs w:val="21"/>
        </w:rPr>
        <w:t xml:space="preserve">Expert                                                                         </w:t>
      </w:r>
      <w:r>
        <w:rPr>
          <w:rFonts w:ascii="Arial" w:eastAsia="Arial" w:hAnsi="Arial" w:cs="Arial"/>
          <w:b/>
          <w:color w:val="0C343C"/>
          <w:spacing w:val="28"/>
          <w:position w:val="-6"/>
          <w:sz w:val="21"/>
          <w:szCs w:val="21"/>
        </w:rPr>
        <w:t xml:space="preserve"> </w:t>
      </w:r>
    </w:p>
    <w:p w:rsidR="00387731" w:rsidRDefault="00387731">
      <w:pPr>
        <w:spacing w:before="2" w:line="120" w:lineRule="exact"/>
        <w:rPr>
          <w:sz w:val="13"/>
          <w:szCs w:val="13"/>
        </w:rPr>
      </w:pPr>
    </w:p>
    <w:p w:rsidR="00387731" w:rsidRDefault="008716FB">
      <w:pPr>
        <w:spacing w:line="180" w:lineRule="exact"/>
        <w:ind w:left="1860"/>
        <w:rPr>
          <w:rFonts w:ascii="Arial" w:eastAsia="Arial" w:hAnsi="Arial" w:cs="Arial"/>
          <w:sz w:val="17"/>
          <w:szCs w:val="17"/>
        </w:rPr>
      </w:pPr>
      <w:r>
        <w:rPr>
          <w:rFonts w:ascii="Arial" w:eastAsia="Arial" w:hAnsi="Arial" w:cs="Arial"/>
          <w:spacing w:val="-1"/>
          <w:position w:val="-1"/>
          <w:sz w:val="17"/>
          <w:szCs w:val="17"/>
        </w:rPr>
        <w:t>Pune</w:t>
      </w:r>
      <w:r>
        <w:rPr>
          <w:rFonts w:ascii="Arial" w:eastAsia="Arial" w:hAnsi="Arial" w:cs="Arial"/>
          <w:position w:val="-1"/>
          <w:sz w:val="17"/>
          <w:szCs w:val="17"/>
        </w:rPr>
        <w:t>,</w:t>
      </w:r>
      <w:r>
        <w:rPr>
          <w:rFonts w:ascii="Arial" w:eastAsia="Arial" w:hAnsi="Arial" w:cs="Arial"/>
          <w:spacing w:val="1"/>
          <w:position w:val="-1"/>
          <w:sz w:val="17"/>
          <w:szCs w:val="17"/>
        </w:rPr>
        <w:t xml:space="preserve"> </w:t>
      </w:r>
      <w:r>
        <w:rPr>
          <w:rFonts w:ascii="Arial" w:eastAsia="Arial" w:hAnsi="Arial" w:cs="Arial"/>
          <w:position w:val="-1"/>
          <w:sz w:val="17"/>
          <w:szCs w:val="17"/>
        </w:rPr>
        <w:t>M</w:t>
      </w:r>
      <w:r>
        <w:rPr>
          <w:rFonts w:ascii="Arial" w:eastAsia="Arial" w:hAnsi="Arial" w:cs="Arial"/>
          <w:spacing w:val="1"/>
          <w:position w:val="-1"/>
          <w:sz w:val="17"/>
          <w:szCs w:val="17"/>
        </w:rPr>
        <w:t>a</w:t>
      </w:r>
      <w:r>
        <w:rPr>
          <w:rFonts w:ascii="Arial" w:eastAsia="Arial" w:hAnsi="Arial" w:cs="Arial"/>
          <w:spacing w:val="-1"/>
          <w:position w:val="-1"/>
          <w:sz w:val="17"/>
          <w:szCs w:val="17"/>
        </w:rPr>
        <w:t>ha</w:t>
      </w:r>
      <w:r>
        <w:rPr>
          <w:rFonts w:ascii="Arial" w:eastAsia="Arial" w:hAnsi="Arial" w:cs="Arial"/>
          <w:spacing w:val="1"/>
          <w:position w:val="-1"/>
          <w:sz w:val="17"/>
          <w:szCs w:val="17"/>
        </w:rPr>
        <w:t>r</w:t>
      </w:r>
      <w:r>
        <w:rPr>
          <w:rFonts w:ascii="Arial" w:eastAsia="Arial" w:hAnsi="Arial" w:cs="Arial"/>
          <w:spacing w:val="-1"/>
          <w:position w:val="-1"/>
          <w:sz w:val="17"/>
          <w:szCs w:val="17"/>
        </w:rPr>
        <w:t>a</w:t>
      </w:r>
      <w:r>
        <w:rPr>
          <w:rFonts w:ascii="Arial" w:eastAsia="Arial" w:hAnsi="Arial" w:cs="Arial"/>
          <w:spacing w:val="1"/>
          <w:position w:val="-1"/>
          <w:sz w:val="17"/>
          <w:szCs w:val="17"/>
        </w:rPr>
        <w:t>s</w:t>
      </w:r>
      <w:r>
        <w:rPr>
          <w:rFonts w:ascii="Arial" w:eastAsia="Arial" w:hAnsi="Arial" w:cs="Arial"/>
          <w:spacing w:val="-1"/>
          <w:position w:val="-1"/>
          <w:sz w:val="17"/>
          <w:szCs w:val="17"/>
        </w:rPr>
        <w:t>h</w:t>
      </w:r>
      <w:r>
        <w:rPr>
          <w:rFonts w:ascii="Arial" w:eastAsia="Arial" w:hAnsi="Arial" w:cs="Arial"/>
          <w:spacing w:val="1"/>
          <w:position w:val="-1"/>
          <w:sz w:val="17"/>
          <w:szCs w:val="17"/>
        </w:rPr>
        <w:t>tr</w:t>
      </w:r>
      <w:r>
        <w:rPr>
          <w:rFonts w:ascii="Arial" w:eastAsia="Arial" w:hAnsi="Arial" w:cs="Arial"/>
          <w:position w:val="-1"/>
          <w:sz w:val="17"/>
          <w:szCs w:val="17"/>
        </w:rPr>
        <w:t>a</w:t>
      </w:r>
      <w:r>
        <w:rPr>
          <w:rFonts w:ascii="Arial" w:eastAsia="Arial" w:hAnsi="Arial" w:cs="Arial"/>
          <w:spacing w:val="4"/>
          <w:position w:val="-1"/>
          <w:sz w:val="17"/>
          <w:szCs w:val="17"/>
        </w:rPr>
        <w:t xml:space="preserve"> </w:t>
      </w:r>
      <w:r>
        <w:rPr>
          <w:rFonts w:ascii="Arial" w:eastAsia="Arial" w:hAnsi="Arial" w:cs="Arial"/>
          <w:color w:val="CCCCCC"/>
          <w:position w:val="-1"/>
          <w:sz w:val="17"/>
          <w:szCs w:val="17"/>
        </w:rPr>
        <w:t>|</w:t>
      </w:r>
      <w:r>
        <w:rPr>
          <w:rFonts w:ascii="Arial" w:eastAsia="Arial" w:hAnsi="Arial" w:cs="Arial"/>
          <w:color w:val="CCCCCC"/>
          <w:spacing w:val="-3"/>
          <w:position w:val="-1"/>
          <w:sz w:val="17"/>
          <w:szCs w:val="17"/>
        </w:rPr>
        <w:t xml:space="preserve"> </w:t>
      </w:r>
      <w:r>
        <w:rPr>
          <w:rFonts w:ascii="Arial" w:eastAsia="Arial" w:hAnsi="Arial" w:cs="Arial"/>
          <w:color w:val="000000"/>
          <w:spacing w:val="-1"/>
          <w:position w:val="-1"/>
          <w:sz w:val="17"/>
          <w:szCs w:val="17"/>
        </w:rPr>
        <w:t>+9</w:t>
      </w:r>
      <w:r>
        <w:rPr>
          <w:rFonts w:ascii="Arial" w:eastAsia="Arial" w:hAnsi="Arial" w:cs="Arial"/>
          <w:color w:val="000000"/>
          <w:spacing w:val="1"/>
          <w:position w:val="-1"/>
          <w:sz w:val="17"/>
          <w:szCs w:val="17"/>
        </w:rPr>
        <w:t>1</w:t>
      </w:r>
      <w:r>
        <w:rPr>
          <w:rFonts w:ascii="Arial" w:eastAsia="Arial" w:hAnsi="Arial" w:cs="Arial"/>
          <w:color w:val="000000"/>
          <w:spacing w:val="-1"/>
          <w:position w:val="-1"/>
          <w:sz w:val="17"/>
          <w:szCs w:val="17"/>
        </w:rPr>
        <w:t>9</w:t>
      </w:r>
      <w:r>
        <w:rPr>
          <w:rFonts w:ascii="Arial" w:eastAsia="Arial" w:hAnsi="Arial" w:cs="Arial"/>
          <w:color w:val="000000"/>
          <w:spacing w:val="1"/>
          <w:position w:val="-1"/>
          <w:sz w:val="17"/>
          <w:szCs w:val="17"/>
        </w:rPr>
        <w:t>7</w:t>
      </w:r>
      <w:r>
        <w:rPr>
          <w:rFonts w:ascii="Arial" w:eastAsia="Arial" w:hAnsi="Arial" w:cs="Arial"/>
          <w:color w:val="000000"/>
          <w:spacing w:val="-1"/>
          <w:position w:val="-1"/>
          <w:sz w:val="17"/>
          <w:szCs w:val="17"/>
        </w:rPr>
        <w:t>62</w:t>
      </w:r>
      <w:r>
        <w:rPr>
          <w:rFonts w:ascii="Arial" w:eastAsia="Arial" w:hAnsi="Arial" w:cs="Arial"/>
          <w:color w:val="000000"/>
          <w:spacing w:val="1"/>
          <w:position w:val="-1"/>
          <w:sz w:val="17"/>
          <w:szCs w:val="17"/>
        </w:rPr>
        <w:t>12</w:t>
      </w:r>
      <w:r>
        <w:rPr>
          <w:rFonts w:ascii="Arial" w:eastAsia="Arial" w:hAnsi="Arial" w:cs="Arial"/>
          <w:color w:val="000000"/>
          <w:spacing w:val="-1"/>
          <w:position w:val="-1"/>
          <w:sz w:val="17"/>
          <w:szCs w:val="17"/>
        </w:rPr>
        <w:t>43</w:t>
      </w:r>
      <w:r>
        <w:rPr>
          <w:rFonts w:ascii="Arial" w:eastAsia="Arial" w:hAnsi="Arial" w:cs="Arial"/>
          <w:color w:val="000000"/>
          <w:spacing w:val="1"/>
          <w:position w:val="-1"/>
          <w:sz w:val="17"/>
          <w:szCs w:val="17"/>
        </w:rPr>
        <w:t>7</w:t>
      </w:r>
      <w:r>
        <w:rPr>
          <w:rFonts w:ascii="Arial" w:eastAsia="Arial" w:hAnsi="Arial" w:cs="Arial"/>
          <w:color w:val="000000"/>
          <w:position w:val="-1"/>
          <w:sz w:val="17"/>
          <w:szCs w:val="17"/>
        </w:rPr>
        <w:t>6</w:t>
      </w:r>
      <w:r>
        <w:rPr>
          <w:rFonts w:ascii="Arial" w:eastAsia="Arial" w:hAnsi="Arial" w:cs="Arial"/>
          <w:color w:val="000000"/>
          <w:spacing w:val="4"/>
          <w:position w:val="-1"/>
          <w:sz w:val="17"/>
          <w:szCs w:val="17"/>
        </w:rPr>
        <w:t xml:space="preserve"> </w:t>
      </w:r>
      <w:r>
        <w:rPr>
          <w:rFonts w:ascii="Arial" w:eastAsia="Arial" w:hAnsi="Arial" w:cs="Arial"/>
          <w:color w:val="CCCCCC"/>
          <w:position w:val="-1"/>
          <w:sz w:val="17"/>
          <w:szCs w:val="17"/>
        </w:rPr>
        <w:t>|</w:t>
      </w:r>
      <w:r>
        <w:rPr>
          <w:rFonts w:ascii="Arial" w:eastAsia="Arial" w:hAnsi="Arial" w:cs="Arial"/>
          <w:color w:val="CCCCCC"/>
          <w:spacing w:val="-3"/>
          <w:position w:val="-1"/>
          <w:sz w:val="17"/>
          <w:szCs w:val="17"/>
        </w:rPr>
        <w:t xml:space="preserve"> </w:t>
      </w:r>
      <w:hyperlink r:id="rId6">
        <w:r>
          <w:rPr>
            <w:rFonts w:ascii="Arial" w:eastAsia="Arial" w:hAnsi="Arial" w:cs="Arial"/>
            <w:color w:val="428AC9"/>
            <w:spacing w:val="-1"/>
            <w:position w:val="-1"/>
            <w:sz w:val="17"/>
            <w:szCs w:val="17"/>
          </w:rPr>
          <w:t>p</w:t>
        </w:r>
        <w:r>
          <w:rPr>
            <w:rFonts w:ascii="Arial" w:eastAsia="Arial" w:hAnsi="Arial" w:cs="Arial"/>
            <w:color w:val="428AC9"/>
            <w:spacing w:val="1"/>
            <w:position w:val="-1"/>
            <w:sz w:val="17"/>
            <w:szCs w:val="17"/>
          </w:rPr>
          <w:t>r</w:t>
        </w:r>
        <w:r>
          <w:rPr>
            <w:rFonts w:ascii="Arial" w:eastAsia="Arial" w:hAnsi="Arial" w:cs="Arial"/>
            <w:color w:val="428AC9"/>
            <w:spacing w:val="-1"/>
            <w:position w:val="-1"/>
            <w:sz w:val="17"/>
            <w:szCs w:val="17"/>
          </w:rPr>
          <w:t>a</w:t>
        </w:r>
        <w:r>
          <w:rPr>
            <w:rFonts w:ascii="Arial" w:eastAsia="Arial" w:hAnsi="Arial" w:cs="Arial"/>
            <w:color w:val="428AC9"/>
            <w:position w:val="-1"/>
            <w:sz w:val="17"/>
            <w:szCs w:val="17"/>
          </w:rPr>
          <w:t>m</w:t>
        </w:r>
        <w:r>
          <w:rPr>
            <w:rFonts w:ascii="Arial" w:eastAsia="Arial" w:hAnsi="Arial" w:cs="Arial"/>
            <w:color w:val="428AC9"/>
            <w:spacing w:val="1"/>
            <w:position w:val="-1"/>
            <w:sz w:val="17"/>
            <w:szCs w:val="17"/>
          </w:rPr>
          <w:t>o</w:t>
        </w:r>
        <w:r>
          <w:rPr>
            <w:rFonts w:ascii="Arial" w:eastAsia="Arial" w:hAnsi="Arial" w:cs="Arial"/>
            <w:color w:val="428AC9"/>
            <w:spacing w:val="-1"/>
            <w:position w:val="-1"/>
            <w:sz w:val="17"/>
            <w:szCs w:val="17"/>
          </w:rPr>
          <w:t>d</w:t>
        </w:r>
        <w:r>
          <w:rPr>
            <w:rFonts w:ascii="Arial" w:eastAsia="Arial" w:hAnsi="Arial" w:cs="Arial"/>
            <w:color w:val="428AC9"/>
            <w:spacing w:val="1"/>
            <w:position w:val="-1"/>
            <w:sz w:val="17"/>
            <w:szCs w:val="17"/>
          </w:rPr>
          <w:t>.</w:t>
        </w:r>
        <w:r>
          <w:rPr>
            <w:rFonts w:ascii="Arial" w:eastAsia="Arial" w:hAnsi="Arial" w:cs="Arial"/>
            <w:color w:val="428AC9"/>
            <w:spacing w:val="-1"/>
            <w:position w:val="-1"/>
            <w:sz w:val="17"/>
            <w:szCs w:val="17"/>
          </w:rPr>
          <w:t>n</w:t>
        </w:r>
        <w:r>
          <w:rPr>
            <w:rFonts w:ascii="Arial" w:eastAsia="Arial" w:hAnsi="Arial" w:cs="Arial"/>
            <w:color w:val="428AC9"/>
            <w:position w:val="-1"/>
            <w:sz w:val="17"/>
            <w:szCs w:val="17"/>
          </w:rPr>
          <w:t>i</w:t>
        </w:r>
        <w:r>
          <w:rPr>
            <w:rFonts w:ascii="Arial" w:eastAsia="Arial" w:hAnsi="Arial" w:cs="Arial"/>
            <w:color w:val="428AC9"/>
            <w:spacing w:val="1"/>
            <w:position w:val="-1"/>
            <w:sz w:val="17"/>
            <w:szCs w:val="17"/>
          </w:rPr>
          <w:t>k</w:t>
        </w:r>
        <w:r>
          <w:rPr>
            <w:rFonts w:ascii="Arial" w:eastAsia="Arial" w:hAnsi="Arial" w:cs="Arial"/>
            <w:color w:val="428AC9"/>
            <w:spacing w:val="-1"/>
            <w:position w:val="-1"/>
            <w:sz w:val="17"/>
            <w:szCs w:val="17"/>
          </w:rPr>
          <w:t>a</w:t>
        </w:r>
        <w:r>
          <w:rPr>
            <w:rFonts w:ascii="Arial" w:eastAsia="Arial" w:hAnsi="Arial" w:cs="Arial"/>
            <w:color w:val="428AC9"/>
            <w:position w:val="-1"/>
            <w:sz w:val="17"/>
            <w:szCs w:val="17"/>
          </w:rPr>
          <w:t>m</w:t>
        </w:r>
        <w:r>
          <w:rPr>
            <w:rFonts w:ascii="Arial" w:eastAsia="Arial" w:hAnsi="Arial" w:cs="Arial"/>
            <w:color w:val="428AC9"/>
            <w:spacing w:val="-2"/>
            <w:position w:val="-1"/>
            <w:sz w:val="17"/>
            <w:szCs w:val="17"/>
          </w:rPr>
          <w:t>1</w:t>
        </w:r>
        <w:r>
          <w:rPr>
            <w:rFonts w:ascii="Arial" w:eastAsia="Arial" w:hAnsi="Arial" w:cs="Arial"/>
            <w:color w:val="428AC9"/>
            <w:position w:val="-1"/>
            <w:sz w:val="17"/>
            <w:szCs w:val="17"/>
          </w:rPr>
          <w:t>@</w:t>
        </w:r>
        <w:r>
          <w:rPr>
            <w:rFonts w:ascii="Arial" w:eastAsia="Arial" w:hAnsi="Arial" w:cs="Arial"/>
            <w:color w:val="428AC9"/>
            <w:spacing w:val="-1"/>
            <w:position w:val="-1"/>
            <w:sz w:val="17"/>
            <w:szCs w:val="17"/>
          </w:rPr>
          <w:t>g</w:t>
        </w:r>
        <w:r>
          <w:rPr>
            <w:rFonts w:ascii="Arial" w:eastAsia="Arial" w:hAnsi="Arial" w:cs="Arial"/>
            <w:color w:val="428AC9"/>
            <w:position w:val="-1"/>
            <w:sz w:val="17"/>
            <w:szCs w:val="17"/>
          </w:rPr>
          <w:t>m</w:t>
        </w:r>
        <w:r>
          <w:rPr>
            <w:rFonts w:ascii="Arial" w:eastAsia="Arial" w:hAnsi="Arial" w:cs="Arial"/>
            <w:color w:val="428AC9"/>
            <w:spacing w:val="-2"/>
            <w:position w:val="-1"/>
            <w:sz w:val="17"/>
            <w:szCs w:val="17"/>
          </w:rPr>
          <w:t>a</w:t>
        </w:r>
        <w:r>
          <w:rPr>
            <w:rFonts w:ascii="Arial" w:eastAsia="Arial" w:hAnsi="Arial" w:cs="Arial"/>
            <w:color w:val="428AC9"/>
            <w:position w:val="-1"/>
            <w:sz w:val="17"/>
            <w:szCs w:val="17"/>
          </w:rPr>
          <w:t>il</w:t>
        </w:r>
        <w:r>
          <w:rPr>
            <w:rFonts w:ascii="Arial" w:eastAsia="Arial" w:hAnsi="Arial" w:cs="Arial"/>
            <w:color w:val="428AC9"/>
            <w:spacing w:val="1"/>
            <w:position w:val="-1"/>
            <w:sz w:val="17"/>
            <w:szCs w:val="17"/>
          </w:rPr>
          <w:t>.c</w:t>
        </w:r>
        <w:r>
          <w:rPr>
            <w:rFonts w:ascii="Arial" w:eastAsia="Arial" w:hAnsi="Arial" w:cs="Arial"/>
            <w:color w:val="428AC9"/>
            <w:spacing w:val="-1"/>
            <w:position w:val="-1"/>
            <w:sz w:val="17"/>
            <w:szCs w:val="17"/>
          </w:rPr>
          <w:t>o</w:t>
        </w:r>
        <w:r>
          <w:rPr>
            <w:rFonts w:ascii="Arial" w:eastAsia="Arial" w:hAnsi="Arial" w:cs="Arial"/>
            <w:color w:val="428AC9"/>
            <w:position w:val="-1"/>
            <w:sz w:val="17"/>
            <w:szCs w:val="17"/>
          </w:rPr>
          <w:t>m</w:t>
        </w:r>
      </w:hyperlink>
    </w:p>
    <w:p w:rsidR="00387731" w:rsidRDefault="00387731">
      <w:pPr>
        <w:spacing w:line="160" w:lineRule="exact"/>
        <w:rPr>
          <w:sz w:val="17"/>
          <w:szCs w:val="17"/>
        </w:rPr>
      </w:pPr>
    </w:p>
    <w:p w:rsidR="00387731" w:rsidRDefault="00387731">
      <w:pPr>
        <w:spacing w:line="200" w:lineRule="exact"/>
      </w:pPr>
    </w:p>
    <w:p w:rsidR="00387731" w:rsidRDefault="00387731">
      <w:pPr>
        <w:spacing w:line="200" w:lineRule="exact"/>
      </w:pPr>
    </w:p>
    <w:p w:rsidR="00387731" w:rsidRDefault="00387731">
      <w:pPr>
        <w:spacing w:line="200" w:lineRule="exact"/>
      </w:pPr>
    </w:p>
    <w:p w:rsidR="00387731" w:rsidRDefault="008716FB">
      <w:pPr>
        <w:spacing w:before="26"/>
        <w:ind w:left="100"/>
        <w:rPr>
          <w:rFonts w:ascii="Arial" w:eastAsia="Arial" w:hAnsi="Arial" w:cs="Arial"/>
          <w:sz w:val="26"/>
          <w:szCs w:val="26"/>
        </w:rPr>
      </w:pPr>
      <w:r>
        <w:rPr>
          <w:rFonts w:ascii="Arial" w:eastAsia="Arial" w:hAnsi="Arial" w:cs="Arial"/>
          <w:color w:val="0C343C"/>
          <w:sz w:val="26"/>
          <w:szCs w:val="26"/>
        </w:rPr>
        <w:t>Experi</w:t>
      </w:r>
      <w:r>
        <w:rPr>
          <w:rFonts w:ascii="Arial" w:eastAsia="Arial" w:hAnsi="Arial" w:cs="Arial"/>
          <w:color w:val="0C343C"/>
          <w:spacing w:val="2"/>
          <w:sz w:val="26"/>
          <w:szCs w:val="26"/>
        </w:rPr>
        <w:t>e</w:t>
      </w:r>
      <w:r>
        <w:rPr>
          <w:rFonts w:ascii="Arial" w:eastAsia="Arial" w:hAnsi="Arial" w:cs="Arial"/>
          <w:color w:val="0C343C"/>
          <w:sz w:val="26"/>
          <w:szCs w:val="26"/>
        </w:rPr>
        <w:t>nce</w:t>
      </w:r>
      <w:r>
        <w:rPr>
          <w:rFonts w:ascii="Arial" w:eastAsia="Arial" w:hAnsi="Arial" w:cs="Arial"/>
          <w:color w:val="0C343C"/>
          <w:spacing w:val="-13"/>
          <w:sz w:val="26"/>
          <w:szCs w:val="26"/>
        </w:rPr>
        <w:t xml:space="preserve"> </w:t>
      </w:r>
      <w:r>
        <w:rPr>
          <w:rFonts w:ascii="Arial" w:eastAsia="Arial" w:hAnsi="Arial" w:cs="Arial"/>
          <w:color w:val="0C343C"/>
          <w:spacing w:val="2"/>
          <w:sz w:val="26"/>
          <w:szCs w:val="26"/>
        </w:rPr>
        <w:t>S</w:t>
      </w:r>
      <w:r>
        <w:rPr>
          <w:rFonts w:ascii="Arial" w:eastAsia="Arial" w:hAnsi="Arial" w:cs="Arial"/>
          <w:color w:val="0C343C"/>
          <w:sz w:val="26"/>
          <w:szCs w:val="26"/>
        </w:rPr>
        <w:t>umma</w:t>
      </w:r>
      <w:r>
        <w:rPr>
          <w:rFonts w:ascii="Arial" w:eastAsia="Arial" w:hAnsi="Arial" w:cs="Arial"/>
          <w:color w:val="0C343C"/>
          <w:spacing w:val="2"/>
          <w:sz w:val="26"/>
          <w:szCs w:val="26"/>
        </w:rPr>
        <w:t>r</w:t>
      </w:r>
      <w:r>
        <w:rPr>
          <w:rFonts w:ascii="Arial" w:eastAsia="Arial" w:hAnsi="Arial" w:cs="Arial"/>
          <w:color w:val="0C343C"/>
          <w:sz w:val="26"/>
          <w:szCs w:val="26"/>
        </w:rPr>
        <w:t>y</w:t>
      </w:r>
    </w:p>
    <w:p w:rsidR="00387731" w:rsidRDefault="00387731">
      <w:pPr>
        <w:spacing w:before="9" w:line="100" w:lineRule="exact"/>
        <w:rPr>
          <w:sz w:val="11"/>
          <w:szCs w:val="11"/>
        </w:rPr>
      </w:pPr>
    </w:p>
    <w:p w:rsidR="00387731" w:rsidRDefault="00104B26">
      <w:pPr>
        <w:ind w:left="102"/>
        <w:rPr>
          <w:sz w:val="1"/>
          <w:szCs w:val="1"/>
        </w:rPr>
      </w:pPr>
      <w:r>
        <w:pict>
          <v:shape id="_x0000_i1025" type="#_x0000_t75" style="width:492.45pt;height:.7pt">
            <v:imagedata r:id="rId7" o:title=""/>
          </v:shape>
        </w:pict>
      </w:r>
    </w:p>
    <w:p w:rsidR="00387731" w:rsidRDefault="00387731">
      <w:pPr>
        <w:spacing w:line="100" w:lineRule="exact"/>
        <w:rPr>
          <w:sz w:val="10"/>
          <w:szCs w:val="10"/>
        </w:rPr>
      </w:pPr>
    </w:p>
    <w:p w:rsidR="001A2553" w:rsidRDefault="001A2553">
      <w:pPr>
        <w:ind w:left="360"/>
        <w:rPr>
          <w:rFonts w:ascii="Arial" w:eastAsia="Arial" w:hAnsi="Arial" w:cs="Arial"/>
          <w:b/>
          <w:spacing w:val="1"/>
          <w:sz w:val="18"/>
          <w:szCs w:val="18"/>
        </w:rPr>
      </w:pPr>
    </w:p>
    <w:p w:rsidR="005D7930" w:rsidRDefault="001A2553" w:rsidP="005D7930">
      <w:pPr>
        <w:ind w:left="100"/>
        <w:rPr>
          <w:rFonts w:ascii="Arial" w:eastAsia="Arial" w:hAnsi="Arial" w:cs="Arial"/>
          <w:spacing w:val="-3"/>
          <w:szCs w:val="18"/>
        </w:rPr>
      </w:pPr>
      <w:r w:rsidRPr="00136C56">
        <w:rPr>
          <w:rFonts w:ascii="Arial" w:eastAsia="Arial" w:hAnsi="Arial" w:cs="Arial"/>
          <w:b/>
          <w:szCs w:val="18"/>
        </w:rPr>
        <w:t>I</w:t>
      </w:r>
      <w:r w:rsidRPr="00136C56">
        <w:rPr>
          <w:rFonts w:ascii="Arial" w:eastAsia="Arial" w:hAnsi="Arial" w:cs="Arial"/>
          <w:b/>
          <w:spacing w:val="1"/>
          <w:szCs w:val="18"/>
        </w:rPr>
        <w:t>n</w:t>
      </w:r>
      <w:r w:rsidRPr="00136C56">
        <w:rPr>
          <w:rFonts w:ascii="Arial" w:eastAsia="Arial" w:hAnsi="Arial" w:cs="Arial"/>
          <w:b/>
          <w:szCs w:val="18"/>
        </w:rPr>
        <w:t>n</w:t>
      </w:r>
      <w:r w:rsidRPr="00136C56">
        <w:rPr>
          <w:rFonts w:ascii="Arial" w:eastAsia="Arial" w:hAnsi="Arial" w:cs="Arial"/>
          <w:b/>
          <w:spacing w:val="1"/>
          <w:szCs w:val="18"/>
        </w:rPr>
        <w:t>o</w:t>
      </w:r>
      <w:r w:rsidRPr="00136C56">
        <w:rPr>
          <w:rFonts w:ascii="Arial" w:eastAsia="Arial" w:hAnsi="Arial" w:cs="Arial"/>
          <w:b/>
          <w:spacing w:val="-2"/>
          <w:szCs w:val="18"/>
        </w:rPr>
        <w:t>v</w:t>
      </w:r>
      <w:r w:rsidRPr="00136C56">
        <w:rPr>
          <w:rFonts w:ascii="Arial" w:eastAsia="Arial" w:hAnsi="Arial" w:cs="Arial"/>
          <w:b/>
          <w:spacing w:val="1"/>
          <w:szCs w:val="18"/>
        </w:rPr>
        <w:t>a</w:t>
      </w:r>
      <w:r w:rsidRPr="00136C56">
        <w:rPr>
          <w:rFonts w:ascii="Arial" w:eastAsia="Arial" w:hAnsi="Arial" w:cs="Arial"/>
          <w:b/>
          <w:szCs w:val="18"/>
        </w:rPr>
        <w:t>ti</w:t>
      </w:r>
      <w:r w:rsidRPr="00136C56">
        <w:rPr>
          <w:rFonts w:ascii="Arial" w:eastAsia="Arial" w:hAnsi="Arial" w:cs="Arial"/>
          <w:b/>
          <w:spacing w:val="-1"/>
          <w:szCs w:val="18"/>
        </w:rPr>
        <w:t>v</w:t>
      </w:r>
      <w:r w:rsidRPr="00136C56">
        <w:rPr>
          <w:rFonts w:ascii="Arial" w:eastAsia="Arial" w:hAnsi="Arial" w:cs="Arial"/>
          <w:b/>
          <w:szCs w:val="18"/>
        </w:rPr>
        <w:t>e</w:t>
      </w:r>
      <w:r w:rsidRPr="00136C56">
        <w:rPr>
          <w:rFonts w:ascii="Arial" w:eastAsia="Arial" w:hAnsi="Arial" w:cs="Arial"/>
          <w:b/>
          <w:spacing w:val="30"/>
          <w:szCs w:val="18"/>
        </w:rPr>
        <w:t xml:space="preserve"> </w:t>
      </w:r>
      <w:r w:rsidRPr="00136C56">
        <w:rPr>
          <w:rFonts w:ascii="Arial" w:eastAsia="Arial" w:hAnsi="Arial" w:cs="Arial"/>
          <w:b/>
          <w:szCs w:val="18"/>
        </w:rPr>
        <w:t>IT</w:t>
      </w:r>
      <w:r w:rsidRPr="00136C56">
        <w:rPr>
          <w:rFonts w:ascii="Arial" w:eastAsia="Arial" w:hAnsi="Arial" w:cs="Arial"/>
          <w:b/>
          <w:spacing w:val="30"/>
          <w:szCs w:val="18"/>
        </w:rPr>
        <w:t xml:space="preserve"> </w:t>
      </w:r>
      <w:r w:rsidRPr="00136C56">
        <w:rPr>
          <w:rFonts w:ascii="Arial" w:eastAsia="Arial" w:hAnsi="Arial" w:cs="Arial"/>
          <w:b/>
          <w:szCs w:val="18"/>
        </w:rPr>
        <w:t>pro</w:t>
      </w:r>
      <w:r w:rsidRPr="00136C56">
        <w:rPr>
          <w:rFonts w:ascii="Arial" w:eastAsia="Arial" w:hAnsi="Arial" w:cs="Arial"/>
          <w:b/>
          <w:spacing w:val="-2"/>
          <w:szCs w:val="18"/>
        </w:rPr>
        <w:t>f</w:t>
      </w:r>
      <w:r w:rsidRPr="00136C56">
        <w:rPr>
          <w:rFonts w:ascii="Arial" w:eastAsia="Arial" w:hAnsi="Arial" w:cs="Arial"/>
          <w:b/>
          <w:spacing w:val="1"/>
          <w:szCs w:val="18"/>
        </w:rPr>
        <w:t>ess</w:t>
      </w:r>
      <w:r w:rsidRPr="00136C56">
        <w:rPr>
          <w:rFonts w:ascii="Arial" w:eastAsia="Arial" w:hAnsi="Arial" w:cs="Arial"/>
          <w:b/>
          <w:szCs w:val="18"/>
        </w:rPr>
        <w:t>i</w:t>
      </w:r>
      <w:r w:rsidRPr="00136C56">
        <w:rPr>
          <w:rFonts w:ascii="Arial" w:eastAsia="Arial" w:hAnsi="Arial" w:cs="Arial"/>
          <w:b/>
          <w:spacing w:val="-2"/>
          <w:szCs w:val="18"/>
        </w:rPr>
        <w:t>o</w:t>
      </w:r>
      <w:r w:rsidRPr="00136C56">
        <w:rPr>
          <w:rFonts w:ascii="Arial" w:eastAsia="Arial" w:hAnsi="Arial" w:cs="Arial"/>
          <w:b/>
          <w:szCs w:val="18"/>
        </w:rPr>
        <w:t>n</w:t>
      </w:r>
      <w:r w:rsidRPr="00136C56">
        <w:rPr>
          <w:rFonts w:ascii="Arial" w:eastAsia="Arial" w:hAnsi="Arial" w:cs="Arial"/>
          <w:b/>
          <w:spacing w:val="1"/>
          <w:szCs w:val="18"/>
        </w:rPr>
        <w:t>a</w:t>
      </w:r>
      <w:r w:rsidRPr="00136C56">
        <w:rPr>
          <w:rFonts w:ascii="Arial" w:eastAsia="Arial" w:hAnsi="Arial" w:cs="Arial"/>
          <w:b/>
          <w:szCs w:val="18"/>
        </w:rPr>
        <w:t>l</w:t>
      </w:r>
      <w:r w:rsidRPr="00136C56">
        <w:rPr>
          <w:rFonts w:ascii="Arial" w:eastAsia="Arial" w:hAnsi="Arial" w:cs="Arial"/>
          <w:b/>
          <w:spacing w:val="30"/>
          <w:szCs w:val="18"/>
        </w:rPr>
        <w:t xml:space="preserve"> </w:t>
      </w:r>
      <w:r w:rsidRPr="00136C56">
        <w:rPr>
          <w:rFonts w:ascii="Arial" w:eastAsia="Arial" w:hAnsi="Arial" w:cs="Arial"/>
          <w:spacing w:val="-3"/>
          <w:szCs w:val="18"/>
        </w:rPr>
        <w:t>w</w:t>
      </w:r>
      <w:r w:rsidRPr="00136C56">
        <w:rPr>
          <w:rFonts w:ascii="Arial" w:eastAsia="Arial" w:hAnsi="Arial" w:cs="Arial"/>
          <w:spacing w:val="1"/>
          <w:szCs w:val="18"/>
        </w:rPr>
        <w:t>i</w:t>
      </w:r>
      <w:r w:rsidRPr="00136C56">
        <w:rPr>
          <w:rFonts w:ascii="Arial" w:eastAsia="Arial" w:hAnsi="Arial" w:cs="Arial"/>
          <w:szCs w:val="18"/>
        </w:rPr>
        <w:t>th</w:t>
      </w:r>
      <w:r w:rsidRPr="00136C56">
        <w:rPr>
          <w:rFonts w:ascii="Arial" w:eastAsia="Arial" w:hAnsi="Arial" w:cs="Arial"/>
          <w:spacing w:val="30"/>
          <w:szCs w:val="18"/>
        </w:rPr>
        <w:t xml:space="preserve"> </w:t>
      </w:r>
      <w:r w:rsidRPr="00136C56">
        <w:rPr>
          <w:rFonts w:ascii="Arial" w:eastAsia="Arial" w:hAnsi="Arial" w:cs="Arial"/>
          <w:spacing w:val="1"/>
          <w:szCs w:val="18"/>
        </w:rPr>
        <w:t>8+</w:t>
      </w:r>
      <w:r w:rsidRPr="00136C56">
        <w:rPr>
          <w:rFonts w:ascii="Arial" w:eastAsia="Arial" w:hAnsi="Arial" w:cs="Arial"/>
          <w:spacing w:val="32"/>
          <w:szCs w:val="18"/>
        </w:rPr>
        <w:t xml:space="preserve"> </w:t>
      </w:r>
      <w:r w:rsidRPr="00136C56">
        <w:rPr>
          <w:rFonts w:ascii="Arial" w:eastAsia="Arial" w:hAnsi="Arial" w:cs="Arial"/>
          <w:spacing w:val="-1"/>
          <w:szCs w:val="18"/>
        </w:rPr>
        <w:t>y</w:t>
      </w:r>
      <w:r w:rsidRPr="00136C56">
        <w:rPr>
          <w:rFonts w:ascii="Arial" w:eastAsia="Arial" w:hAnsi="Arial" w:cs="Arial"/>
          <w:spacing w:val="1"/>
          <w:szCs w:val="18"/>
        </w:rPr>
        <w:t>ea</w:t>
      </w:r>
      <w:r w:rsidRPr="00136C56">
        <w:rPr>
          <w:rFonts w:ascii="Arial" w:eastAsia="Arial" w:hAnsi="Arial" w:cs="Arial"/>
          <w:szCs w:val="18"/>
        </w:rPr>
        <w:t>r</w:t>
      </w:r>
      <w:r w:rsidRPr="00136C56">
        <w:rPr>
          <w:rFonts w:ascii="Arial" w:eastAsia="Arial" w:hAnsi="Arial" w:cs="Arial"/>
          <w:spacing w:val="28"/>
          <w:szCs w:val="18"/>
        </w:rPr>
        <w:t xml:space="preserve"> </w:t>
      </w:r>
      <w:r w:rsidRPr="00136C56">
        <w:rPr>
          <w:rFonts w:ascii="Arial" w:eastAsia="Arial" w:hAnsi="Arial" w:cs="Arial"/>
          <w:spacing w:val="1"/>
          <w:szCs w:val="18"/>
        </w:rPr>
        <w:t>e</w:t>
      </w:r>
      <w:r w:rsidRPr="00136C56">
        <w:rPr>
          <w:rFonts w:ascii="Arial" w:eastAsia="Arial" w:hAnsi="Arial" w:cs="Arial"/>
          <w:spacing w:val="-4"/>
          <w:szCs w:val="18"/>
        </w:rPr>
        <w:t>x</w:t>
      </w:r>
      <w:r w:rsidRPr="00136C56">
        <w:rPr>
          <w:rFonts w:ascii="Arial" w:eastAsia="Arial" w:hAnsi="Arial" w:cs="Arial"/>
          <w:spacing w:val="1"/>
          <w:szCs w:val="18"/>
        </w:rPr>
        <w:t>pe</w:t>
      </w:r>
      <w:r w:rsidRPr="00136C56">
        <w:rPr>
          <w:rFonts w:ascii="Arial" w:eastAsia="Arial" w:hAnsi="Arial" w:cs="Arial"/>
          <w:szCs w:val="18"/>
        </w:rPr>
        <w:t>r</w:t>
      </w:r>
      <w:r w:rsidRPr="00136C56">
        <w:rPr>
          <w:rFonts w:ascii="Arial" w:eastAsia="Arial" w:hAnsi="Arial" w:cs="Arial"/>
          <w:spacing w:val="1"/>
          <w:szCs w:val="18"/>
        </w:rPr>
        <w:t>ien</w:t>
      </w:r>
      <w:r w:rsidRPr="00136C56">
        <w:rPr>
          <w:rFonts w:ascii="Arial" w:eastAsia="Arial" w:hAnsi="Arial" w:cs="Arial"/>
          <w:spacing w:val="-1"/>
          <w:szCs w:val="18"/>
        </w:rPr>
        <w:t>c</w:t>
      </w:r>
      <w:r w:rsidRPr="00136C56">
        <w:rPr>
          <w:rFonts w:ascii="Arial" w:eastAsia="Arial" w:hAnsi="Arial" w:cs="Arial"/>
          <w:szCs w:val="18"/>
        </w:rPr>
        <w:t>e</w:t>
      </w:r>
      <w:r w:rsidRPr="00136C56">
        <w:rPr>
          <w:rFonts w:ascii="Arial" w:eastAsia="Arial" w:hAnsi="Arial" w:cs="Arial"/>
          <w:spacing w:val="31"/>
          <w:szCs w:val="18"/>
        </w:rPr>
        <w:t xml:space="preserve"> </w:t>
      </w:r>
      <w:r w:rsidRPr="00136C56">
        <w:rPr>
          <w:rFonts w:ascii="Arial" w:eastAsia="Arial" w:hAnsi="Arial" w:cs="Arial"/>
          <w:spacing w:val="-2"/>
          <w:szCs w:val="18"/>
        </w:rPr>
        <w:t>i</w:t>
      </w:r>
      <w:r w:rsidRPr="00136C56">
        <w:rPr>
          <w:rFonts w:ascii="Arial" w:eastAsia="Arial" w:hAnsi="Arial" w:cs="Arial"/>
          <w:szCs w:val="18"/>
        </w:rPr>
        <w:t>n</w:t>
      </w:r>
      <w:r w:rsidRPr="00136C56">
        <w:rPr>
          <w:rFonts w:ascii="Arial" w:eastAsia="Arial" w:hAnsi="Arial" w:cs="Arial"/>
          <w:spacing w:val="30"/>
          <w:szCs w:val="18"/>
        </w:rPr>
        <w:t xml:space="preserve"> </w:t>
      </w:r>
      <w:r w:rsidRPr="00136C56">
        <w:rPr>
          <w:rFonts w:ascii="Arial" w:eastAsia="Arial" w:hAnsi="Arial" w:cs="Arial"/>
          <w:spacing w:val="-1"/>
          <w:szCs w:val="18"/>
        </w:rPr>
        <w:t>s</w:t>
      </w:r>
      <w:r w:rsidRPr="00136C56">
        <w:rPr>
          <w:rFonts w:ascii="Arial" w:eastAsia="Arial" w:hAnsi="Arial" w:cs="Arial"/>
          <w:spacing w:val="1"/>
          <w:szCs w:val="18"/>
        </w:rPr>
        <w:t>o</w:t>
      </w:r>
      <w:r w:rsidRPr="00136C56">
        <w:rPr>
          <w:rFonts w:ascii="Arial" w:eastAsia="Arial" w:hAnsi="Arial" w:cs="Arial"/>
          <w:szCs w:val="18"/>
        </w:rPr>
        <w:t>f</w:t>
      </w:r>
      <w:r w:rsidRPr="00136C56">
        <w:rPr>
          <w:rFonts w:ascii="Arial" w:eastAsia="Arial" w:hAnsi="Arial" w:cs="Arial"/>
          <w:spacing w:val="1"/>
          <w:szCs w:val="18"/>
        </w:rPr>
        <w:t>t</w:t>
      </w:r>
      <w:r w:rsidRPr="00136C56">
        <w:rPr>
          <w:rFonts w:ascii="Arial" w:eastAsia="Arial" w:hAnsi="Arial" w:cs="Arial"/>
          <w:spacing w:val="-3"/>
          <w:szCs w:val="18"/>
        </w:rPr>
        <w:t>w</w:t>
      </w:r>
      <w:r w:rsidRPr="00136C56">
        <w:rPr>
          <w:rFonts w:ascii="Arial" w:eastAsia="Arial" w:hAnsi="Arial" w:cs="Arial"/>
          <w:spacing w:val="1"/>
          <w:szCs w:val="18"/>
        </w:rPr>
        <w:t>a</w:t>
      </w:r>
      <w:r w:rsidRPr="00136C56">
        <w:rPr>
          <w:rFonts w:ascii="Arial" w:eastAsia="Arial" w:hAnsi="Arial" w:cs="Arial"/>
          <w:szCs w:val="18"/>
        </w:rPr>
        <w:t>re</w:t>
      </w:r>
      <w:r w:rsidRPr="00136C56">
        <w:rPr>
          <w:rFonts w:ascii="Arial" w:eastAsia="Arial" w:hAnsi="Arial" w:cs="Arial"/>
          <w:spacing w:val="30"/>
          <w:szCs w:val="18"/>
        </w:rPr>
        <w:t xml:space="preserve"> </w:t>
      </w:r>
      <w:r w:rsidRPr="00136C56">
        <w:rPr>
          <w:rFonts w:ascii="Arial" w:eastAsia="Arial" w:hAnsi="Arial" w:cs="Arial"/>
          <w:spacing w:val="1"/>
          <w:szCs w:val="18"/>
        </w:rPr>
        <w:t>en</w:t>
      </w:r>
      <w:r w:rsidRPr="00136C56">
        <w:rPr>
          <w:rFonts w:ascii="Arial" w:eastAsia="Arial" w:hAnsi="Arial" w:cs="Arial"/>
          <w:spacing w:val="-2"/>
          <w:szCs w:val="18"/>
        </w:rPr>
        <w:t>g</w:t>
      </w:r>
      <w:r w:rsidRPr="00136C56">
        <w:rPr>
          <w:rFonts w:ascii="Arial" w:eastAsia="Arial" w:hAnsi="Arial" w:cs="Arial"/>
          <w:spacing w:val="1"/>
          <w:szCs w:val="18"/>
        </w:rPr>
        <w:t>inee</w:t>
      </w:r>
      <w:r w:rsidRPr="00136C56">
        <w:rPr>
          <w:rFonts w:ascii="Arial" w:eastAsia="Arial" w:hAnsi="Arial" w:cs="Arial"/>
          <w:spacing w:val="-2"/>
          <w:szCs w:val="18"/>
        </w:rPr>
        <w:t>r</w:t>
      </w:r>
      <w:r w:rsidRPr="00136C56">
        <w:rPr>
          <w:rFonts w:ascii="Arial" w:eastAsia="Arial" w:hAnsi="Arial" w:cs="Arial"/>
          <w:spacing w:val="1"/>
          <w:szCs w:val="18"/>
        </w:rPr>
        <w:t>in</w:t>
      </w:r>
      <w:r w:rsidRPr="00136C56">
        <w:rPr>
          <w:rFonts w:ascii="Arial" w:eastAsia="Arial" w:hAnsi="Arial" w:cs="Arial"/>
          <w:szCs w:val="18"/>
        </w:rPr>
        <w:t>g</w:t>
      </w:r>
      <w:r w:rsidRPr="00136C56">
        <w:rPr>
          <w:rFonts w:ascii="Arial" w:eastAsia="Arial" w:hAnsi="Arial" w:cs="Arial"/>
          <w:spacing w:val="28"/>
          <w:szCs w:val="18"/>
        </w:rPr>
        <w:t xml:space="preserve"> </w:t>
      </w:r>
      <w:r w:rsidRPr="00136C56">
        <w:rPr>
          <w:rFonts w:ascii="Arial" w:eastAsia="Arial" w:hAnsi="Arial" w:cs="Arial"/>
          <w:spacing w:val="1"/>
          <w:szCs w:val="18"/>
        </w:rPr>
        <w:t>a</w:t>
      </w:r>
      <w:r w:rsidRPr="00136C56">
        <w:rPr>
          <w:rFonts w:ascii="Arial" w:eastAsia="Arial" w:hAnsi="Arial" w:cs="Arial"/>
          <w:spacing w:val="-2"/>
          <w:szCs w:val="18"/>
        </w:rPr>
        <w:t>n</w:t>
      </w:r>
      <w:r w:rsidRPr="00136C56">
        <w:rPr>
          <w:rFonts w:ascii="Arial" w:eastAsia="Arial" w:hAnsi="Arial" w:cs="Arial"/>
          <w:szCs w:val="18"/>
        </w:rPr>
        <w:t>d</w:t>
      </w:r>
      <w:r w:rsidRPr="00136C56">
        <w:rPr>
          <w:rFonts w:ascii="Arial" w:eastAsia="Arial" w:hAnsi="Arial" w:cs="Arial"/>
          <w:spacing w:val="30"/>
          <w:szCs w:val="18"/>
        </w:rPr>
        <w:t xml:space="preserve"> </w:t>
      </w:r>
      <w:r w:rsidRPr="00136C56">
        <w:rPr>
          <w:rFonts w:ascii="Arial" w:eastAsia="Arial" w:hAnsi="Arial" w:cs="Arial"/>
          <w:spacing w:val="1"/>
          <w:szCs w:val="18"/>
        </w:rPr>
        <w:t>a</w:t>
      </w:r>
      <w:r w:rsidRPr="00136C56">
        <w:rPr>
          <w:rFonts w:ascii="Arial" w:eastAsia="Arial" w:hAnsi="Arial" w:cs="Arial"/>
          <w:spacing w:val="-2"/>
          <w:szCs w:val="18"/>
        </w:rPr>
        <w:t>g</w:t>
      </w:r>
      <w:r w:rsidRPr="00136C56">
        <w:rPr>
          <w:rFonts w:ascii="Arial" w:eastAsia="Arial" w:hAnsi="Arial" w:cs="Arial"/>
          <w:spacing w:val="1"/>
          <w:szCs w:val="18"/>
        </w:rPr>
        <w:t>il</w:t>
      </w:r>
      <w:r w:rsidRPr="00136C56">
        <w:rPr>
          <w:rFonts w:ascii="Arial" w:eastAsia="Arial" w:hAnsi="Arial" w:cs="Arial"/>
          <w:szCs w:val="18"/>
        </w:rPr>
        <w:t>e</w:t>
      </w:r>
      <w:r w:rsidRPr="00136C56">
        <w:rPr>
          <w:rFonts w:ascii="Arial" w:eastAsia="Arial" w:hAnsi="Arial" w:cs="Arial"/>
          <w:spacing w:val="28"/>
          <w:szCs w:val="18"/>
        </w:rPr>
        <w:t xml:space="preserve"> </w:t>
      </w:r>
      <w:r w:rsidRPr="00136C56">
        <w:rPr>
          <w:rFonts w:ascii="Arial" w:eastAsia="Arial" w:hAnsi="Arial" w:cs="Arial"/>
          <w:spacing w:val="1"/>
          <w:szCs w:val="18"/>
        </w:rPr>
        <w:t>m</w:t>
      </w:r>
      <w:r w:rsidRPr="00136C56">
        <w:rPr>
          <w:rFonts w:ascii="Arial" w:eastAsia="Arial" w:hAnsi="Arial" w:cs="Arial"/>
          <w:spacing w:val="6"/>
          <w:szCs w:val="18"/>
        </w:rPr>
        <w:t>e</w:t>
      </w:r>
      <w:r w:rsidRPr="00136C56">
        <w:rPr>
          <w:rFonts w:ascii="Arial" w:eastAsia="Arial" w:hAnsi="Arial" w:cs="Arial"/>
          <w:spacing w:val="-2"/>
          <w:szCs w:val="18"/>
        </w:rPr>
        <w:t>t</w:t>
      </w:r>
      <w:r w:rsidRPr="00136C56">
        <w:rPr>
          <w:rFonts w:ascii="Arial" w:eastAsia="Arial" w:hAnsi="Arial" w:cs="Arial"/>
          <w:spacing w:val="1"/>
          <w:szCs w:val="18"/>
        </w:rPr>
        <w:t>hod</w:t>
      </w:r>
      <w:r w:rsidRPr="00136C56">
        <w:rPr>
          <w:rFonts w:ascii="Arial" w:eastAsia="Arial" w:hAnsi="Arial" w:cs="Arial"/>
          <w:spacing w:val="-2"/>
          <w:szCs w:val="18"/>
        </w:rPr>
        <w:t>o</w:t>
      </w:r>
      <w:r w:rsidRPr="00136C56">
        <w:rPr>
          <w:rFonts w:ascii="Arial" w:eastAsia="Arial" w:hAnsi="Arial" w:cs="Arial"/>
          <w:spacing w:val="1"/>
          <w:szCs w:val="18"/>
        </w:rPr>
        <w:t>lo</w:t>
      </w:r>
      <w:r w:rsidRPr="00136C56">
        <w:rPr>
          <w:rFonts w:ascii="Arial" w:eastAsia="Arial" w:hAnsi="Arial" w:cs="Arial"/>
          <w:spacing w:val="-2"/>
          <w:szCs w:val="18"/>
        </w:rPr>
        <w:t>g</w:t>
      </w:r>
      <w:r w:rsidRPr="00136C56">
        <w:rPr>
          <w:rFonts w:ascii="Arial" w:eastAsia="Arial" w:hAnsi="Arial" w:cs="Arial"/>
          <w:spacing w:val="1"/>
          <w:szCs w:val="18"/>
        </w:rPr>
        <w:t>ie</w:t>
      </w:r>
      <w:r w:rsidRPr="00136C56">
        <w:rPr>
          <w:rFonts w:ascii="Arial" w:eastAsia="Arial" w:hAnsi="Arial" w:cs="Arial"/>
          <w:szCs w:val="18"/>
        </w:rPr>
        <w:t>s</w:t>
      </w:r>
      <w:r w:rsidRPr="00136C56">
        <w:rPr>
          <w:rFonts w:ascii="Arial" w:eastAsia="Arial" w:hAnsi="Arial" w:cs="Arial"/>
          <w:spacing w:val="28"/>
          <w:szCs w:val="18"/>
        </w:rPr>
        <w:t xml:space="preserve"> </w:t>
      </w:r>
      <w:r w:rsidRPr="00136C56">
        <w:rPr>
          <w:rFonts w:ascii="Arial" w:eastAsia="Arial" w:hAnsi="Arial" w:cs="Arial"/>
          <w:szCs w:val="18"/>
        </w:rPr>
        <w:t>to</w:t>
      </w:r>
      <w:r w:rsidRPr="00136C56">
        <w:rPr>
          <w:rFonts w:ascii="Arial" w:eastAsia="Arial" w:hAnsi="Arial" w:cs="Arial"/>
          <w:spacing w:val="28"/>
          <w:szCs w:val="18"/>
        </w:rPr>
        <w:t xml:space="preserve"> </w:t>
      </w:r>
      <w:r>
        <w:rPr>
          <w:rFonts w:ascii="Arial" w:eastAsia="Arial" w:hAnsi="Arial" w:cs="Arial"/>
          <w:spacing w:val="-3"/>
          <w:szCs w:val="18"/>
        </w:rPr>
        <w:t>d</w:t>
      </w:r>
      <w:r w:rsidRPr="00136C56">
        <w:rPr>
          <w:rFonts w:ascii="Arial" w:eastAsia="Arial" w:hAnsi="Arial" w:cs="Arial"/>
          <w:spacing w:val="-3"/>
          <w:szCs w:val="18"/>
        </w:rPr>
        <w:t>eliver highly e</w:t>
      </w:r>
      <w:r w:rsidRPr="00136C56">
        <w:rPr>
          <w:rFonts w:ascii="Cambria Math" w:eastAsia="Arial" w:hAnsi="Cambria Math" w:cs="Cambria Math"/>
          <w:spacing w:val="-3"/>
          <w:szCs w:val="18"/>
        </w:rPr>
        <w:t>ﬀ</w:t>
      </w:r>
      <w:r w:rsidRPr="00136C56">
        <w:rPr>
          <w:rFonts w:ascii="Arial" w:eastAsia="Arial" w:hAnsi="Arial" w:cs="Arial"/>
          <w:spacing w:val="-3"/>
          <w:szCs w:val="18"/>
        </w:rPr>
        <w:t>ective and creative solutions to business and technology challenges.</w:t>
      </w:r>
      <w:r w:rsidR="005D7930">
        <w:rPr>
          <w:rFonts w:ascii="Arial" w:eastAsia="Arial" w:hAnsi="Arial" w:cs="Arial"/>
          <w:spacing w:val="-3"/>
          <w:szCs w:val="18"/>
        </w:rPr>
        <w:t xml:space="preserve"> </w:t>
      </w:r>
    </w:p>
    <w:p w:rsidR="005D7930" w:rsidRDefault="005D7930" w:rsidP="005D7930">
      <w:pPr>
        <w:ind w:left="100"/>
        <w:rPr>
          <w:rFonts w:ascii="Arial" w:eastAsia="Arial" w:hAnsi="Arial" w:cs="Arial"/>
          <w:sz w:val="18"/>
          <w:szCs w:val="18"/>
        </w:rPr>
      </w:pPr>
    </w:p>
    <w:p w:rsidR="001A2553" w:rsidRDefault="005D7930" w:rsidP="005D7930">
      <w:pPr>
        <w:ind w:left="100"/>
        <w:rPr>
          <w:rFonts w:ascii="Arial" w:eastAsia="Arial" w:hAnsi="Arial" w:cs="Arial"/>
          <w:spacing w:val="-3"/>
          <w:szCs w:val="18"/>
        </w:rPr>
      </w:pPr>
      <w:r>
        <w:rPr>
          <w:rFonts w:ascii="Arial" w:eastAsia="Arial" w:hAnsi="Arial" w:cs="Arial"/>
          <w:sz w:val="18"/>
          <w:szCs w:val="18"/>
        </w:rPr>
        <w:t xml:space="preserve">Successfully Completed </w:t>
      </w:r>
      <w:r>
        <w:rPr>
          <w:rFonts w:ascii="Arial" w:eastAsia="Arial" w:hAnsi="Arial" w:cs="Arial"/>
          <w:b/>
          <w:sz w:val="18"/>
          <w:szCs w:val="18"/>
        </w:rPr>
        <w:t>Pivotal Accelerated Learning P</w:t>
      </w:r>
      <w:r w:rsidRPr="00E5751E">
        <w:rPr>
          <w:rFonts w:ascii="Arial" w:eastAsia="Arial" w:hAnsi="Arial" w:cs="Arial"/>
          <w:b/>
          <w:sz w:val="18"/>
          <w:szCs w:val="18"/>
        </w:rPr>
        <w:t>rogram</w:t>
      </w:r>
      <w:r>
        <w:rPr>
          <w:rFonts w:ascii="Arial" w:eastAsia="Arial" w:hAnsi="Arial" w:cs="Arial"/>
          <w:sz w:val="18"/>
          <w:szCs w:val="18"/>
        </w:rPr>
        <w:t xml:space="preserve"> from </w:t>
      </w:r>
      <w:r w:rsidRPr="00E5751E">
        <w:rPr>
          <w:rFonts w:ascii="Arial" w:eastAsia="Arial" w:hAnsi="Arial" w:cs="Arial"/>
          <w:b/>
          <w:sz w:val="18"/>
          <w:szCs w:val="18"/>
        </w:rPr>
        <w:t>Pivotal</w:t>
      </w:r>
      <w:r>
        <w:rPr>
          <w:rFonts w:ascii="Arial" w:eastAsia="Arial" w:hAnsi="Arial" w:cs="Arial"/>
          <w:b/>
          <w:sz w:val="18"/>
          <w:szCs w:val="18"/>
        </w:rPr>
        <w:t>.</w:t>
      </w:r>
    </w:p>
    <w:p w:rsidR="001A2553" w:rsidRPr="00136C56" w:rsidRDefault="001A2553" w:rsidP="001A2553">
      <w:pPr>
        <w:ind w:left="100"/>
        <w:rPr>
          <w:rFonts w:ascii="Arial" w:eastAsia="Arial" w:hAnsi="Arial" w:cs="Arial"/>
          <w:spacing w:val="-3"/>
          <w:szCs w:val="18"/>
        </w:rPr>
      </w:pPr>
      <w:r w:rsidRPr="00136C56">
        <w:rPr>
          <w:rFonts w:ascii="Arial" w:eastAsia="Arial" w:hAnsi="Arial" w:cs="Arial"/>
          <w:spacing w:val="-3"/>
          <w:szCs w:val="18"/>
        </w:rPr>
        <w:t xml:space="preserve"> </w:t>
      </w:r>
    </w:p>
    <w:p w:rsidR="001A2553" w:rsidRDefault="001A2553" w:rsidP="001A2553">
      <w:pPr>
        <w:ind w:left="100"/>
        <w:rPr>
          <w:rFonts w:ascii="Arial" w:eastAsia="Arial" w:hAnsi="Arial" w:cs="Arial"/>
          <w:spacing w:val="1"/>
          <w:szCs w:val="18"/>
        </w:rPr>
      </w:pPr>
      <w:r w:rsidRPr="00136C56">
        <w:rPr>
          <w:rFonts w:ascii="Arial" w:eastAsia="Arial" w:hAnsi="Arial" w:cs="Arial"/>
          <w:spacing w:val="-3"/>
          <w:szCs w:val="18"/>
        </w:rPr>
        <w:t>Utilizes highly attuned</w:t>
      </w:r>
      <w:r w:rsidRPr="00136C56">
        <w:rPr>
          <w:rFonts w:ascii="Arial" w:eastAsia="Arial" w:hAnsi="Arial" w:cs="Arial"/>
          <w:spacing w:val="3"/>
          <w:position w:val="12"/>
          <w:szCs w:val="18"/>
        </w:rPr>
        <w:t xml:space="preserve"> </w:t>
      </w:r>
      <w:r w:rsidRPr="00136C56">
        <w:rPr>
          <w:rFonts w:ascii="Arial" w:eastAsia="Arial" w:hAnsi="Arial" w:cs="Arial"/>
          <w:spacing w:val="-3"/>
          <w:szCs w:val="18"/>
        </w:rPr>
        <w:t xml:space="preserve">analytical skills to develop IT </w:t>
      </w:r>
      <w:r w:rsidRPr="00136C56">
        <w:rPr>
          <w:rFonts w:ascii="Arial" w:eastAsia="Arial" w:hAnsi="Arial" w:cs="Arial"/>
          <w:spacing w:val="1"/>
          <w:szCs w:val="18"/>
        </w:rPr>
        <w:t xml:space="preserve">and business strategies employing cutting-edge technologies to increase productivity. </w:t>
      </w:r>
    </w:p>
    <w:p w:rsidR="001A2553" w:rsidRPr="00136C56" w:rsidRDefault="001A2553" w:rsidP="001A2553">
      <w:pPr>
        <w:ind w:left="100"/>
        <w:rPr>
          <w:rFonts w:ascii="Arial" w:eastAsia="Arial" w:hAnsi="Arial" w:cs="Arial"/>
          <w:spacing w:val="1"/>
          <w:szCs w:val="18"/>
        </w:rPr>
      </w:pPr>
    </w:p>
    <w:p w:rsidR="001A2553" w:rsidRDefault="001A2553" w:rsidP="001A2553">
      <w:pPr>
        <w:ind w:left="100"/>
        <w:rPr>
          <w:rFonts w:ascii="Arial" w:eastAsia="Arial" w:hAnsi="Arial" w:cs="Arial"/>
          <w:spacing w:val="1"/>
          <w:szCs w:val="18"/>
        </w:rPr>
      </w:pPr>
      <w:r w:rsidRPr="00136C56">
        <w:rPr>
          <w:rFonts w:ascii="Arial" w:eastAsia="Arial" w:hAnsi="Arial" w:cs="Arial"/>
          <w:spacing w:val="1"/>
          <w:szCs w:val="18"/>
        </w:rPr>
        <w:t>Consistently drives high standards of service through e</w:t>
      </w:r>
      <w:r w:rsidRPr="00136C56">
        <w:rPr>
          <w:rFonts w:ascii="Cambria Math" w:eastAsia="Arial" w:hAnsi="Cambria Math" w:cs="Cambria Math"/>
          <w:spacing w:val="1"/>
          <w:szCs w:val="18"/>
        </w:rPr>
        <w:t>ﬀ</w:t>
      </w:r>
      <w:r w:rsidRPr="00136C56">
        <w:rPr>
          <w:rFonts w:ascii="Arial" w:eastAsia="Arial" w:hAnsi="Arial" w:cs="Arial"/>
          <w:spacing w:val="1"/>
          <w:szCs w:val="18"/>
        </w:rPr>
        <w:t>ective communication, and strategic planning to develop and manage strong client relationships.</w:t>
      </w:r>
    </w:p>
    <w:p w:rsidR="001A2553" w:rsidRPr="00136C56" w:rsidRDefault="001A2553" w:rsidP="001A2553">
      <w:pPr>
        <w:ind w:left="100"/>
        <w:rPr>
          <w:rFonts w:ascii="Arial" w:eastAsia="Arial" w:hAnsi="Arial" w:cs="Arial"/>
          <w:spacing w:val="1"/>
          <w:szCs w:val="18"/>
        </w:rPr>
      </w:pPr>
      <w:r w:rsidRPr="00136C56">
        <w:rPr>
          <w:rFonts w:ascii="Arial" w:eastAsia="Arial" w:hAnsi="Arial" w:cs="Arial"/>
          <w:spacing w:val="1"/>
          <w:szCs w:val="18"/>
        </w:rPr>
        <w:t xml:space="preserve"> </w:t>
      </w:r>
    </w:p>
    <w:p w:rsidR="001A2553" w:rsidRPr="00136C56" w:rsidRDefault="001A2553" w:rsidP="001A2553">
      <w:pPr>
        <w:ind w:left="100"/>
        <w:rPr>
          <w:rFonts w:ascii="Arial" w:eastAsia="Arial" w:hAnsi="Arial" w:cs="Arial"/>
          <w:spacing w:val="1"/>
          <w:szCs w:val="18"/>
        </w:rPr>
      </w:pPr>
      <w:r w:rsidRPr="00136C56">
        <w:rPr>
          <w:rFonts w:ascii="Arial" w:eastAsia="Arial" w:hAnsi="Arial" w:cs="Arial"/>
          <w:spacing w:val="1"/>
          <w:szCs w:val="18"/>
        </w:rPr>
        <w:t>Highly organized with strong capacity to prioritize workload, delegate deliverable, and steer project completion within established deadlines.</w:t>
      </w:r>
    </w:p>
    <w:p w:rsidR="001A2553" w:rsidRDefault="001A2553">
      <w:pPr>
        <w:ind w:left="360"/>
        <w:rPr>
          <w:rFonts w:ascii="Arial" w:eastAsia="Arial" w:hAnsi="Arial" w:cs="Arial"/>
          <w:b/>
          <w:spacing w:val="1"/>
          <w:sz w:val="18"/>
          <w:szCs w:val="18"/>
        </w:rPr>
      </w:pPr>
    </w:p>
    <w:p w:rsidR="001A2553" w:rsidRDefault="001A2553">
      <w:pPr>
        <w:ind w:left="360"/>
        <w:rPr>
          <w:rFonts w:ascii="Arial" w:eastAsia="Arial" w:hAnsi="Arial" w:cs="Arial"/>
          <w:b/>
          <w:spacing w:val="1"/>
          <w:sz w:val="18"/>
          <w:szCs w:val="18"/>
        </w:rPr>
      </w:pPr>
    </w:p>
    <w:p w:rsidR="00387731" w:rsidRDefault="00104B26">
      <w:pPr>
        <w:ind w:left="360"/>
        <w:rPr>
          <w:rFonts w:ascii="Arial" w:eastAsia="Arial" w:hAnsi="Arial" w:cs="Arial"/>
          <w:sz w:val="18"/>
          <w:szCs w:val="18"/>
        </w:rPr>
      </w:pPr>
      <w:r>
        <w:pict>
          <v:shape id="_x0000_s1079" type="#_x0000_t75" style="position:absolute;left:0;text-align:left;margin-left:51.1pt;margin-top:4pt;width:6.1pt;height:6.1pt;z-index:-251674112;mso-position-horizontal-relative:page">
            <v:imagedata r:id="rId8" o:title=""/>
            <w10:wrap anchorx="page"/>
          </v:shape>
        </w:pict>
      </w:r>
      <w:r w:rsidR="009B2A67">
        <w:rPr>
          <w:rFonts w:ascii="Arial" w:eastAsia="Arial" w:hAnsi="Arial" w:cs="Arial"/>
          <w:b/>
          <w:spacing w:val="1"/>
          <w:sz w:val="18"/>
          <w:szCs w:val="18"/>
        </w:rPr>
        <w:t>8</w:t>
      </w:r>
      <w:r w:rsidR="00E5751E">
        <w:rPr>
          <w:rFonts w:ascii="Arial" w:eastAsia="Arial" w:hAnsi="Arial" w:cs="Arial"/>
          <w:b/>
          <w:sz w:val="18"/>
          <w:szCs w:val="18"/>
        </w:rPr>
        <w:t>.2</w:t>
      </w:r>
      <w:r w:rsidR="008716FB">
        <w:rPr>
          <w:rFonts w:ascii="Arial" w:eastAsia="Arial" w:hAnsi="Arial" w:cs="Arial"/>
          <w:b/>
          <w:spacing w:val="4"/>
          <w:sz w:val="18"/>
          <w:szCs w:val="18"/>
        </w:rPr>
        <w:t xml:space="preserve"> </w:t>
      </w:r>
      <w:r w:rsidR="008716FB">
        <w:rPr>
          <w:rFonts w:ascii="Arial" w:eastAsia="Arial" w:hAnsi="Arial" w:cs="Arial"/>
          <w:b/>
          <w:spacing w:val="-6"/>
          <w:sz w:val="18"/>
          <w:szCs w:val="18"/>
        </w:rPr>
        <w:t>y</w:t>
      </w:r>
      <w:r w:rsidR="008716FB">
        <w:rPr>
          <w:rFonts w:ascii="Arial" w:eastAsia="Arial" w:hAnsi="Arial" w:cs="Arial"/>
          <w:b/>
          <w:spacing w:val="1"/>
          <w:sz w:val="18"/>
          <w:szCs w:val="18"/>
        </w:rPr>
        <w:t>ea</w:t>
      </w:r>
      <w:r w:rsidR="008716FB">
        <w:rPr>
          <w:rFonts w:ascii="Arial" w:eastAsia="Arial" w:hAnsi="Arial" w:cs="Arial"/>
          <w:b/>
          <w:sz w:val="18"/>
          <w:szCs w:val="18"/>
        </w:rPr>
        <w:t>rs</w:t>
      </w:r>
      <w:r w:rsidR="008716FB">
        <w:rPr>
          <w:rFonts w:ascii="Arial" w:eastAsia="Arial" w:hAnsi="Arial" w:cs="Arial"/>
          <w:b/>
          <w:spacing w:val="1"/>
          <w:sz w:val="18"/>
          <w:szCs w:val="18"/>
        </w:rPr>
        <w:t xml:space="preserve"> </w:t>
      </w:r>
      <w:r w:rsidR="008716FB">
        <w:rPr>
          <w:rFonts w:ascii="Arial" w:eastAsia="Arial" w:hAnsi="Arial" w:cs="Arial"/>
          <w:spacing w:val="1"/>
          <w:sz w:val="18"/>
          <w:szCs w:val="18"/>
        </w:rPr>
        <w:t>o</w:t>
      </w:r>
      <w:r w:rsidR="008716FB">
        <w:rPr>
          <w:rFonts w:ascii="Arial" w:eastAsia="Arial" w:hAnsi="Arial" w:cs="Arial"/>
          <w:sz w:val="18"/>
          <w:szCs w:val="18"/>
        </w:rPr>
        <w:t>f</w:t>
      </w:r>
      <w:r w:rsidR="008716FB">
        <w:rPr>
          <w:rFonts w:ascii="Arial" w:eastAsia="Arial" w:hAnsi="Arial" w:cs="Arial"/>
          <w:spacing w:val="1"/>
          <w:sz w:val="18"/>
          <w:szCs w:val="18"/>
        </w:rPr>
        <w:t xml:space="preserve"> e</w:t>
      </w:r>
      <w:r w:rsidR="008716FB">
        <w:rPr>
          <w:rFonts w:ascii="Arial" w:eastAsia="Arial" w:hAnsi="Arial" w:cs="Arial"/>
          <w:spacing w:val="-4"/>
          <w:sz w:val="18"/>
          <w:szCs w:val="18"/>
        </w:rPr>
        <w:t>x</w:t>
      </w:r>
      <w:r w:rsidR="008716FB">
        <w:rPr>
          <w:rFonts w:ascii="Arial" w:eastAsia="Arial" w:hAnsi="Arial" w:cs="Arial"/>
          <w:spacing w:val="1"/>
          <w:sz w:val="18"/>
          <w:szCs w:val="18"/>
        </w:rPr>
        <w:t>pe</w:t>
      </w:r>
      <w:r w:rsidR="008716FB">
        <w:rPr>
          <w:rFonts w:ascii="Arial" w:eastAsia="Arial" w:hAnsi="Arial" w:cs="Arial"/>
          <w:sz w:val="18"/>
          <w:szCs w:val="18"/>
        </w:rPr>
        <w:t>r</w:t>
      </w:r>
      <w:r w:rsidR="008716FB">
        <w:rPr>
          <w:rFonts w:ascii="Arial" w:eastAsia="Arial" w:hAnsi="Arial" w:cs="Arial"/>
          <w:spacing w:val="1"/>
          <w:sz w:val="18"/>
          <w:szCs w:val="18"/>
        </w:rPr>
        <w:t>ienc</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i</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v</w:t>
      </w:r>
      <w:r w:rsidR="008716FB">
        <w:rPr>
          <w:rFonts w:ascii="Arial" w:eastAsia="Arial" w:hAnsi="Arial" w:cs="Arial"/>
          <w:spacing w:val="1"/>
          <w:sz w:val="18"/>
          <w:szCs w:val="18"/>
        </w:rPr>
        <w:t>a</w:t>
      </w:r>
      <w:r w:rsidR="008716FB">
        <w:rPr>
          <w:rFonts w:ascii="Arial" w:eastAsia="Arial" w:hAnsi="Arial" w:cs="Arial"/>
          <w:spacing w:val="-2"/>
          <w:sz w:val="18"/>
          <w:szCs w:val="18"/>
        </w:rPr>
        <w:t>ri</w:t>
      </w:r>
      <w:r w:rsidR="008716FB">
        <w:rPr>
          <w:rFonts w:ascii="Arial" w:eastAsia="Arial" w:hAnsi="Arial" w:cs="Arial"/>
          <w:spacing w:val="1"/>
          <w:sz w:val="18"/>
          <w:szCs w:val="18"/>
        </w:rPr>
        <w:t>ou</w:t>
      </w:r>
      <w:r w:rsidR="008716FB">
        <w:rPr>
          <w:rFonts w:ascii="Arial" w:eastAsia="Arial" w:hAnsi="Arial" w:cs="Arial"/>
          <w:sz w:val="18"/>
          <w:szCs w:val="18"/>
        </w:rPr>
        <w:t>s</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as</w:t>
      </w:r>
      <w:r w:rsidR="008716FB">
        <w:rPr>
          <w:rFonts w:ascii="Arial" w:eastAsia="Arial" w:hAnsi="Arial" w:cs="Arial"/>
          <w:spacing w:val="-2"/>
          <w:sz w:val="18"/>
          <w:szCs w:val="18"/>
        </w:rPr>
        <w:t>p</w:t>
      </w:r>
      <w:r w:rsidR="008716FB">
        <w:rPr>
          <w:rFonts w:ascii="Arial" w:eastAsia="Arial" w:hAnsi="Arial" w:cs="Arial"/>
          <w:spacing w:val="1"/>
          <w:sz w:val="18"/>
          <w:szCs w:val="18"/>
        </w:rPr>
        <w:t>ec</w:t>
      </w:r>
      <w:r w:rsidR="008716FB">
        <w:rPr>
          <w:rFonts w:ascii="Arial" w:eastAsia="Arial" w:hAnsi="Arial" w:cs="Arial"/>
          <w:spacing w:val="-2"/>
          <w:sz w:val="18"/>
          <w:szCs w:val="18"/>
        </w:rPr>
        <w:t>t</w:t>
      </w:r>
      <w:r w:rsidR="008716FB">
        <w:rPr>
          <w:rFonts w:ascii="Arial" w:eastAsia="Arial" w:hAnsi="Arial" w:cs="Arial"/>
          <w:sz w:val="18"/>
          <w:szCs w:val="18"/>
        </w:rPr>
        <w:t>s</w:t>
      </w:r>
      <w:r w:rsidR="008716FB">
        <w:rPr>
          <w:rFonts w:ascii="Arial" w:eastAsia="Arial" w:hAnsi="Arial" w:cs="Arial"/>
          <w:spacing w:val="1"/>
          <w:sz w:val="18"/>
          <w:szCs w:val="18"/>
        </w:rPr>
        <w:t xml:space="preserve"> o</w:t>
      </w:r>
      <w:r w:rsidR="008716FB">
        <w:rPr>
          <w:rFonts w:ascii="Arial" w:eastAsia="Arial" w:hAnsi="Arial" w:cs="Arial"/>
          <w:sz w:val="18"/>
          <w:szCs w:val="18"/>
        </w:rPr>
        <w:t>f</w:t>
      </w:r>
      <w:r w:rsidR="008716FB">
        <w:rPr>
          <w:rFonts w:ascii="Arial" w:eastAsia="Arial" w:hAnsi="Arial" w:cs="Arial"/>
          <w:spacing w:val="-2"/>
          <w:sz w:val="18"/>
          <w:szCs w:val="18"/>
        </w:rPr>
        <w:t xml:space="preserve"> </w:t>
      </w:r>
      <w:r w:rsidR="008716FB">
        <w:rPr>
          <w:rFonts w:ascii="Arial" w:eastAsia="Arial" w:hAnsi="Arial" w:cs="Arial"/>
          <w:spacing w:val="1"/>
          <w:sz w:val="18"/>
          <w:szCs w:val="18"/>
        </w:rPr>
        <w:t>so</w:t>
      </w:r>
      <w:r w:rsidR="008716FB">
        <w:rPr>
          <w:rFonts w:ascii="Arial" w:eastAsia="Arial" w:hAnsi="Arial" w:cs="Arial"/>
          <w:spacing w:val="-2"/>
          <w:sz w:val="18"/>
          <w:szCs w:val="18"/>
        </w:rPr>
        <w:t>f</w:t>
      </w:r>
      <w:r w:rsidR="008716FB">
        <w:rPr>
          <w:rFonts w:ascii="Arial" w:eastAsia="Arial" w:hAnsi="Arial" w:cs="Arial"/>
          <w:sz w:val="18"/>
          <w:szCs w:val="18"/>
        </w:rPr>
        <w:t>t</w:t>
      </w:r>
      <w:r w:rsidR="008716FB">
        <w:rPr>
          <w:rFonts w:ascii="Arial" w:eastAsia="Arial" w:hAnsi="Arial" w:cs="Arial"/>
          <w:spacing w:val="-2"/>
          <w:sz w:val="18"/>
          <w:szCs w:val="18"/>
        </w:rPr>
        <w:t>w</w:t>
      </w:r>
      <w:r w:rsidR="008716FB">
        <w:rPr>
          <w:rFonts w:ascii="Arial" w:eastAsia="Arial" w:hAnsi="Arial" w:cs="Arial"/>
          <w:spacing w:val="1"/>
          <w:sz w:val="18"/>
          <w:szCs w:val="18"/>
        </w:rPr>
        <w:t>a</w:t>
      </w:r>
      <w:r w:rsidR="008716FB">
        <w:rPr>
          <w:rFonts w:ascii="Arial" w:eastAsia="Arial" w:hAnsi="Arial" w:cs="Arial"/>
          <w:sz w:val="18"/>
          <w:szCs w:val="18"/>
        </w:rPr>
        <w:t>re</w:t>
      </w:r>
      <w:r w:rsidR="008716FB">
        <w:rPr>
          <w:rFonts w:ascii="Arial" w:eastAsia="Arial" w:hAnsi="Arial" w:cs="Arial"/>
          <w:spacing w:val="1"/>
          <w:sz w:val="18"/>
          <w:szCs w:val="18"/>
        </w:rPr>
        <w:t xml:space="preserve"> de</w:t>
      </w:r>
      <w:r w:rsidR="008716FB">
        <w:rPr>
          <w:rFonts w:ascii="Arial" w:eastAsia="Arial" w:hAnsi="Arial" w:cs="Arial"/>
          <w:spacing w:val="-1"/>
          <w:sz w:val="18"/>
          <w:szCs w:val="18"/>
        </w:rPr>
        <w:t>v</w:t>
      </w:r>
      <w:r w:rsidR="008716FB">
        <w:rPr>
          <w:rFonts w:ascii="Arial" w:eastAsia="Arial" w:hAnsi="Arial" w:cs="Arial"/>
          <w:spacing w:val="1"/>
          <w:sz w:val="18"/>
          <w:szCs w:val="18"/>
        </w:rPr>
        <w:t>e</w:t>
      </w:r>
      <w:r w:rsidR="008716FB">
        <w:rPr>
          <w:rFonts w:ascii="Arial" w:eastAsia="Arial" w:hAnsi="Arial" w:cs="Arial"/>
          <w:spacing w:val="-2"/>
          <w:sz w:val="18"/>
          <w:szCs w:val="18"/>
        </w:rPr>
        <w:t>l</w:t>
      </w:r>
      <w:r w:rsidR="008716FB">
        <w:rPr>
          <w:rFonts w:ascii="Arial" w:eastAsia="Arial" w:hAnsi="Arial" w:cs="Arial"/>
          <w:spacing w:val="1"/>
          <w:sz w:val="18"/>
          <w:szCs w:val="18"/>
        </w:rPr>
        <w:t>opm</w:t>
      </w:r>
      <w:r w:rsidR="008716FB">
        <w:rPr>
          <w:rFonts w:ascii="Arial" w:eastAsia="Arial" w:hAnsi="Arial" w:cs="Arial"/>
          <w:spacing w:val="-2"/>
          <w:sz w:val="18"/>
          <w:szCs w:val="18"/>
        </w:rPr>
        <w:t>e</w:t>
      </w:r>
      <w:r w:rsidR="008716FB">
        <w:rPr>
          <w:rFonts w:ascii="Arial" w:eastAsia="Arial" w:hAnsi="Arial" w:cs="Arial"/>
          <w:spacing w:val="1"/>
          <w:sz w:val="18"/>
          <w:szCs w:val="18"/>
        </w:rPr>
        <w:t>n</w:t>
      </w:r>
      <w:r w:rsidR="008716FB">
        <w:rPr>
          <w:rFonts w:ascii="Arial" w:eastAsia="Arial" w:hAnsi="Arial" w:cs="Arial"/>
          <w:sz w:val="18"/>
          <w:szCs w:val="18"/>
        </w:rPr>
        <w:t>t</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n</w:t>
      </w:r>
      <w:r w:rsidR="008716FB">
        <w:rPr>
          <w:rFonts w:ascii="Arial" w:eastAsia="Arial" w:hAnsi="Arial" w:cs="Arial"/>
          <w:spacing w:val="1"/>
          <w:sz w:val="18"/>
          <w:szCs w:val="18"/>
        </w:rPr>
        <w:t>am</w:t>
      </w:r>
      <w:r w:rsidR="008716FB">
        <w:rPr>
          <w:rFonts w:ascii="Arial" w:eastAsia="Arial" w:hAnsi="Arial" w:cs="Arial"/>
          <w:spacing w:val="-2"/>
          <w:sz w:val="18"/>
          <w:szCs w:val="18"/>
        </w:rPr>
        <w:t>e</w:t>
      </w:r>
      <w:r w:rsidR="008716FB">
        <w:rPr>
          <w:rFonts w:ascii="Arial" w:eastAsia="Arial" w:hAnsi="Arial" w:cs="Arial"/>
          <w:spacing w:val="1"/>
          <w:sz w:val="18"/>
          <w:szCs w:val="18"/>
        </w:rPr>
        <w:t>l</w:t>
      </w:r>
      <w:r w:rsidR="008716FB">
        <w:rPr>
          <w:rFonts w:ascii="Arial" w:eastAsia="Arial" w:hAnsi="Arial" w:cs="Arial"/>
          <w:sz w:val="18"/>
          <w:szCs w:val="18"/>
        </w:rPr>
        <w:t>y</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an</w:t>
      </w:r>
      <w:r w:rsidR="008716FB">
        <w:rPr>
          <w:rFonts w:ascii="Arial" w:eastAsia="Arial" w:hAnsi="Arial" w:cs="Arial"/>
          <w:spacing w:val="-2"/>
          <w:sz w:val="18"/>
          <w:szCs w:val="18"/>
        </w:rPr>
        <w:t>a</w:t>
      </w:r>
      <w:r w:rsidR="008716FB">
        <w:rPr>
          <w:rFonts w:ascii="Arial" w:eastAsia="Arial" w:hAnsi="Arial" w:cs="Arial"/>
          <w:spacing w:val="1"/>
          <w:sz w:val="18"/>
          <w:szCs w:val="18"/>
        </w:rPr>
        <w:t>l</w:t>
      </w:r>
      <w:r w:rsidR="008716FB">
        <w:rPr>
          <w:rFonts w:ascii="Arial" w:eastAsia="Arial" w:hAnsi="Arial" w:cs="Arial"/>
          <w:spacing w:val="-1"/>
          <w:sz w:val="18"/>
          <w:szCs w:val="18"/>
        </w:rPr>
        <w:t>y</w:t>
      </w:r>
      <w:r w:rsidR="008716FB">
        <w:rPr>
          <w:rFonts w:ascii="Arial" w:eastAsia="Arial" w:hAnsi="Arial" w:cs="Arial"/>
          <w:spacing w:val="1"/>
          <w:sz w:val="18"/>
          <w:szCs w:val="18"/>
        </w:rPr>
        <w:t>si</w:t>
      </w:r>
      <w:r w:rsidR="008716FB">
        <w:rPr>
          <w:rFonts w:ascii="Arial" w:eastAsia="Arial" w:hAnsi="Arial" w:cs="Arial"/>
          <w:sz w:val="18"/>
          <w:szCs w:val="18"/>
        </w:rPr>
        <w:t>s</w:t>
      </w:r>
      <w:r w:rsidR="008716FB">
        <w:rPr>
          <w:rFonts w:ascii="Arial" w:eastAsia="Arial" w:hAnsi="Arial" w:cs="Arial"/>
          <w:spacing w:val="-1"/>
          <w:sz w:val="18"/>
          <w:szCs w:val="18"/>
        </w:rPr>
        <w:t xml:space="preserve"> </w:t>
      </w:r>
      <w:r w:rsidR="008716FB">
        <w:rPr>
          <w:rFonts w:ascii="Arial" w:eastAsia="Arial" w:hAnsi="Arial" w:cs="Arial"/>
          <w:sz w:val="18"/>
          <w:szCs w:val="18"/>
        </w:rPr>
        <w:t>&amp;</w:t>
      </w:r>
      <w:r w:rsidR="008716FB">
        <w:rPr>
          <w:rFonts w:ascii="Arial" w:eastAsia="Arial" w:hAnsi="Arial" w:cs="Arial"/>
          <w:spacing w:val="1"/>
          <w:sz w:val="18"/>
          <w:szCs w:val="18"/>
        </w:rPr>
        <w:t xml:space="preserve"> d</w:t>
      </w:r>
      <w:r w:rsidR="008716FB">
        <w:rPr>
          <w:rFonts w:ascii="Arial" w:eastAsia="Arial" w:hAnsi="Arial" w:cs="Arial"/>
          <w:spacing w:val="-2"/>
          <w:sz w:val="18"/>
          <w:szCs w:val="18"/>
        </w:rPr>
        <w:t>e</w:t>
      </w:r>
      <w:r w:rsidR="008716FB">
        <w:rPr>
          <w:rFonts w:ascii="Arial" w:eastAsia="Arial" w:hAnsi="Arial" w:cs="Arial"/>
          <w:spacing w:val="-1"/>
          <w:sz w:val="18"/>
          <w:szCs w:val="18"/>
        </w:rPr>
        <w:t>s</w:t>
      </w:r>
      <w:r w:rsidR="008716FB">
        <w:rPr>
          <w:rFonts w:ascii="Arial" w:eastAsia="Arial" w:hAnsi="Arial" w:cs="Arial"/>
          <w:spacing w:val="1"/>
          <w:sz w:val="18"/>
          <w:szCs w:val="18"/>
        </w:rPr>
        <w:t>ign</w:t>
      </w:r>
      <w:r w:rsidR="008716FB">
        <w:rPr>
          <w:rFonts w:ascii="Arial" w:eastAsia="Arial" w:hAnsi="Arial" w:cs="Arial"/>
          <w:sz w:val="18"/>
          <w:szCs w:val="18"/>
        </w:rPr>
        <w:t>,</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co</w:t>
      </w:r>
      <w:r w:rsidR="008716FB">
        <w:rPr>
          <w:rFonts w:ascii="Arial" w:eastAsia="Arial" w:hAnsi="Arial" w:cs="Arial"/>
          <w:spacing w:val="-2"/>
          <w:sz w:val="18"/>
          <w:szCs w:val="18"/>
        </w:rPr>
        <w:t>d</w:t>
      </w:r>
      <w:r w:rsidR="008716FB">
        <w:rPr>
          <w:rFonts w:ascii="Arial" w:eastAsia="Arial" w:hAnsi="Arial" w:cs="Arial"/>
          <w:spacing w:val="1"/>
          <w:sz w:val="18"/>
          <w:szCs w:val="18"/>
        </w:rPr>
        <w:t>in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z w:val="18"/>
          <w:szCs w:val="18"/>
        </w:rPr>
        <w:t>&amp;</w:t>
      </w:r>
    </w:p>
    <w:p w:rsidR="00387731" w:rsidRPr="00CE6DEA" w:rsidRDefault="00104B26">
      <w:pPr>
        <w:spacing w:before="59" w:line="300" w:lineRule="auto"/>
        <w:ind w:left="360" w:right="3940"/>
        <w:rPr>
          <w:rFonts w:ascii="Arial" w:eastAsia="Arial" w:hAnsi="Arial" w:cs="Arial"/>
          <w:spacing w:val="-1"/>
          <w:sz w:val="18"/>
          <w:szCs w:val="18"/>
        </w:rPr>
      </w:pPr>
      <w:r>
        <w:pict>
          <v:shape id="_x0000_s1078" type="#_x0000_t75" style="position:absolute;left:0;text-align:left;margin-left:51.1pt;margin-top:19.65pt;width:6.1pt;height:6.1pt;z-index:-251673088;mso-position-horizontal-relative:page">
            <v:imagedata r:id="rId8" o:title=""/>
            <w10:wrap anchorx="page"/>
          </v:shape>
        </w:pict>
      </w:r>
      <w:r w:rsidR="008716FB">
        <w:rPr>
          <w:rFonts w:ascii="Arial" w:eastAsia="Arial" w:hAnsi="Arial" w:cs="Arial"/>
          <w:spacing w:val="1"/>
          <w:sz w:val="18"/>
          <w:szCs w:val="18"/>
        </w:rPr>
        <w:t>imp</w:t>
      </w:r>
      <w:r w:rsidR="008716FB">
        <w:rPr>
          <w:rFonts w:ascii="Arial" w:eastAsia="Arial" w:hAnsi="Arial" w:cs="Arial"/>
          <w:spacing w:val="-2"/>
          <w:sz w:val="18"/>
          <w:szCs w:val="18"/>
        </w:rPr>
        <w:t>l</w:t>
      </w:r>
      <w:r w:rsidR="008716FB">
        <w:rPr>
          <w:rFonts w:ascii="Arial" w:eastAsia="Arial" w:hAnsi="Arial" w:cs="Arial"/>
          <w:spacing w:val="1"/>
          <w:sz w:val="18"/>
          <w:szCs w:val="18"/>
        </w:rPr>
        <w:t>e</w:t>
      </w:r>
      <w:r w:rsidR="008716FB">
        <w:rPr>
          <w:rFonts w:ascii="Arial" w:eastAsia="Arial" w:hAnsi="Arial" w:cs="Arial"/>
          <w:spacing w:val="-1"/>
          <w:sz w:val="18"/>
          <w:szCs w:val="18"/>
        </w:rPr>
        <w:t>m</w:t>
      </w:r>
      <w:r w:rsidR="008716FB">
        <w:rPr>
          <w:rFonts w:ascii="Arial" w:eastAsia="Arial" w:hAnsi="Arial" w:cs="Arial"/>
          <w:spacing w:val="1"/>
          <w:sz w:val="18"/>
          <w:szCs w:val="18"/>
        </w:rPr>
        <w:t>en</w:t>
      </w:r>
      <w:r w:rsidR="008716FB">
        <w:rPr>
          <w:rFonts w:ascii="Arial" w:eastAsia="Arial" w:hAnsi="Arial" w:cs="Arial"/>
          <w:sz w:val="18"/>
          <w:szCs w:val="18"/>
        </w:rPr>
        <w:t>t</w:t>
      </w:r>
      <w:r w:rsidR="008716FB">
        <w:rPr>
          <w:rFonts w:ascii="Arial" w:eastAsia="Arial" w:hAnsi="Arial" w:cs="Arial"/>
          <w:spacing w:val="1"/>
          <w:sz w:val="18"/>
          <w:szCs w:val="18"/>
        </w:rPr>
        <w:t>a</w:t>
      </w:r>
      <w:r w:rsidR="008716FB">
        <w:rPr>
          <w:rFonts w:ascii="Arial" w:eastAsia="Arial" w:hAnsi="Arial" w:cs="Arial"/>
          <w:spacing w:val="-2"/>
          <w:sz w:val="18"/>
          <w:szCs w:val="18"/>
        </w:rPr>
        <w:t>t</w:t>
      </w:r>
      <w:r w:rsidR="008716FB">
        <w:rPr>
          <w:rFonts w:ascii="Arial" w:eastAsia="Arial" w:hAnsi="Arial" w:cs="Arial"/>
          <w:spacing w:val="1"/>
          <w:sz w:val="18"/>
          <w:szCs w:val="18"/>
        </w:rPr>
        <w:t>io</w:t>
      </w:r>
      <w:r w:rsidR="008716FB">
        <w:rPr>
          <w:rFonts w:ascii="Arial" w:eastAsia="Arial" w:hAnsi="Arial" w:cs="Arial"/>
          <w:spacing w:val="-2"/>
          <w:sz w:val="18"/>
          <w:szCs w:val="18"/>
        </w:rPr>
        <w:t>n</w:t>
      </w:r>
      <w:r w:rsidR="008716FB">
        <w:rPr>
          <w:rFonts w:ascii="Arial" w:eastAsia="Arial" w:hAnsi="Arial" w:cs="Arial"/>
          <w:sz w:val="18"/>
          <w:szCs w:val="18"/>
        </w:rPr>
        <w:t>,</w:t>
      </w:r>
      <w:r w:rsidR="008716FB">
        <w:rPr>
          <w:rFonts w:ascii="Arial" w:eastAsia="Arial" w:hAnsi="Arial" w:cs="Arial"/>
          <w:spacing w:val="1"/>
          <w:sz w:val="18"/>
          <w:szCs w:val="18"/>
        </w:rPr>
        <w:t xml:space="preserve"> u</w:t>
      </w:r>
      <w:r w:rsidR="008716FB">
        <w:rPr>
          <w:rFonts w:ascii="Arial" w:eastAsia="Arial" w:hAnsi="Arial" w:cs="Arial"/>
          <w:spacing w:val="-2"/>
          <w:sz w:val="18"/>
          <w:szCs w:val="18"/>
        </w:rPr>
        <w:t>n</w:t>
      </w:r>
      <w:r w:rsidR="008716FB">
        <w:rPr>
          <w:rFonts w:ascii="Arial" w:eastAsia="Arial" w:hAnsi="Arial" w:cs="Arial"/>
          <w:spacing w:val="1"/>
          <w:sz w:val="18"/>
          <w:szCs w:val="18"/>
        </w:rPr>
        <w:t>i</w:t>
      </w:r>
      <w:r w:rsidR="008716FB">
        <w:rPr>
          <w:rFonts w:ascii="Arial" w:eastAsia="Arial" w:hAnsi="Arial" w:cs="Arial"/>
          <w:sz w:val="18"/>
          <w:szCs w:val="18"/>
        </w:rPr>
        <w:t>t</w:t>
      </w:r>
      <w:r w:rsidR="008716FB">
        <w:rPr>
          <w:rFonts w:ascii="Arial" w:eastAsia="Arial" w:hAnsi="Arial" w:cs="Arial"/>
          <w:spacing w:val="1"/>
          <w:sz w:val="18"/>
          <w:szCs w:val="18"/>
        </w:rPr>
        <w:t xml:space="preserve"> </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pacing w:val="1"/>
          <w:sz w:val="18"/>
          <w:szCs w:val="18"/>
        </w:rPr>
        <w:t>s</w:t>
      </w:r>
      <w:r w:rsidR="008716FB">
        <w:rPr>
          <w:rFonts w:ascii="Arial" w:eastAsia="Arial" w:hAnsi="Arial" w:cs="Arial"/>
          <w:sz w:val="18"/>
          <w:szCs w:val="18"/>
        </w:rPr>
        <w:t>t</w:t>
      </w:r>
      <w:r w:rsidR="008716FB">
        <w:rPr>
          <w:rFonts w:ascii="Arial" w:eastAsia="Arial" w:hAnsi="Arial" w:cs="Arial"/>
          <w:spacing w:val="-1"/>
          <w:sz w:val="18"/>
          <w:szCs w:val="18"/>
        </w:rPr>
        <w:t>i</w:t>
      </w:r>
      <w:r w:rsidR="008716FB">
        <w:rPr>
          <w:rFonts w:ascii="Arial" w:eastAsia="Arial" w:hAnsi="Arial" w:cs="Arial"/>
          <w:spacing w:val="1"/>
          <w:sz w:val="18"/>
          <w:szCs w:val="18"/>
        </w:rPr>
        <w:t>ng</w:t>
      </w:r>
      <w:r w:rsidR="008716FB">
        <w:rPr>
          <w:rFonts w:ascii="Arial" w:eastAsia="Arial" w:hAnsi="Arial" w:cs="Arial"/>
          <w:sz w:val="18"/>
          <w:szCs w:val="18"/>
        </w:rPr>
        <w:t>,</w:t>
      </w:r>
      <w:r w:rsidR="008716FB">
        <w:rPr>
          <w:rFonts w:ascii="Arial" w:eastAsia="Arial" w:hAnsi="Arial" w:cs="Arial"/>
          <w:spacing w:val="-1"/>
          <w:sz w:val="18"/>
          <w:szCs w:val="18"/>
        </w:rPr>
        <w:t xml:space="preserve"> c</w:t>
      </w:r>
      <w:r w:rsidR="008716FB">
        <w:rPr>
          <w:rFonts w:ascii="Arial" w:eastAsia="Arial" w:hAnsi="Arial" w:cs="Arial"/>
          <w:spacing w:val="1"/>
          <w:sz w:val="18"/>
          <w:szCs w:val="18"/>
        </w:rPr>
        <w:t>od</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z w:val="18"/>
          <w:szCs w:val="18"/>
        </w:rPr>
        <w:t>r</w:t>
      </w:r>
      <w:r w:rsidR="008716FB">
        <w:rPr>
          <w:rFonts w:ascii="Arial" w:eastAsia="Arial" w:hAnsi="Arial" w:cs="Arial"/>
          <w:spacing w:val="1"/>
          <w:sz w:val="18"/>
          <w:szCs w:val="18"/>
        </w:rPr>
        <w:t>e</w:t>
      </w:r>
      <w:r w:rsidR="008716FB">
        <w:rPr>
          <w:rFonts w:ascii="Arial" w:eastAsia="Arial" w:hAnsi="Arial" w:cs="Arial"/>
          <w:spacing w:val="-1"/>
          <w:sz w:val="18"/>
          <w:szCs w:val="18"/>
        </w:rPr>
        <w:t>v</w:t>
      </w:r>
      <w:r w:rsidR="008716FB">
        <w:rPr>
          <w:rFonts w:ascii="Arial" w:eastAsia="Arial" w:hAnsi="Arial" w:cs="Arial"/>
          <w:spacing w:val="1"/>
          <w:sz w:val="18"/>
          <w:szCs w:val="18"/>
        </w:rPr>
        <w:t>ie</w:t>
      </w:r>
      <w:r w:rsidR="008716FB">
        <w:rPr>
          <w:rFonts w:ascii="Arial" w:eastAsia="Arial" w:hAnsi="Arial" w:cs="Arial"/>
          <w:spacing w:val="-3"/>
          <w:sz w:val="18"/>
          <w:szCs w:val="18"/>
        </w:rPr>
        <w:t>w</w:t>
      </w:r>
      <w:r w:rsidR="008716FB">
        <w:rPr>
          <w:rFonts w:ascii="Arial" w:eastAsia="Arial" w:hAnsi="Arial" w:cs="Arial"/>
          <w:spacing w:val="1"/>
          <w:sz w:val="18"/>
          <w:szCs w:val="18"/>
        </w:rPr>
        <w:t>s</w:t>
      </w:r>
      <w:r w:rsidR="008716FB">
        <w:rPr>
          <w:rFonts w:ascii="Arial" w:eastAsia="Arial" w:hAnsi="Arial" w:cs="Arial"/>
          <w:sz w:val="18"/>
          <w:szCs w:val="18"/>
        </w:rPr>
        <w:t>,</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ma</w:t>
      </w:r>
      <w:r w:rsidR="008716FB">
        <w:rPr>
          <w:rFonts w:ascii="Arial" w:eastAsia="Arial" w:hAnsi="Arial" w:cs="Arial"/>
          <w:spacing w:val="-2"/>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pacing w:val="-2"/>
          <w:sz w:val="18"/>
          <w:szCs w:val="18"/>
        </w:rPr>
        <w:t>n</w:t>
      </w:r>
      <w:r w:rsidR="008716FB">
        <w:rPr>
          <w:rFonts w:ascii="Arial" w:eastAsia="Arial" w:hAnsi="Arial" w:cs="Arial"/>
          <w:spacing w:val="1"/>
          <w:sz w:val="18"/>
          <w:szCs w:val="18"/>
        </w:rPr>
        <w:t>an</w:t>
      </w:r>
      <w:r w:rsidR="008716FB">
        <w:rPr>
          <w:rFonts w:ascii="Arial" w:eastAsia="Arial" w:hAnsi="Arial" w:cs="Arial"/>
          <w:spacing w:val="-1"/>
          <w:sz w:val="18"/>
          <w:szCs w:val="18"/>
        </w:rPr>
        <w:t>c</w:t>
      </w:r>
      <w:r w:rsidR="008716FB">
        <w:rPr>
          <w:rFonts w:ascii="Arial" w:eastAsia="Arial" w:hAnsi="Arial" w:cs="Arial"/>
          <w:sz w:val="18"/>
          <w:szCs w:val="18"/>
        </w:rPr>
        <w:t>e</w:t>
      </w:r>
      <w:r w:rsidR="008716FB">
        <w:rPr>
          <w:rFonts w:ascii="Arial" w:eastAsia="Arial" w:hAnsi="Arial" w:cs="Arial"/>
          <w:spacing w:val="1"/>
          <w:sz w:val="18"/>
          <w:szCs w:val="18"/>
        </w:rPr>
        <w:t xml:space="preserve"> o</w:t>
      </w:r>
      <w:r w:rsidR="008716FB">
        <w:rPr>
          <w:rFonts w:ascii="Arial" w:eastAsia="Arial" w:hAnsi="Arial" w:cs="Arial"/>
          <w:sz w:val="18"/>
          <w:szCs w:val="18"/>
        </w:rPr>
        <w:t>f</w:t>
      </w:r>
      <w:r w:rsidR="008716FB">
        <w:rPr>
          <w:rFonts w:ascii="Arial" w:eastAsia="Arial" w:hAnsi="Arial" w:cs="Arial"/>
          <w:spacing w:val="-1"/>
          <w:sz w:val="18"/>
          <w:szCs w:val="18"/>
        </w:rPr>
        <w:t xml:space="preserve"> s</w:t>
      </w:r>
      <w:r w:rsidR="008716FB">
        <w:rPr>
          <w:rFonts w:ascii="Arial" w:eastAsia="Arial" w:hAnsi="Arial" w:cs="Arial"/>
          <w:spacing w:val="1"/>
          <w:sz w:val="18"/>
          <w:szCs w:val="18"/>
        </w:rPr>
        <w:t>ou</w:t>
      </w:r>
      <w:r w:rsidR="008716FB">
        <w:rPr>
          <w:rFonts w:ascii="Arial" w:eastAsia="Arial" w:hAnsi="Arial" w:cs="Arial"/>
          <w:sz w:val="18"/>
          <w:szCs w:val="18"/>
        </w:rPr>
        <w:t>r</w:t>
      </w:r>
      <w:r w:rsidR="008716FB">
        <w:rPr>
          <w:rFonts w:ascii="Arial" w:eastAsia="Arial" w:hAnsi="Arial" w:cs="Arial"/>
          <w:spacing w:val="1"/>
          <w:sz w:val="18"/>
          <w:szCs w:val="18"/>
        </w:rPr>
        <w:t>c</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c</w:t>
      </w:r>
      <w:r w:rsidR="008716FB">
        <w:rPr>
          <w:rFonts w:ascii="Arial" w:eastAsia="Arial" w:hAnsi="Arial" w:cs="Arial"/>
          <w:spacing w:val="-2"/>
          <w:sz w:val="18"/>
          <w:szCs w:val="18"/>
        </w:rPr>
        <w:t>o</w:t>
      </w:r>
      <w:r w:rsidR="008716FB">
        <w:rPr>
          <w:rFonts w:ascii="Arial" w:eastAsia="Arial" w:hAnsi="Arial" w:cs="Arial"/>
          <w:spacing w:val="1"/>
          <w:sz w:val="18"/>
          <w:szCs w:val="18"/>
        </w:rPr>
        <w:t>de</w:t>
      </w:r>
      <w:r w:rsidR="008716FB">
        <w:rPr>
          <w:rFonts w:ascii="Arial" w:eastAsia="Arial" w:hAnsi="Arial" w:cs="Arial"/>
          <w:sz w:val="18"/>
          <w:szCs w:val="18"/>
        </w:rPr>
        <w:t xml:space="preserve">. </w:t>
      </w:r>
      <w:r w:rsidR="008716FB" w:rsidRPr="00CE6DEA">
        <w:rPr>
          <w:rFonts w:ascii="Arial" w:eastAsia="Arial" w:hAnsi="Arial" w:cs="Arial"/>
          <w:spacing w:val="-1"/>
          <w:sz w:val="18"/>
          <w:szCs w:val="18"/>
        </w:rPr>
        <w:t>Experien</w:t>
      </w:r>
      <w:r w:rsidR="008716FB">
        <w:rPr>
          <w:rFonts w:ascii="Arial" w:eastAsia="Arial" w:hAnsi="Arial" w:cs="Arial"/>
          <w:spacing w:val="-1"/>
          <w:sz w:val="18"/>
          <w:szCs w:val="18"/>
        </w:rPr>
        <w:t>c</w:t>
      </w:r>
      <w:r w:rsidR="008716FB" w:rsidRPr="00CE6DEA">
        <w:rPr>
          <w:rFonts w:ascii="Arial" w:eastAsia="Arial" w:hAnsi="Arial" w:cs="Arial"/>
          <w:spacing w:val="-1"/>
          <w:sz w:val="18"/>
          <w:szCs w:val="18"/>
        </w:rPr>
        <w:t xml:space="preserve">e </w:t>
      </w:r>
      <w:r w:rsidR="008716FB">
        <w:rPr>
          <w:rFonts w:ascii="Arial" w:eastAsia="Arial" w:hAnsi="Arial" w:cs="Arial"/>
          <w:spacing w:val="-1"/>
          <w:sz w:val="18"/>
          <w:szCs w:val="18"/>
        </w:rPr>
        <w:t>i</w:t>
      </w:r>
      <w:r w:rsidR="008716FB" w:rsidRPr="00CE6DEA">
        <w:rPr>
          <w:rFonts w:ascii="Arial" w:eastAsia="Arial" w:hAnsi="Arial" w:cs="Arial"/>
          <w:spacing w:val="-1"/>
          <w:sz w:val="18"/>
          <w:szCs w:val="18"/>
        </w:rPr>
        <w:t>n Cloud Computing and</w:t>
      </w:r>
      <w:r w:rsidR="008716FB">
        <w:rPr>
          <w:rFonts w:ascii="Arial" w:eastAsia="Arial" w:hAnsi="Arial" w:cs="Arial"/>
          <w:spacing w:val="-1"/>
          <w:sz w:val="18"/>
          <w:szCs w:val="18"/>
        </w:rPr>
        <w:t xml:space="preserve"> </w:t>
      </w:r>
      <w:r w:rsidR="008716FB" w:rsidRPr="00CE6DEA">
        <w:rPr>
          <w:rFonts w:ascii="Arial" w:eastAsia="Arial" w:hAnsi="Arial" w:cs="Arial"/>
          <w:spacing w:val="-1"/>
          <w:sz w:val="18"/>
          <w:szCs w:val="18"/>
        </w:rPr>
        <w:t>its</w:t>
      </w:r>
      <w:r w:rsidR="008716FB">
        <w:rPr>
          <w:rFonts w:ascii="Arial" w:eastAsia="Arial" w:hAnsi="Arial" w:cs="Arial"/>
          <w:spacing w:val="-1"/>
          <w:sz w:val="18"/>
          <w:szCs w:val="18"/>
        </w:rPr>
        <w:t xml:space="preserve"> </w:t>
      </w:r>
      <w:r w:rsidR="008716FB" w:rsidRPr="00CE6DEA">
        <w:rPr>
          <w:rFonts w:ascii="Arial" w:eastAsia="Arial" w:hAnsi="Arial" w:cs="Arial"/>
          <w:spacing w:val="-1"/>
          <w:sz w:val="18"/>
          <w:szCs w:val="18"/>
        </w:rPr>
        <w:t>Life c</w:t>
      </w:r>
      <w:r w:rsidR="008716FB">
        <w:rPr>
          <w:rFonts w:ascii="Arial" w:eastAsia="Arial" w:hAnsi="Arial" w:cs="Arial"/>
          <w:spacing w:val="-1"/>
          <w:sz w:val="18"/>
          <w:szCs w:val="18"/>
        </w:rPr>
        <w:t>yc</w:t>
      </w:r>
      <w:r w:rsidR="008716FB" w:rsidRPr="00CE6DEA">
        <w:rPr>
          <w:rFonts w:ascii="Arial" w:eastAsia="Arial" w:hAnsi="Arial" w:cs="Arial"/>
          <w:spacing w:val="-1"/>
          <w:sz w:val="18"/>
          <w:szCs w:val="18"/>
        </w:rPr>
        <w:t>le.</w:t>
      </w:r>
      <w:r w:rsidR="009B2A67" w:rsidRPr="00CE6DEA">
        <w:rPr>
          <w:rFonts w:ascii="Arial" w:eastAsia="Arial" w:hAnsi="Arial" w:cs="Arial"/>
          <w:spacing w:val="-1"/>
          <w:sz w:val="18"/>
          <w:szCs w:val="18"/>
        </w:rPr>
        <w:t xml:space="preserve"> </w:t>
      </w:r>
      <w:r w:rsidR="00CE6DEA">
        <w:rPr>
          <w:rFonts w:ascii="Arial" w:eastAsia="Arial" w:hAnsi="Arial" w:cs="Arial"/>
          <w:spacing w:val="-1"/>
          <w:sz w:val="18"/>
          <w:szCs w:val="18"/>
        </w:rPr>
        <w:t xml:space="preserve">Expertise in </w:t>
      </w:r>
      <w:r w:rsidR="009B2A67" w:rsidRPr="00CE6DEA">
        <w:rPr>
          <w:rFonts w:ascii="Arial" w:eastAsia="Arial" w:hAnsi="Arial" w:cs="Arial"/>
          <w:spacing w:val="-1"/>
          <w:sz w:val="18"/>
          <w:szCs w:val="18"/>
        </w:rPr>
        <w:t>developing application in cloud native approach using Micro Services, TDD , CI CD and following cloud native principles.</w:t>
      </w:r>
    </w:p>
    <w:p w:rsidR="00387731" w:rsidRDefault="00104B26">
      <w:pPr>
        <w:spacing w:before="1" w:line="303" w:lineRule="auto"/>
        <w:ind w:left="360" w:right="597"/>
        <w:rPr>
          <w:rFonts w:ascii="Arial" w:eastAsia="Arial" w:hAnsi="Arial" w:cs="Arial"/>
          <w:sz w:val="18"/>
          <w:szCs w:val="18"/>
        </w:rPr>
      </w:pPr>
      <w:r>
        <w:pict>
          <v:shape id="_x0000_s1077" type="#_x0000_t75" style="position:absolute;left:0;text-align:left;margin-left:51.1pt;margin-top:3.9pt;width:6.1pt;height:6.1pt;z-index:-251672064;mso-position-horizontal-relative:page">
            <v:imagedata r:id="rId8" o:title=""/>
            <w10:wrap anchorx="page"/>
          </v:shape>
        </w:pict>
      </w:r>
      <w:r w:rsidR="008716FB">
        <w:rPr>
          <w:rFonts w:ascii="Arial" w:eastAsia="Arial" w:hAnsi="Arial" w:cs="Arial"/>
          <w:spacing w:val="2"/>
          <w:sz w:val="18"/>
          <w:szCs w:val="18"/>
        </w:rPr>
        <w:t>E</w:t>
      </w:r>
      <w:r w:rsidR="008716FB">
        <w:rPr>
          <w:rFonts w:ascii="Arial" w:eastAsia="Arial" w:hAnsi="Arial" w:cs="Arial"/>
          <w:spacing w:val="-4"/>
          <w:sz w:val="18"/>
          <w:szCs w:val="18"/>
        </w:rPr>
        <w:t>x</w:t>
      </w:r>
      <w:r w:rsidR="008716FB">
        <w:rPr>
          <w:rFonts w:ascii="Arial" w:eastAsia="Arial" w:hAnsi="Arial" w:cs="Arial"/>
          <w:sz w:val="18"/>
          <w:szCs w:val="18"/>
        </w:rPr>
        <w:t>t</w:t>
      </w:r>
      <w:r w:rsidR="008716FB">
        <w:rPr>
          <w:rFonts w:ascii="Arial" w:eastAsia="Arial" w:hAnsi="Arial" w:cs="Arial"/>
          <w:spacing w:val="1"/>
          <w:sz w:val="18"/>
          <w:szCs w:val="18"/>
        </w:rPr>
        <w:t>ensi</w:t>
      </w:r>
      <w:r w:rsidR="008716FB">
        <w:rPr>
          <w:rFonts w:ascii="Arial" w:eastAsia="Arial" w:hAnsi="Arial" w:cs="Arial"/>
          <w:spacing w:val="-1"/>
          <w:sz w:val="18"/>
          <w:szCs w:val="18"/>
        </w:rPr>
        <w:t>v</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z w:val="18"/>
          <w:szCs w:val="18"/>
        </w:rPr>
        <w:t>H</w:t>
      </w:r>
      <w:r w:rsidR="008716FB">
        <w:rPr>
          <w:rFonts w:ascii="Arial" w:eastAsia="Arial" w:hAnsi="Arial" w:cs="Arial"/>
          <w:spacing w:val="1"/>
          <w:sz w:val="18"/>
          <w:szCs w:val="18"/>
        </w:rPr>
        <w:t>a</w:t>
      </w:r>
      <w:r w:rsidR="008716FB">
        <w:rPr>
          <w:rFonts w:ascii="Arial" w:eastAsia="Arial" w:hAnsi="Arial" w:cs="Arial"/>
          <w:spacing w:val="-2"/>
          <w:sz w:val="18"/>
          <w:szCs w:val="18"/>
        </w:rPr>
        <w:t>n</w:t>
      </w:r>
      <w:r w:rsidR="008716FB">
        <w:rPr>
          <w:rFonts w:ascii="Arial" w:eastAsia="Arial" w:hAnsi="Arial" w:cs="Arial"/>
          <w:spacing w:val="1"/>
          <w:sz w:val="18"/>
          <w:szCs w:val="18"/>
        </w:rPr>
        <w:t>d</w:t>
      </w:r>
      <w:r w:rsidR="008716FB">
        <w:rPr>
          <w:rFonts w:ascii="Arial" w:eastAsia="Arial" w:hAnsi="Arial" w:cs="Arial"/>
          <w:sz w:val="18"/>
          <w:szCs w:val="18"/>
        </w:rPr>
        <w:t>s</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e</w:t>
      </w:r>
      <w:r w:rsidR="008716FB">
        <w:rPr>
          <w:rFonts w:ascii="Arial" w:eastAsia="Arial" w:hAnsi="Arial" w:cs="Arial"/>
          <w:spacing w:val="-4"/>
          <w:sz w:val="18"/>
          <w:szCs w:val="18"/>
        </w:rPr>
        <w:t>x</w:t>
      </w:r>
      <w:r w:rsidR="008716FB">
        <w:rPr>
          <w:rFonts w:ascii="Arial" w:eastAsia="Arial" w:hAnsi="Arial" w:cs="Arial"/>
          <w:spacing w:val="1"/>
          <w:sz w:val="18"/>
          <w:szCs w:val="18"/>
        </w:rPr>
        <w:t>pe</w:t>
      </w:r>
      <w:r w:rsidR="008716FB">
        <w:rPr>
          <w:rFonts w:ascii="Arial" w:eastAsia="Arial" w:hAnsi="Arial" w:cs="Arial"/>
          <w:sz w:val="18"/>
          <w:szCs w:val="18"/>
        </w:rPr>
        <w:t>r</w:t>
      </w:r>
      <w:r w:rsidR="008716FB">
        <w:rPr>
          <w:rFonts w:ascii="Arial" w:eastAsia="Arial" w:hAnsi="Arial" w:cs="Arial"/>
          <w:spacing w:val="1"/>
          <w:sz w:val="18"/>
          <w:szCs w:val="18"/>
        </w:rPr>
        <w:t>ie</w:t>
      </w:r>
      <w:r w:rsidR="008716FB">
        <w:rPr>
          <w:rFonts w:ascii="Arial" w:eastAsia="Arial" w:hAnsi="Arial" w:cs="Arial"/>
          <w:spacing w:val="-2"/>
          <w:sz w:val="18"/>
          <w:szCs w:val="18"/>
        </w:rPr>
        <w:t>n</w:t>
      </w:r>
      <w:r w:rsidR="008716FB">
        <w:rPr>
          <w:rFonts w:ascii="Arial" w:eastAsia="Arial" w:hAnsi="Arial" w:cs="Arial"/>
          <w:spacing w:val="-1"/>
          <w:sz w:val="18"/>
          <w:szCs w:val="18"/>
        </w:rPr>
        <w:t>c</w:t>
      </w:r>
      <w:r w:rsidR="008716FB">
        <w:rPr>
          <w:rFonts w:ascii="Arial" w:eastAsia="Arial" w:hAnsi="Arial" w:cs="Arial"/>
          <w:sz w:val="18"/>
          <w:szCs w:val="18"/>
        </w:rPr>
        <w:t>e</w:t>
      </w:r>
      <w:r w:rsidR="008716FB">
        <w:rPr>
          <w:rFonts w:ascii="Arial" w:eastAsia="Arial" w:hAnsi="Arial" w:cs="Arial"/>
          <w:spacing w:val="1"/>
          <w:sz w:val="18"/>
          <w:szCs w:val="18"/>
        </w:rPr>
        <w:t xml:space="preserve"> i</w:t>
      </w:r>
      <w:r w:rsidR="008716FB">
        <w:rPr>
          <w:rFonts w:ascii="Arial" w:eastAsia="Arial" w:hAnsi="Arial" w:cs="Arial"/>
          <w:sz w:val="18"/>
          <w:szCs w:val="18"/>
        </w:rPr>
        <w:t>n</w:t>
      </w:r>
      <w:r w:rsidR="008716FB">
        <w:rPr>
          <w:rFonts w:ascii="Arial" w:eastAsia="Arial" w:hAnsi="Arial" w:cs="Arial"/>
          <w:spacing w:val="2"/>
          <w:sz w:val="18"/>
          <w:szCs w:val="18"/>
        </w:rPr>
        <w:t xml:space="preserve"> </w:t>
      </w:r>
      <w:r w:rsidR="008716FB">
        <w:rPr>
          <w:rFonts w:ascii="Arial" w:eastAsia="Arial" w:hAnsi="Arial" w:cs="Arial"/>
          <w:spacing w:val="1"/>
          <w:sz w:val="18"/>
          <w:szCs w:val="18"/>
        </w:rPr>
        <w:t>Ja</w:t>
      </w:r>
      <w:r w:rsidR="008716FB">
        <w:rPr>
          <w:rFonts w:ascii="Arial" w:eastAsia="Arial" w:hAnsi="Arial" w:cs="Arial"/>
          <w:spacing w:val="-1"/>
          <w:sz w:val="18"/>
          <w:szCs w:val="18"/>
        </w:rPr>
        <w:t>v</w:t>
      </w:r>
      <w:r w:rsidR="008716FB">
        <w:rPr>
          <w:rFonts w:ascii="Arial" w:eastAsia="Arial" w:hAnsi="Arial" w:cs="Arial"/>
          <w:sz w:val="18"/>
          <w:szCs w:val="18"/>
        </w:rPr>
        <w:t>a</w:t>
      </w:r>
      <w:r w:rsidR="008716FB">
        <w:rPr>
          <w:rFonts w:ascii="Arial" w:eastAsia="Arial" w:hAnsi="Arial" w:cs="Arial"/>
          <w:spacing w:val="1"/>
          <w:sz w:val="18"/>
          <w:szCs w:val="18"/>
        </w:rPr>
        <w:t xml:space="preserve"> p</w:t>
      </w:r>
      <w:r w:rsidR="008716FB">
        <w:rPr>
          <w:rFonts w:ascii="Arial" w:eastAsia="Arial" w:hAnsi="Arial" w:cs="Arial"/>
          <w:spacing w:val="-2"/>
          <w:sz w:val="18"/>
          <w:szCs w:val="18"/>
        </w:rPr>
        <w:t>r</w:t>
      </w:r>
      <w:r w:rsidR="008716FB">
        <w:rPr>
          <w:rFonts w:ascii="Arial" w:eastAsia="Arial" w:hAnsi="Arial" w:cs="Arial"/>
          <w:spacing w:val="1"/>
          <w:sz w:val="18"/>
          <w:szCs w:val="18"/>
        </w:rPr>
        <w:t>og</w:t>
      </w:r>
      <w:r w:rsidR="008716FB">
        <w:rPr>
          <w:rFonts w:ascii="Arial" w:eastAsia="Arial" w:hAnsi="Arial" w:cs="Arial"/>
          <w:sz w:val="18"/>
          <w:szCs w:val="18"/>
        </w:rPr>
        <w:t>r</w:t>
      </w:r>
      <w:r w:rsidR="008716FB">
        <w:rPr>
          <w:rFonts w:ascii="Arial" w:eastAsia="Arial" w:hAnsi="Arial" w:cs="Arial"/>
          <w:spacing w:val="-2"/>
          <w:sz w:val="18"/>
          <w:szCs w:val="18"/>
        </w:rPr>
        <w:t>a</w:t>
      </w:r>
      <w:r w:rsidR="008716FB">
        <w:rPr>
          <w:rFonts w:ascii="Arial" w:eastAsia="Arial" w:hAnsi="Arial" w:cs="Arial"/>
          <w:spacing w:val="1"/>
          <w:sz w:val="18"/>
          <w:szCs w:val="18"/>
        </w:rPr>
        <w:t>m</w:t>
      </w:r>
      <w:r w:rsidR="008716FB">
        <w:rPr>
          <w:rFonts w:ascii="Arial" w:eastAsia="Arial" w:hAnsi="Arial" w:cs="Arial"/>
          <w:spacing w:val="-1"/>
          <w:sz w:val="18"/>
          <w:szCs w:val="18"/>
        </w:rPr>
        <w:t>m</w:t>
      </w:r>
      <w:r w:rsidR="008716FB">
        <w:rPr>
          <w:rFonts w:ascii="Arial" w:eastAsia="Arial" w:hAnsi="Arial" w:cs="Arial"/>
          <w:spacing w:val="1"/>
          <w:sz w:val="18"/>
          <w:szCs w:val="18"/>
        </w:rPr>
        <w:t>in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w</w:t>
      </w:r>
      <w:r w:rsidR="008716FB">
        <w:rPr>
          <w:rFonts w:ascii="Arial" w:eastAsia="Arial" w:hAnsi="Arial" w:cs="Arial"/>
          <w:spacing w:val="1"/>
          <w:sz w:val="18"/>
          <w:szCs w:val="18"/>
        </w:rPr>
        <w:t>i</w:t>
      </w:r>
      <w:r w:rsidR="008716FB">
        <w:rPr>
          <w:rFonts w:ascii="Arial" w:eastAsia="Arial" w:hAnsi="Arial" w:cs="Arial"/>
          <w:sz w:val="18"/>
          <w:szCs w:val="18"/>
        </w:rPr>
        <w:t>th</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g</w:t>
      </w:r>
      <w:r w:rsidR="008716FB">
        <w:rPr>
          <w:rFonts w:ascii="Arial" w:eastAsia="Arial" w:hAnsi="Arial" w:cs="Arial"/>
          <w:spacing w:val="-2"/>
          <w:sz w:val="18"/>
          <w:szCs w:val="18"/>
        </w:rPr>
        <w:t>o</w:t>
      </w:r>
      <w:r w:rsidR="008716FB">
        <w:rPr>
          <w:rFonts w:ascii="Arial" w:eastAsia="Arial" w:hAnsi="Arial" w:cs="Arial"/>
          <w:spacing w:val="1"/>
          <w:sz w:val="18"/>
          <w:szCs w:val="18"/>
        </w:rPr>
        <w:t>o</w:t>
      </w:r>
      <w:r w:rsidR="008716FB">
        <w:rPr>
          <w:rFonts w:ascii="Arial" w:eastAsia="Arial" w:hAnsi="Arial" w:cs="Arial"/>
          <w:sz w:val="18"/>
          <w:szCs w:val="18"/>
        </w:rPr>
        <w:t>d</w:t>
      </w:r>
      <w:r w:rsidR="008716FB">
        <w:rPr>
          <w:rFonts w:ascii="Arial" w:eastAsia="Arial" w:hAnsi="Arial" w:cs="Arial"/>
          <w:spacing w:val="1"/>
          <w:sz w:val="18"/>
          <w:szCs w:val="18"/>
        </w:rPr>
        <w:t xml:space="preserve"> e</w:t>
      </w:r>
      <w:r w:rsidR="008716FB">
        <w:rPr>
          <w:rFonts w:ascii="Arial" w:eastAsia="Arial" w:hAnsi="Arial" w:cs="Arial"/>
          <w:spacing w:val="-4"/>
          <w:sz w:val="18"/>
          <w:szCs w:val="18"/>
        </w:rPr>
        <w:t>x</w:t>
      </w:r>
      <w:r w:rsidR="008716FB">
        <w:rPr>
          <w:rFonts w:ascii="Arial" w:eastAsia="Arial" w:hAnsi="Arial" w:cs="Arial"/>
          <w:spacing w:val="1"/>
          <w:sz w:val="18"/>
          <w:szCs w:val="18"/>
        </w:rPr>
        <w:t>posu</w:t>
      </w:r>
      <w:r w:rsidR="008716FB">
        <w:rPr>
          <w:rFonts w:ascii="Arial" w:eastAsia="Arial" w:hAnsi="Arial" w:cs="Arial"/>
          <w:sz w:val="18"/>
          <w:szCs w:val="18"/>
        </w:rPr>
        <w:t>re</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t</w:t>
      </w:r>
      <w:r w:rsidR="008716FB">
        <w:rPr>
          <w:rFonts w:ascii="Arial" w:eastAsia="Arial" w:hAnsi="Arial" w:cs="Arial"/>
          <w:sz w:val="18"/>
          <w:szCs w:val="18"/>
        </w:rPr>
        <w:t>o</w:t>
      </w:r>
      <w:r w:rsidR="008716FB">
        <w:rPr>
          <w:rFonts w:ascii="Arial" w:eastAsia="Arial" w:hAnsi="Arial" w:cs="Arial"/>
          <w:spacing w:val="1"/>
          <w:sz w:val="18"/>
          <w:szCs w:val="18"/>
        </w:rPr>
        <w:t xml:space="preserve"> t</w:t>
      </w:r>
      <w:r w:rsidR="008716FB">
        <w:rPr>
          <w:rFonts w:ascii="Arial" w:eastAsia="Arial" w:hAnsi="Arial" w:cs="Arial"/>
          <w:spacing w:val="-2"/>
          <w:sz w:val="18"/>
          <w:szCs w:val="18"/>
        </w:rPr>
        <w:t>h</w:t>
      </w:r>
      <w:r w:rsidR="008716FB">
        <w:rPr>
          <w:rFonts w:ascii="Arial" w:eastAsia="Arial" w:hAnsi="Arial" w:cs="Arial"/>
          <w:sz w:val="18"/>
          <w:szCs w:val="18"/>
        </w:rPr>
        <w:t>e</w:t>
      </w:r>
      <w:r w:rsidR="008716FB">
        <w:rPr>
          <w:rFonts w:ascii="Arial" w:eastAsia="Arial" w:hAnsi="Arial" w:cs="Arial"/>
          <w:spacing w:val="1"/>
          <w:sz w:val="18"/>
          <w:szCs w:val="18"/>
        </w:rPr>
        <w:t xml:space="preserve"> e</w:t>
      </w:r>
      <w:r w:rsidR="008716FB">
        <w:rPr>
          <w:rFonts w:ascii="Arial" w:eastAsia="Arial" w:hAnsi="Arial" w:cs="Arial"/>
          <w:spacing w:val="-2"/>
          <w:sz w:val="18"/>
          <w:szCs w:val="18"/>
        </w:rPr>
        <w:t>n</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1"/>
          <w:sz w:val="18"/>
          <w:szCs w:val="18"/>
        </w:rPr>
        <w:t>p</w:t>
      </w:r>
      <w:r w:rsidR="008716FB">
        <w:rPr>
          <w:rFonts w:ascii="Arial" w:eastAsia="Arial" w:hAnsi="Arial" w:cs="Arial"/>
          <w:spacing w:val="-2"/>
          <w:sz w:val="18"/>
          <w:szCs w:val="18"/>
        </w:rPr>
        <w:t>r</w:t>
      </w:r>
      <w:r w:rsidR="008716FB">
        <w:rPr>
          <w:rFonts w:ascii="Arial" w:eastAsia="Arial" w:hAnsi="Arial" w:cs="Arial"/>
          <w:spacing w:val="1"/>
          <w:sz w:val="18"/>
          <w:szCs w:val="18"/>
        </w:rPr>
        <w:t>is</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des</w:t>
      </w:r>
      <w:r w:rsidR="008716FB">
        <w:rPr>
          <w:rFonts w:ascii="Arial" w:eastAsia="Arial" w:hAnsi="Arial" w:cs="Arial"/>
          <w:spacing w:val="-2"/>
          <w:sz w:val="18"/>
          <w:szCs w:val="18"/>
        </w:rPr>
        <w:t>i</w:t>
      </w:r>
      <w:r w:rsidR="008716FB">
        <w:rPr>
          <w:rFonts w:ascii="Arial" w:eastAsia="Arial" w:hAnsi="Arial" w:cs="Arial"/>
          <w:spacing w:val="1"/>
          <w:sz w:val="18"/>
          <w:szCs w:val="18"/>
        </w:rPr>
        <w:t>g</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w:t>
      </w:r>
      <w:r w:rsidR="008716FB">
        <w:rPr>
          <w:rFonts w:ascii="Arial" w:eastAsia="Arial" w:hAnsi="Arial" w:cs="Arial"/>
          <w:spacing w:val="1"/>
          <w:sz w:val="18"/>
          <w:szCs w:val="18"/>
        </w:rPr>
        <w:t>sp</w:t>
      </w:r>
      <w:r w:rsidR="008716FB">
        <w:rPr>
          <w:rFonts w:ascii="Arial" w:eastAsia="Arial" w:hAnsi="Arial" w:cs="Arial"/>
          <w:spacing w:val="-2"/>
          <w:sz w:val="18"/>
          <w:szCs w:val="18"/>
        </w:rPr>
        <w:t>e</w:t>
      </w:r>
      <w:r w:rsidR="008716FB">
        <w:rPr>
          <w:rFonts w:ascii="Arial" w:eastAsia="Arial" w:hAnsi="Arial" w:cs="Arial"/>
          <w:spacing w:val="1"/>
          <w:sz w:val="18"/>
          <w:szCs w:val="18"/>
        </w:rPr>
        <w:t>c</w:t>
      </w:r>
      <w:r w:rsidR="008716FB">
        <w:rPr>
          <w:rFonts w:ascii="Arial" w:eastAsia="Arial" w:hAnsi="Arial" w:cs="Arial"/>
          <w:spacing w:val="-2"/>
          <w:sz w:val="18"/>
          <w:szCs w:val="18"/>
        </w:rPr>
        <w:t>t</w:t>
      </w:r>
      <w:r w:rsidR="008716FB">
        <w:rPr>
          <w:rFonts w:ascii="Arial" w:eastAsia="Arial" w:hAnsi="Arial" w:cs="Arial"/>
          <w:sz w:val="18"/>
          <w:szCs w:val="18"/>
        </w:rPr>
        <w:t>s</w:t>
      </w:r>
      <w:r w:rsidR="008716FB">
        <w:rPr>
          <w:rFonts w:ascii="Arial" w:eastAsia="Arial" w:hAnsi="Arial" w:cs="Arial"/>
          <w:spacing w:val="1"/>
          <w:sz w:val="18"/>
          <w:szCs w:val="18"/>
        </w:rPr>
        <w:t xml:space="preserve"> i</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Ja</w:t>
      </w:r>
      <w:r w:rsidR="008716FB">
        <w:rPr>
          <w:rFonts w:ascii="Arial" w:eastAsia="Arial" w:hAnsi="Arial" w:cs="Arial"/>
          <w:spacing w:val="-1"/>
          <w:sz w:val="18"/>
          <w:szCs w:val="18"/>
        </w:rPr>
        <w:t>v</w:t>
      </w:r>
      <w:r w:rsidR="008716FB">
        <w:rPr>
          <w:rFonts w:ascii="Arial" w:eastAsia="Arial" w:hAnsi="Arial" w:cs="Arial"/>
          <w:sz w:val="18"/>
          <w:szCs w:val="18"/>
        </w:rPr>
        <w:t xml:space="preserve">a </w:t>
      </w:r>
      <w:r w:rsidR="008716FB">
        <w:rPr>
          <w:rFonts w:ascii="Arial" w:eastAsia="Arial" w:hAnsi="Arial" w:cs="Arial"/>
          <w:spacing w:val="1"/>
          <w:sz w:val="18"/>
          <w:szCs w:val="18"/>
        </w:rPr>
        <w:t>inc</w:t>
      </w:r>
      <w:r w:rsidR="008716FB">
        <w:rPr>
          <w:rFonts w:ascii="Arial" w:eastAsia="Arial" w:hAnsi="Arial" w:cs="Arial"/>
          <w:spacing w:val="-2"/>
          <w:sz w:val="18"/>
          <w:szCs w:val="18"/>
        </w:rPr>
        <w:t>l</w:t>
      </w:r>
      <w:r w:rsidR="008716FB">
        <w:rPr>
          <w:rFonts w:ascii="Arial" w:eastAsia="Arial" w:hAnsi="Arial" w:cs="Arial"/>
          <w:spacing w:val="1"/>
          <w:sz w:val="18"/>
          <w:szCs w:val="18"/>
        </w:rPr>
        <w:t>ud</w:t>
      </w:r>
      <w:r w:rsidR="008716FB">
        <w:rPr>
          <w:rFonts w:ascii="Arial" w:eastAsia="Arial" w:hAnsi="Arial" w:cs="Arial"/>
          <w:spacing w:val="-2"/>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g</w:t>
      </w:r>
      <w:r w:rsidR="008716FB">
        <w:rPr>
          <w:rFonts w:ascii="Arial" w:eastAsia="Arial" w:hAnsi="Arial" w:cs="Arial"/>
          <w:spacing w:val="2"/>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1"/>
          <w:sz w:val="18"/>
          <w:szCs w:val="18"/>
        </w:rPr>
        <w:t>v</w:t>
      </w:r>
      <w:r w:rsidR="008716FB">
        <w:rPr>
          <w:rFonts w:ascii="Arial" w:eastAsia="Arial" w:hAnsi="Arial" w:cs="Arial"/>
          <w:spacing w:val="-2"/>
          <w:sz w:val="18"/>
          <w:szCs w:val="18"/>
        </w:rPr>
        <w:t>i</w:t>
      </w:r>
      <w:r w:rsidR="008716FB">
        <w:rPr>
          <w:rFonts w:ascii="Arial" w:eastAsia="Arial" w:hAnsi="Arial" w:cs="Arial"/>
          <w:spacing w:val="1"/>
          <w:sz w:val="18"/>
          <w:szCs w:val="18"/>
        </w:rPr>
        <w:t>c</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z w:val="18"/>
          <w:szCs w:val="18"/>
        </w:rPr>
        <w:t>Ori</w:t>
      </w:r>
      <w:r w:rsidR="008716FB">
        <w:rPr>
          <w:rFonts w:ascii="Arial" w:eastAsia="Arial" w:hAnsi="Arial" w:cs="Arial"/>
          <w:spacing w:val="-1"/>
          <w:sz w:val="18"/>
          <w:szCs w:val="18"/>
        </w:rPr>
        <w:t>e</w:t>
      </w:r>
      <w:r w:rsidR="008716FB">
        <w:rPr>
          <w:rFonts w:ascii="Arial" w:eastAsia="Arial" w:hAnsi="Arial" w:cs="Arial"/>
          <w:spacing w:val="1"/>
          <w:sz w:val="18"/>
          <w:szCs w:val="18"/>
        </w:rPr>
        <w:t>n</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z w:val="18"/>
          <w:szCs w:val="18"/>
        </w:rPr>
        <w:t>Ar</w:t>
      </w:r>
      <w:r w:rsidR="008716FB">
        <w:rPr>
          <w:rFonts w:ascii="Arial" w:eastAsia="Arial" w:hAnsi="Arial" w:cs="Arial"/>
          <w:spacing w:val="-1"/>
          <w:sz w:val="18"/>
          <w:szCs w:val="18"/>
        </w:rPr>
        <w:t>c</w:t>
      </w:r>
      <w:r w:rsidR="008716FB">
        <w:rPr>
          <w:rFonts w:ascii="Arial" w:eastAsia="Arial" w:hAnsi="Arial" w:cs="Arial"/>
          <w:spacing w:val="1"/>
          <w:sz w:val="18"/>
          <w:szCs w:val="18"/>
        </w:rPr>
        <w:t>hi</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pacing w:val="1"/>
          <w:sz w:val="18"/>
          <w:szCs w:val="18"/>
        </w:rPr>
        <w:t>c</w:t>
      </w:r>
      <w:r w:rsidR="008716FB">
        <w:rPr>
          <w:rFonts w:ascii="Arial" w:eastAsia="Arial" w:hAnsi="Arial" w:cs="Arial"/>
          <w:sz w:val="18"/>
          <w:szCs w:val="18"/>
        </w:rPr>
        <w:t>t</w:t>
      </w:r>
      <w:r w:rsidR="008716FB">
        <w:rPr>
          <w:rFonts w:ascii="Arial" w:eastAsia="Arial" w:hAnsi="Arial" w:cs="Arial"/>
          <w:spacing w:val="1"/>
          <w:sz w:val="18"/>
          <w:szCs w:val="18"/>
        </w:rPr>
        <w:t>u</w:t>
      </w:r>
      <w:r w:rsidR="008716FB">
        <w:rPr>
          <w:rFonts w:ascii="Arial" w:eastAsia="Arial" w:hAnsi="Arial" w:cs="Arial"/>
          <w:sz w:val="18"/>
          <w:szCs w:val="18"/>
        </w:rPr>
        <w:t>r</w:t>
      </w:r>
      <w:r w:rsidR="008716FB">
        <w:rPr>
          <w:rFonts w:ascii="Arial" w:eastAsia="Arial" w:hAnsi="Arial" w:cs="Arial"/>
          <w:spacing w:val="1"/>
          <w:sz w:val="18"/>
          <w:szCs w:val="18"/>
        </w:rPr>
        <w:t>e</w:t>
      </w:r>
      <w:r w:rsidR="008716FB">
        <w:rPr>
          <w:rFonts w:ascii="Arial" w:eastAsia="Arial" w:hAnsi="Arial" w:cs="Arial"/>
          <w:sz w:val="18"/>
          <w:szCs w:val="18"/>
        </w:rPr>
        <w:t>.</w:t>
      </w:r>
    </w:p>
    <w:p w:rsidR="00387731" w:rsidRDefault="00104B26">
      <w:pPr>
        <w:spacing w:line="200" w:lineRule="exact"/>
        <w:ind w:left="360"/>
        <w:rPr>
          <w:rFonts w:ascii="Arial" w:eastAsia="Arial" w:hAnsi="Arial" w:cs="Arial"/>
          <w:sz w:val="18"/>
          <w:szCs w:val="18"/>
        </w:rPr>
      </w:pPr>
      <w:r>
        <w:pict>
          <v:shape id="_x0000_s1076" type="#_x0000_t75" style="position:absolute;left:0;text-align:left;margin-left:51.1pt;margin-top:3.75pt;width:6.1pt;height:6.1pt;z-index:-251671040;mso-position-horizontal-relative:page">
            <v:imagedata r:id="rId8" o:title=""/>
            <w10:wrap anchorx="page"/>
          </v:shape>
        </w:pict>
      </w:r>
      <w:r w:rsidR="008716FB">
        <w:rPr>
          <w:rFonts w:ascii="Arial" w:eastAsia="Arial" w:hAnsi="Arial" w:cs="Arial"/>
          <w:sz w:val="18"/>
          <w:szCs w:val="18"/>
        </w:rPr>
        <w:t>De</w:t>
      </w:r>
      <w:r w:rsidR="008716FB">
        <w:rPr>
          <w:rFonts w:ascii="Arial" w:eastAsia="Arial" w:hAnsi="Arial" w:cs="Arial"/>
          <w:spacing w:val="1"/>
          <w:sz w:val="18"/>
          <w:szCs w:val="18"/>
        </w:rPr>
        <w:t>si</w:t>
      </w:r>
      <w:r w:rsidR="008716FB">
        <w:rPr>
          <w:rFonts w:ascii="Arial" w:eastAsia="Arial" w:hAnsi="Arial" w:cs="Arial"/>
          <w:spacing w:val="-2"/>
          <w:sz w:val="18"/>
          <w:szCs w:val="18"/>
        </w:rPr>
        <w:t>g</w:t>
      </w:r>
      <w:r w:rsidR="008716FB">
        <w:rPr>
          <w:rFonts w:ascii="Arial" w:eastAsia="Arial" w:hAnsi="Arial" w:cs="Arial"/>
          <w:spacing w:val="1"/>
          <w:sz w:val="18"/>
          <w:szCs w:val="18"/>
        </w:rPr>
        <w:t>ne</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an</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de</w:t>
      </w:r>
      <w:r w:rsidR="008716FB">
        <w:rPr>
          <w:rFonts w:ascii="Arial" w:eastAsia="Arial" w:hAnsi="Arial" w:cs="Arial"/>
          <w:spacing w:val="-1"/>
          <w:sz w:val="18"/>
          <w:szCs w:val="18"/>
        </w:rPr>
        <w:t>v</w:t>
      </w:r>
      <w:r w:rsidR="008716FB">
        <w:rPr>
          <w:rFonts w:ascii="Arial" w:eastAsia="Arial" w:hAnsi="Arial" w:cs="Arial"/>
          <w:spacing w:val="1"/>
          <w:sz w:val="18"/>
          <w:szCs w:val="18"/>
        </w:rPr>
        <w:t>el</w:t>
      </w:r>
      <w:r w:rsidR="008716FB">
        <w:rPr>
          <w:rFonts w:ascii="Arial" w:eastAsia="Arial" w:hAnsi="Arial" w:cs="Arial"/>
          <w:spacing w:val="-2"/>
          <w:sz w:val="18"/>
          <w:szCs w:val="18"/>
        </w:rPr>
        <w:t>o</w:t>
      </w:r>
      <w:r w:rsidR="008716FB">
        <w:rPr>
          <w:rFonts w:ascii="Arial" w:eastAsia="Arial" w:hAnsi="Arial" w:cs="Arial"/>
          <w:spacing w:val="1"/>
          <w:sz w:val="18"/>
          <w:szCs w:val="18"/>
        </w:rPr>
        <w:t>pe</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app</w:t>
      </w:r>
      <w:r w:rsidR="008716FB">
        <w:rPr>
          <w:rFonts w:ascii="Arial" w:eastAsia="Arial" w:hAnsi="Arial" w:cs="Arial"/>
          <w:spacing w:val="-2"/>
          <w:sz w:val="18"/>
          <w:szCs w:val="18"/>
        </w:rPr>
        <w:t>li</w:t>
      </w:r>
      <w:r w:rsidR="008716FB">
        <w:rPr>
          <w:rFonts w:ascii="Arial" w:eastAsia="Arial" w:hAnsi="Arial" w:cs="Arial"/>
          <w:spacing w:val="1"/>
          <w:sz w:val="18"/>
          <w:szCs w:val="18"/>
        </w:rPr>
        <w:t>ca</w:t>
      </w:r>
      <w:r w:rsidR="008716FB">
        <w:rPr>
          <w:rFonts w:ascii="Arial" w:eastAsia="Arial" w:hAnsi="Arial" w:cs="Arial"/>
          <w:sz w:val="18"/>
          <w:szCs w:val="18"/>
        </w:rPr>
        <w:t>t</w:t>
      </w:r>
      <w:r w:rsidR="008716FB">
        <w:rPr>
          <w:rFonts w:ascii="Arial" w:eastAsia="Arial" w:hAnsi="Arial" w:cs="Arial"/>
          <w:spacing w:val="-1"/>
          <w:sz w:val="18"/>
          <w:szCs w:val="18"/>
        </w:rPr>
        <w:t>i</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co</w:t>
      </w:r>
      <w:r w:rsidR="008716FB">
        <w:rPr>
          <w:rFonts w:ascii="Arial" w:eastAsia="Arial" w:hAnsi="Arial" w:cs="Arial"/>
          <w:spacing w:val="-1"/>
          <w:sz w:val="18"/>
          <w:szCs w:val="18"/>
        </w:rPr>
        <w:t>m</w:t>
      </w:r>
      <w:r w:rsidR="008716FB">
        <w:rPr>
          <w:rFonts w:ascii="Arial" w:eastAsia="Arial" w:hAnsi="Arial" w:cs="Arial"/>
          <w:spacing w:val="1"/>
          <w:sz w:val="18"/>
          <w:szCs w:val="18"/>
        </w:rPr>
        <w:t>pon</w:t>
      </w:r>
      <w:r w:rsidR="008716FB">
        <w:rPr>
          <w:rFonts w:ascii="Arial" w:eastAsia="Arial" w:hAnsi="Arial" w:cs="Arial"/>
          <w:spacing w:val="-2"/>
          <w:sz w:val="18"/>
          <w:szCs w:val="18"/>
        </w:rPr>
        <w:t>e</w:t>
      </w:r>
      <w:r w:rsidR="008716FB">
        <w:rPr>
          <w:rFonts w:ascii="Arial" w:eastAsia="Arial" w:hAnsi="Arial" w:cs="Arial"/>
          <w:spacing w:val="1"/>
          <w:sz w:val="18"/>
          <w:szCs w:val="18"/>
        </w:rPr>
        <w:t>n</w:t>
      </w:r>
      <w:r w:rsidR="008716FB">
        <w:rPr>
          <w:rFonts w:ascii="Arial" w:eastAsia="Arial" w:hAnsi="Arial" w:cs="Arial"/>
          <w:sz w:val="18"/>
          <w:szCs w:val="18"/>
        </w:rPr>
        <w:t>ts</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i</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w:t>
      </w:r>
      <w:r w:rsidR="008716FB">
        <w:rPr>
          <w:rFonts w:ascii="Arial" w:eastAsia="Arial" w:hAnsi="Arial" w:cs="Arial"/>
          <w:spacing w:val="1"/>
          <w:sz w:val="18"/>
          <w:szCs w:val="18"/>
        </w:rPr>
        <w:t>gi</w:t>
      </w:r>
      <w:r w:rsidR="008716FB">
        <w:rPr>
          <w:rFonts w:ascii="Arial" w:eastAsia="Arial" w:hAnsi="Arial" w:cs="Arial"/>
          <w:spacing w:val="-2"/>
          <w:sz w:val="18"/>
          <w:szCs w:val="18"/>
        </w:rPr>
        <w:t>l</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en</w:t>
      </w:r>
      <w:r w:rsidR="008716FB">
        <w:rPr>
          <w:rFonts w:ascii="Arial" w:eastAsia="Arial" w:hAnsi="Arial" w:cs="Arial"/>
          <w:spacing w:val="-1"/>
          <w:sz w:val="18"/>
          <w:szCs w:val="18"/>
        </w:rPr>
        <w:t>v</w:t>
      </w:r>
      <w:r w:rsidR="008716FB">
        <w:rPr>
          <w:rFonts w:ascii="Arial" w:eastAsia="Arial" w:hAnsi="Arial" w:cs="Arial"/>
          <w:spacing w:val="1"/>
          <w:sz w:val="18"/>
          <w:szCs w:val="18"/>
        </w:rPr>
        <w:t>i</w:t>
      </w:r>
      <w:r w:rsidR="008716FB">
        <w:rPr>
          <w:rFonts w:ascii="Arial" w:eastAsia="Arial" w:hAnsi="Arial" w:cs="Arial"/>
          <w:sz w:val="18"/>
          <w:szCs w:val="18"/>
        </w:rPr>
        <w:t>r</w:t>
      </w:r>
      <w:r w:rsidR="008716FB">
        <w:rPr>
          <w:rFonts w:ascii="Arial" w:eastAsia="Arial" w:hAnsi="Arial" w:cs="Arial"/>
          <w:spacing w:val="1"/>
          <w:sz w:val="18"/>
          <w:szCs w:val="18"/>
        </w:rPr>
        <w:t>o</w:t>
      </w:r>
      <w:r w:rsidR="008716FB">
        <w:rPr>
          <w:rFonts w:ascii="Arial" w:eastAsia="Arial" w:hAnsi="Arial" w:cs="Arial"/>
          <w:spacing w:val="-2"/>
          <w:sz w:val="18"/>
          <w:szCs w:val="18"/>
        </w:rPr>
        <w:t>n</w:t>
      </w:r>
      <w:r w:rsidR="008716FB">
        <w:rPr>
          <w:rFonts w:ascii="Arial" w:eastAsia="Arial" w:hAnsi="Arial" w:cs="Arial"/>
          <w:spacing w:val="1"/>
          <w:sz w:val="18"/>
          <w:szCs w:val="18"/>
        </w:rPr>
        <w:t>men</w:t>
      </w:r>
      <w:r w:rsidR="008716FB">
        <w:rPr>
          <w:rFonts w:ascii="Arial" w:eastAsia="Arial" w:hAnsi="Arial" w:cs="Arial"/>
          <w:sz w:val="18"/>
          <w:szCs w:val="18"/>
        </w:rPr>
        <w:t>t</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u</w:t>
      </w:r>
      <w:r w:rsidR="008716FB">
        <w:rPr>
          <w:rFonts w:ascii="Arial" w:eastAsia="Arial" w:hAnsi="Arial" w:cs="Arial"/>
          <w:sz w:val="18"/>
          <w:szCs w:val="18"/>
        </w:rPr>
        <w:t>t</w:t>
      </w:r>
      <w:r w:rsidR="008716FB">
        <w:rPr>
          <w:rFonts w:ascii="Arial" w:eastAsia="Arial" w:hAnsi="Arial" w:cs="Arial"/>
          <w:spacing w:val="-1"/>
          <w:sz w:val="18"/>
          <w:szCs w:val="18"/>
        </w:rPr>
        <w:t>i</w:t>
      </w:r>
      <w:r w:rsidR="008716FB">
        <w:rPr>
          <w:rFonts w:ascii="Arial" w:eastAsia="Arial" w:hAnsi="Arial" w:cs="Arial"/>
          <w:spacing w:val="1"/>
          <w:sz w:val="18"/>
          <w:szCs w:val="18"/>
        </w:rPr>
        <w:t>li</w:t>
      </w:r>
      <w:r w:rsidR="008716FB">
        <w:rPr>
          <w:rFonts w:ascii="Arial" w:eastAsia="Arial" w:hAnsi="Arial" w:cs="Arial"/>
          <w:spacing w:val="-1"/>
          <w:sz w:val="18"/>
          <w:szCs w:val="18"/>
        </w:rPr>
        <w:t>z</w:t>
      </w:r>
      <w:r w:rsidR="008716FB">
        <w:rPr>
          <w:rFonts w:ascii="Arial" w:eastAsia="Arial" w:hAnsi="Arial" w:cs="Arial"/>
          <w:spacing w:val="1"/>
          <w:sz w:val="18"/>
          <w:szCs w:val="18"/>
        </w:rPr>
        <w:t>in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z w:val="18"/>
          <w:szCs w:val="18"/>
        </w:rPr>
        <w:t>a</w:t>
      </w:r>
      <w:r w:rsidR="008716FB">
        <w:rPr>
          <w:rFonts w:ascii="Arial" w:eastAsia="Arial" w:hAnsi="Arial" w:cs="Arial"/>
          <w:spacing w:val="1"/>
          <w:sz w:val="18"/>
          <w:szCs w:val="18"/>
        </w:rPr>
        <w:t xml:space="preserve"> t</w:t>
      </w:r>
      <w:r w:rsidR="008716FB">
        <w:rPr>
          <w:rFonts w:ascii="Arial" w:eastAsia="Arial" w:hAnsi="Arial" w:cs="Arial"/>
          <w:spacing w:val="-2"/>
          <w:sz w:val="18"/>
          <w:szCs w:val="18"/>
        </w:rPr>
        <w:t>e</w:t>
      </w:r>
      <w:r w:rsidR="008716FB">
        <w:rPr>
          <w:rFonts w:ascii="Arial" w:eastAsia="Arial" w:hAnsi="Arial" w:cs="Arial"/>
          <w:spacing w:val="1"/>
          <w:sz w:val="18"/>
          <w:szCs w:val="18"/>
        </w:rPr>
        <w:t>s</w:t>
      </w:r>
      <w:r w:rsidR="008716FB">
        <w:rPr>
          <w:rFonts w:ascii="Arial" w:eastAsia="Arial" w:hAnsi="Arial" w:cs="Arial"/>
          <w:sz w:val="18"/>
          <w:szCs w:val="18"/>
        </w:rPr>
        <w:t>t</w:t>
      </w:r>
      <w:r w:rsidR="008716FB">
        <w:rPr>
          <w:rFonts w:ascii="Arial" w:eastAsia="Arial" w:hAnsi="Arial" w:cs="Arial"/>
          <w:spacing w:val="1"/>
          <w:sz w:val="18"/>
          <w:szCs w:val="18"/>
        </w:rPr>
        <w:t xml:space="preserve"> d</w:t>
      </w:r>
      <w:r w:rsidR="008716FB">
        <w:rPr>
          <w:rFonts w:ascii="Arial" w:eastAsia="Arial" w:hAnsi="Arial" w:cs="Arial"/>
          <w:spacing w:val="-2"/>
          <w:sz w:val="18"/>
          <w:szCs w:val="18"/>
        </w:rPr>
        <w:t>ri</w:t>
      </w:r>
      <w:r w:rsidR="008716FB">
        <w:rPr>
          <w:rFonts w:ascii="Arial" w:eastAsia="Arial" w:hAnsi="Arial" w:cs="Arial"/>
          <w:spacing w:val="-1"/>
          <w:sz w:val="18"/>
          <w:szCs w:val="18"/>
        </w:rPr>
        <w:t>v</w:t>
      </w:r>
      <w:r w:rsidR="008716FB">
        <w:rPr>
          <w:rFonts w:ascii="Arial" w:eastAsia="Arial" w:hAnsi="Arial" w:cs="Arial"/>
          <w:spacing w:val="1"/>
          <w:sz w:val="18"/>
          <w:szCs w:val="18"/>
        </w:rPr>
        <w:t>e</w:t>
      </w:r>
      <w:r w:rsidR="008716FB">
        <w:rPr>
          <w:rFonts w:ascii="Arial" w:eastAsia="Arial" w:hAnsi="Arial" w:cs="Arial"/>
          <w:sz w:val="18"/>
          <w:szCs w:val="18"/>
        </w:rPr>
        <w:t>n</w:t>
      </w:r>
      <w:r w:rsidR="008716FB">
        <w:rPr>
          <w:rFonts w:ascii="Arial" w:eastAsia="Arial" w:hAnsi="Arial" w:cs="Arial"/>
          <w:spacing w:val="1"/>
          <w:sz w:val="18"/>
          <w:szCs w:val="18"/>
        </w:rPr>
        <w:t xml:space="preserve"> de</w:t>
      </w:r>
      <w:r w:rsidR="008716FB">
        <w:rPr>
          <w:rFonts w:ascii="Arial" w:eastAsia="Arial" w:hAnsi="Arial" w:cs="Arial"/>
          <w:spacing w:val="-1"/>
          <w:sz w:val="18"/>
          <w:szCs w:val="18"/>
        </w:rPr>
        <w:t>v</w:t>
      </w:r>
      <w:r w:rsidR="008716FB">
        <w:rPr>
          <w:rFonts w:ascii="Arial" w:eastAsia="Arial" w:hAnsi="Arial" w:cs="Arial"/>
          <w:spacing w:val="1"/>
          <w:sz w:val="18"/>
          <w:szCs w:val="18"/>
        </w:rPr>
        <w:t>elo</w:t>
      </w:r>
      <w:r w:rsidR="008716FB">
        <w:rPr>
          <w:rFonts w:ascii="Arial" w:eastAsia="Arial" w:hAnsi="Arial" w:cs="Arial"/>
          <w:spacing w:val="-2"/>
          <w:sz w:val="18"/>
          <w:szCs w:val="18"/>
        </w:rPr>
        <w:t>p</w:t>
      </w:r>
      <w:r w:rsidR="008716FB">
        <w:rPr>
          <w:rFonts w:ascii="Arial" w:eastAsia="Arial" w:hAnsi="Arial" w:cs="Arial"/>
          <w:spacing w:val="1"/>
          <w:sz w:val="18"/>
          <w:szCs w:val="18"/>
        </w:rPr>
        <w:t>m</w:t>
      </w:r>
      <w:r w:rsidR="008716FB">
        <w:rPr>
          <w:rFonts w:ascii="Arial" w:eastAsia="Arial" w:hAnsi="Arial" w:cs="Arial"/>
          <w:spacing w:val="-2"/>
          <w:sz w:val="18"/>
          <w:szCs w:val="18"/>
        </w:rPr>
        <w:t>e</w:t>
      </w:r>
      <w:r w:rsidR="008716FB">
        <w:rPr>
          <w:rFonts w:ascii="Arial" w:eastAsia="Arial" w:hAnsi="Arial" w:cs="Arial"/>
          <w:spacing w:val="1"/>
          <w:sz w:val="18"/>
          <w:szCs w:val="18"/>
        </w:rPr>
        <w:t>n</w:t>
      </w:r>
      <w:r w:rsidR="008716FB">
        <w:rPr>
          <w:rFonts w:ascii="Arial" w:eastAsia="Arial" w:hAnsi="Arial" w:cs="Arial"/>
          <w:sz w:val="18"/>
          <w:szCs w:val="18"/>
        </w:rPr>
        <w:t>t</w:t>
      </w:r>
    </w:p>
    <w:p w:rsidR="00387731" w:rsidRDefault="00CE6DEA">
      <w:pPr>
        <w:spacing w:before="52"/>
        <w:ind w:left="360"/>
        <w:rPr>
          <w:rFonts w:ascii="Arial" w:eastAsia="Arial" w:hAnsi="Arial" w:cs="Arial"/>
          <w:sz w:val="18"/>
          <w:szCs w:val="18"/>
        </w:rPr>
      </w:pPr>
      <w:r>
        <w:rPr>
          <w:rFonts w:ascii="Arial" w:eastAsia="Arial" w:hAnsi="Arial" w:cs="Arial"/>
          <w:spacing w:val="1"/>
          <w:sz w:val="18"/>
          <w:szCs w:val="18"/>
        </w:rPr>
        <w:t>A</w:t>
      </w:r>
      <w:r w:rsidR="008716FB">
        <w:rPr>
          <w:rFonts w:ascii="Arial" w:eastAsia="Arial" w:hAnsi="Arial" w:cs="Arial"/>
          <w:spacing w:val="1"/>
          <w:sz w:val="18"/>
          <w:szCs w:val="18"/>
        </w:rPr>
        <w:t>pp</w:t>
      </w:r>
      <w:r w:rsidR="008716FB">
        <w:rPr>
          <w:rFonts w:ascii="Arial" w:eastAsia="Arial" w:hAnsi="Arial" w:cs="Arial"/>
          <w:sz w:val="18"/>
          <w:szCs w:val="18"/>
        </w:rPr>
        <w:t>r</w:t>
      </w:r>
      <w:r w:rsidR="008716FB">
        <w:rPr>
          <w:rFonts w:ascii="Arial" w:eastAsia="Arial" w:hAnsi="Arial" w:cs="Arial"/>
          <w:spacing w:val="1"/>
          <w:sz w:val="18"/>
          <w:szCs w:val="18"/>
        </w:rPr>
        <w:t>o</w:t>
      </w:r>
      <w:r w:rsidR="008716FB">
        <w:rPr>
          <w:rFonts w:ascii="Arial" w:eastAsia="Arial" w:hAnsi="Arial" w:cs="Arial"/>
          <w:spacing w:val="-2"/>
          <w:sz w:val="18"/>
          <w:szCs w:val="18"/>
        </w:rPr>
        <w:t>a</w:t>
      </w:r>
      <w:r w:rsidR="008716FB">
        <w:rPr>
          <w:rFonts w:ascii="Arial" w:eastAsia="Arial" w:hAnsi="Arial" w:cs="Arial"/>
          <w:spacing w:val="1"/>
          <w:sz w:val="18"/>
          <w:szCs w:val="18"/>
        </w:rPr>
        <w:t>c</w:t>
      </w:r>
      <w:r w:rsidR="008716FB">
        <w:rPr>
          <w:rFonts w:ascii="Arial" w:eastAsia="Arial" w:hAnsi="Arial" w:cs="Arial"/>
          <w:sz w:val="18"/>
          <w:szCs w:val="18"/>
        </w:rPr>
        <w:t>h</w:t>
      </w:r>
      <w:r>
        <w:rPr>
          <w:rFonts w:ascii="Arial" w:eastAsia="Arial" w:hAnsi="Arial" w:cs="Arial"/>
          <w:sz w:val="18"/>
          <w:szCs w:val="18"/>
        </w:rPr>
        <w:t>.</w:t>
      </w:r>
    </w:p>
    <w:p w:rsidR="00387731" w:rsidRDefault="00104B26" w:rsidP="00CE6DEA">
      <w:pPr>
        <w:spacing w:before="1" w:line="303" w:lineRule="auto"/>
        <w:ind w:left="360" w:right="597"/>
        <w:rPr>
          <w:rFonts w:ascii="Arial" w:eastAsia="Arial" w:hAnsi="Arial" w:cs="Arial"/>
          <w:sz w:val="18"/>
          <w:szCs w:val="18"/>
        </w:rPr>
      </w:pPr>
      <w:r>
        <w:pict>
          <v:shape id="_x0000_s1075" type="#_x0000_t75" style="position:absolute;left:0;text-align:left;margin-left:51.1pt;margin-top:6.45pt;width:6.1pt;height:6.1pt;z-index:-251670016;mso-position-horizontal-relative:page">
            <v:imagedata r:id="rId8" o:title=""/>
            <w10:wrap anchorx="page"/>
          </v:shape>
        </w:pict>
      </w:r>
      <w:r w:rsidR="00CE6DEA" w:rsidRPr="009B2A67">
        <w:rPr>
          <w:rFonts w:ascii="Arial" w:eastAsia="Arial" w:hAnsi="Arial" w:cs="Arial"/>
          <w:sz w:val="18"/>
          <w:szCs w:val="18"/>
        </w:rPr>
        <w:t>Expertise in re-platform and modernization of Legacy  application to Pivotal Cloud using Spring boot and Spring Cloud</w:t>
      </w:r>
      <w:r w:rsidR="00CE6DEA" w:rsidRPr="009B2A67">
        <w:rPr>
          <w:rFonts w:ascii="Arial" w:eastAsia="Arial" w:hAnsi="Arial" w:cs="Arial"/>
          <w:sz w:val="18"/>
          <w:szCs w:val="18"/>
          <w:lang w:val="en-IN"/>
        </w:rPr>
        <w:t>.</w:t>
      </w:r>
    </w:p>
    <w:p w:rsidR="00387731" w:rsidRDefault="00104B26">
      <w:pPr>
        <w:spacing w:before="52" w:line="350" w:lineRule="auto"/>
        <w:ind w:left="360" w:right="2170"/>
        <w:rPr>
          <w:rFonts w:ascii="Arial" w:eastAsia="Arial" w:hAnsi="Arial" w:cs="Arial"/>
          <w:sz w:val="18"/>
          <w:szCs w:val="18"/>
        </w:rPr>
      </w:pPr>
      <w:r>
        <w:pict>
          <v:shape id="_x0000_s1074" type="#_x0000_t75" style="position:absolute;left:0;text-align:left;margin-left:51.1pt;margin-top:6.4pt;width:6.1pt;height:6.1pt;z-index:-251668992;mso-position-horizontal-relative:page">
            <v:imagedata r:id="rId8" o:title=""/>
            <w10:wrap anchorx="page"/>
          </v:shape>
        </w:pict>
      </w:r>
      <w:r>
        <w:pict>
          <v:shape id="_x0000_s1073" type="#_x0000_t75" style="position:absolute;left:0;text-align:left;margin-left:51.1pt;margin-top:19.4pt;width:6.1pt;height:6.1pt;z-index:-251667968;mso-position-horizontal-relative:page">
            <v:imagedata r:id="rId8" o:title=""/>
            <w10:wrap anchorx="page"/>
          </v:shape>
        </w:pict>
      </w:r>
      <w:r w:rsidR="008716FB">
        <w:rPr>
          <w:rFonts w:ascii="Arial" w:eastAsia="Arial" w:hAnsi="Arial" w:cs="Arial"/>
          <w:sz w:val="18"/>
          <w:szCs w:val="18"/>
        </w:rPr>
        <w:t>Ha</w:t>
      </w:r>
      <w:r w:rsidR="008716FB">
        <w:rPr>
          <w:rFonts w:ascii="Arial" w:eastAsia="Arial" w:hAnsi="Arial" w:cs="Arial"/>
          <w:spacing w:val="1"/>
          <w:sz w:val="18"/>
          <w:szCs w:val="18"/>
        </w:rPr>
        <w:t>nd</w:t>
      </w:r>
      <w:r w:rsidR="008716FB">
        <w:rPr>
          <w:rFonts w:ascii="Arial" w:eastAsia="Arial" w:hAnsi="Arial" w:cs="Arial"/>
          <w:sz w:val="18"/>
          <w:szCs w:val="18"/>
        </w:rPr>
        <w:t>s</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e</w:t>
      </w:r>
      <w:r w:rsidR="008716FB">
        <w:rPr>
          <w:rFonts w:ascii="Arial" w:eastAsia="Arial" w:hAnsi="Arial" w:cs="Arial"/>
          <w:spacing w:val="-4"/>
          <w:sz w:val="18"/>
          <w:szCs w:val="18"/>
        </w:rPr>
        <w:t>x</w:t>
      </w:r>
      <w:r w:rsidR="008716FB">
        <w:rPr>
          <w:rFonts w:ascii="Arial" w:eastAsia="Arial" w:hAnsi="Arial" w:cs="Arial"/>
          <w:spacing w:val="1"/>
          <w:sz w:val="18"/>
          <w:szCs w:val="18"/>
        </w:rPr>
        <w:t>pe</w:t>
      </w:r>
      <w:r w:rsidR="008716FB">
        <w:rPr>
          <w:rFonts w:ascii="Arial" w:eastAsia="Arial" w:hAnsi="Arial" w:cs="Arial"/>
          <w:sz w:val="18"/>
          <w:szCs w:val="18"/>
        </w:rPr>
        <w:t>r</w:t>
      </w:r>
      <w:r w:rsidR="008716FB">
        <w:rPr>
          <w:rFonts w:ascii="Arial" w:eastAsia="Arial" w:hAnsi="Arial" w:cs="Arial"/>
          <w:spacing w:val="1"/>
          <w:sz w:val="18"/>
          <w:szCs w:val="18"/>
        </w:rPr>
        <w:t>ie</w:t>
      </w:r>
      <w:r w:rsidR="008716FB">
        <w:rPr>
          <w:rFonts w:ascii="Arial" w:eastAsia="Arial" w:hAnsi="Arial" w:cs="Arial"/>
          <w:spacing w:val="-2"/>
          <w:sz w:val="18"/>
          <w:szCs w:val="18"/>
        </w:rPr>
        <w:t>n</w:t>
      </w:r>
      <w:r w:rsidR="008716FB">
        <w:rPr>
          <w:rFonts w:ascii="Arial" w:eastAsia="Arial" w:hAnsi="Arial" w:cs="Arial"/>
          <w:spacing w:val="1"/>
          <w:sz w:val="18"/>
          <w:szCs w:val="18"/>
        </w:rPr>
        <w:t>c</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i</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f</w:t>
      </w:r>
      <w:r w:rsidR="008716FB">
        <w:rPr>
          <w:rFonts w:ascii="Arial" w:eastAsia="Arial" w:hAnsi="Arial" w:cs="Arial"/>
          <w:spacing w:val="1"/>
          <w:sz w:val="18"/>
          <w:szCs w:val="18"/>
        </w:rPr>
        <w:t>o</w:t>
      </w:r>
      <w:r w:rsidR="008716FB">
        <w:rPr>
          <w:rFonts w:ascii="Arial" w:eastAsia="Arial" w:hAnsi="Arial" w:cs="Arial"/>
          <w:spacing w:val="-2"/>
          <w:sz w:val="18"/>
          <w:szCs w:val="18"/>
        </w:rPr>
        <w:t>r</w:t>
      </w:r>
      <w:r w:rsidR="008716FB">
        <w:rPr>
          <w:rFonts w:ascii="Arial" w:eastAsia="Arial" w:hAnsi="Arial" w:cs="Arial"/>
          <w:spacing w:val="-1"/>
          <w:sz w:val="18"/>
          <w:szCs w:val="18"/>
        </w:rPr>
        <w:t>m</w:t>
      </w:r>
      <w:r w:rsidR="008716FB">
        <w:rPr>
          <w:rFonts w:ascii="Arial" w:eastAsia="Arial" w:hAnsi="Arial" w:cs="Arial"/>
          <w:spacing w:val="1"/>
          <w:sz w:val="18"/>
          <w:szCs w:val="18"/>
        </w:rPr>
        <w:t>a</w:t>
      </w:r>
      <w:r w:rsidR="008716FB">
        <w:rPr>
          <w:rFonts w:ascii="Arial" w:eastAsia="Arial" w:hAnsi="Arial" w:cs="Arial"/>
          <w:sz w:val="18"/>
          <w:szCs w:val="18"/>
        </w:rPr>
        <w:t>t</w:t>
      </w:r>
      <w:r w:rsidR="008716FB">
        <w:rPr>
          <w:rFonts w:ascii="Arial" w:eastAsia="Arial" w:hAnsi="Arial" w:cs="Arial"/>
          <w:spacing w:val="1"/>
          <w:sz w:val="18"/>
          <w:szCs w:val="18"/>
        </w:rPr>
        <w:t>io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z w:val="18"/>
          <w:szCs w:val="18"/>
        </w:rPr>
        <w:t>A</w:t>
      </w:r>
      <w:r w:rsidR="008716FB">
        <w:rPr>
          <w:rFonts w:ascii="Arial" w:eastAsia="Arial" w:hAnsi="Arial" w:cs="Arial"/>
          <w:spacing w:val="1"/>
          <w:sz w:val="18"/>
          <w:szCs w:val="18"/>
        </w:rPr>
        <w:t>s</w:t>
      </w:r>
      <w:r w:rsidR="008716FB">
        <w:rPr>
          <w:rFonts w:ascii="Arial" w:eastAsia="Arial" w:hAnsi="Arial" w:cs="Arial"/>
          <w:spacing w:val="-1"/>
          <w:sz w:val="18"/>
          <w:szCs w:val="18"/>
        </w:rPr>
        <w:t>s</w:t>
      </w:r>
      <w:r w:rsidR="008716FB">
        <w:rPr>
          <w:rFonts w:ascii="Arial" w:eastAsia="Arial" w:hAnsi="Arial" w:cs="Arial"/>
          <w:spacing w:val="1"/>
          <w:sz w:val="18"/>
          <w:szCs w:val="18"/>
        </w:rPr>
        <w:t>u</w:t>
      </w:r>
      <w:r w:rsidR="008716FB">
        <w:rPr>
          <w:rFonts w:ascii="Arial" w:eastAsia="Arial" w:hAnsi="Arial" w:cs="Arial"/>
          <w:sz w:val="18"/>
          <w:szCs w:val="18"/>
        </w:rPr>
        <w:t>r</w:t>
      </w:r>
      <w:r w:rsidR="008716FB">
        <w:rPr>
          <w:rFonts w:ascii="Arial" w:eastAsia="Arial" w:hAnsi="Arial" w:cs="Arial"/>
          <w:spacing w:val="1"/>
          <w:sz w:val="18"/>
          <w:szCs w:val="18"/>
        </w:rPr>
        <w:t>a</w:t>
      </w:r>
      <w:r w:rsidR="008716FB">
        <w:rPr>
          <w:rFonts w:ascii="Arial" w:eastAsia="Arial" w:hAnsi="Arial" w:cs="Arial"/>
          <w:spacing w:val="-2"/>
          <w:sz w:val="18"/>
          <w:szCs w:val="18"/>
        </w:rPr>
        <w:t>n</w:t>
      </w:r>
      <w:r w:rsidR="008716FB">
        <w:rPr>
          <w:rFonts w:ascii="Arial" w:eastAsia="Arial" w:hAnsi="Arial" w:cs="Arial"/>
          <w:spacing w:val="1"/>
          <w:sz w:val="18"/>
          <w:szCs w:val="18"/>
        </w:rPr>
        <w:t>ce</w:t>
      </w:r>
      <w:r w:rsidR="008716FB">
        <w:rPr>
          <w:rFonts w:ascii="Arial" w:eastAsia="Arial" w:hAnsi="Arial" w:cs="Arial"/>
          <w:sz w:val="18"/>
          <w:szCs w:val="18"/>
        </w:rPr>
        <w:t>,</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w:t>
      </w:r>
      <w:r w:rsidR="008716FB">
        <w:rPr>
          <w:rFonts w:ascii="Arial" w:eastAsia="Arial" w:hAnsi="Arial" w:cs="Arial"/>
          <w:spacing w:val="-1"/>
          <w:sz w:val="18"/>
          <w:szCs w:val="18"/>
        </w:rPr>
        <w:t>s</w:t>
      </w:r>
      <w:r w:rsidR="008716FB">
        <w:rPr>
          <w:rFonts w:ascii="Arial" w:eastAsia="Arial" w:hAnsi="Arial" w:cs="Arial"/>
          <w:spacing w:val="1"/>
          <w:sz w:val="18"/>
          <w:szCs w:val="18"/>
        </w:rPr>
        <w:t>s</w:t>
      </w:r>
      <w:r w:rsidR="008716FB">
        <w:rPr>
          <w:rFonts w:ascii="Arial" w:eastAsia="Arial" w:hAnsi="Arial" w:cs="Arial"/>
          <w:spacing w:val="-2"/>
          <w:sz w:val="18"/>
          <w:szCs w:val="18"/>
        </w:rPr>
        <w:t>e</w:t>
      </w:r>
      <w:r w:rsidR="008716FB">
        <w:rPr>
          <w:rFonts w:ascii="Arial" w:eastAsia="Arial" w:hAnsi="Arial" w:cs="Arial"/>
          <w:spacing w:val="1"/>
          <w:sz w:val="18"/>
          <w:szCs w:val="18"/>
        </w:rPr>
        <w:t>ss</w:t>
      </w:r>
      <w:r w:rsidR="008716FB">
        <w:rPr>
          <w:rFonts w:ascii="Arial" w:eastAsia="Arial" w:hAnsi="Arial" w:cs="Arial"/>
          <w:spacing w:val="-2"/>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s</w:t>
      </w:r>
      <w:r w:rsidR="008716FB">
        <w:rPr>
          <w:rFonts w:ascii="Arial" w:eastAsia="Arial" w:hAnsi="Arial" w:cs="Arial"/>
          <w:spacing w:val="-1"/>
          <w:sz w:val="18"/>
          <w:szCs w:val="18"/>
        </w:rPr>
        <w:t>y</w:t>
      </w:r>
      <w:r w:rsidR="008716FB">
        <w:rPr>
          <w:rFonts w:ascii="Arial" w:eastAsia="Arial" w:hAnsi="Arial" w:cs="Arial"/>
          <w:spacing w:val="1"/>
          <w:sz w:val="18"/>
          <w:szCs w:val="18"/>
        </w:rPr>
        <w:t>s</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m</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w</w:t>
      </w:r>
      <w:r w:rsidR="008716FB">
        <w:rPr>
          <w:rFonts w:ascii="Arial" w:eastAsia="Arial" w:hAnsi="Arial" w:cs="Arial"/>
          <w:spacing w:val="1"/>
          <w:sz w:val="18"/>
          <w:szCs w:val="18"/>
        </w:rPr>
        <w:t>i</w:t>
      </w:r>
      <w:r w:rsidR="008716FB">
        <w:rPr>
          <w:rFonts w:ascii="Arial" w:eastAsia="Arial" w:hAnsi="Arial" w:cs="Arial"/>
          <w:sz w:val="18"/>
          <w:szCs w:val="18"/>
        </w:rPr>
        <w:t>th</w:t>
      </w:r>
      <w:r w:rsidR="008716FB">
        <w:rPr>
          <w:rFonts w:ascii="Arial" w:eastAsia="Arial" w:hAnsi="Arial" w:cs="Arial"/>
          <w:spacing w:val="1"/>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ecu</w:t>
      </w:r>
      <w:r w:rsidR="008716FB">
        <w:rPr>
          <w:rFonts w:ascii="Arial" w:eastAsia="Arial" w:hAnsi="Arial" w:cs="Arial"/>
          <w:spacing w:val="-2"/>
          <w:sz w:val="18"/>
          <w:szCs w:val="18"/>
        </w:rPr>
        <w:t>r</w:t>
      </w:r>
      <w:r w:rsidR="008716FB">
        <w:rPr>
          <w:rFonts w:ascii="Arial" w:eastAsia="Arial" w:hAnsi="Arial" w:cs="Arial"/>
          <w:spacing w:val="1"/>
          <w:sz w:val="18"/>
          <w:szCs w:val="18"/>
        </w:rPr>
        <w:t>i</w:t>
      </w:r>
      <w:r w:rsidR="008716FB">
        <w:rPr>
          <w:rFonts w:ascii="Arial" w:eastAsia="Arial" w:hAnsi="Arial" w:cs="Arial"/>
          <w:sz w:val="18"/>
          <w:szCs w:val="18"/>
        </w:rPr>
        <w:t>ty</w:t>
      </w:r>
      <w:r w:rsidR="008716FB">
        <w:rPr>
          <w:rFonts w:ascii="Arial" w:eastAsia="Arial" w:hAnsi="Arial" w:cs="Arial"/>
          <w:spacing w:val="-1"/>
          <w:sz w:val="18"/>
          <w:szCs w:val="18"/>
        </w:rPr>
        <w:t xml:space="preserve"> v</w:t>
      </w:r>
      <w:r w:rsidR="008716FB">
        <w:rPr>
          <w:rFonts w:ascii="Arial" w:eastAsia="Arial" w:hAnsi="Arial" w:cs="Arial"/>
          <w:spacing w:val="1"/>
          <w:sz w:val="18"/>
          <w:szCs w:val="18"/>
        </w:rPr>
        <w:t>ulne</w:t>
      </w:r>
      <w:r w:rsidR="008716FB">
        <w:rPr>
          <w:rFonts w:ascii="Arial" w:eastAsia="Arial" w:hAnsi="Arial" w:cs="Arial"/>
          <w:spacing w:val="-2"/>
          <w:sz w:val="18"/>
          <w:szCs w:val="18"/>
        </w:rPr>
        <w:t>r</w:t>
      </w:r>
      <w:r w:rsidR="008716FB">
        <w:rPr>
          <w:rFonts w:ascii="Arial" w:eastAsia="Arial" w:hAnsi="Arial" w:cs="Arial"/>
          <w:spacing w:val="1"/>
          <w:sz w:val="18"/>
          <w:szCs w:val="18"/>
        </w:rPr>
        <w:t>ab</w:t>
      </w:r>
      <w:r w:rsidR="008716FB">
        <w:rPr>
          <w:rFonts w:ascii="Arial" w:eastAsia="Arial" w:hAnsi="Arial" w:cs="Arial"/>
          <w:spacing w:val="-2"/>
          <w:sz w:val="18"/>
          <w:szCs w:val="18"/>
        </w:rPr>
        <w:t>i</w:t>
      </w:r>
      <w:r w:rsidR="008716FB">
        <w:rPr>
          <w:rFonts w:ascii="Arial" w:eastAsia="Arial" w:hAnsi="Arial" w:cs="Arial"/>
          <w:spacing w:val="1"/>
          <w:sz w:val="18"/>
          <w:szCs w:val="18"/>
        </w:rPr>
        <w:t>li</w:t>
      </w:r>
      <w:r w:rsidR="008716FB">
        <w:rPr>
          <w:rFonts w:ascii="Arial" w:eastAsia="Arial" w:hAnsi="Arial" w:cs="Arial"/>
          <w:sz w:val="18"/>
          <w:szCs w:val="18"/>
        </w:rPr>
        <w:t>t</w:t>
      </w:r>
      <w:r w:rsidR="008716FB">
        <w:rPr>
          <w:rFonts w:ascii="Arial" w:eastAsia="Arial" w:hAnsi="Arial" w:cs="Arial"/>
          <w:spacing w:val="-1"/>
          <w:sz w:val="18"/>
          <w:szCs w:val="18"/>
        </w:rPr>
        <w:t>i</w:t>
      </w:r>
      <w:r w:rsidR="008716FB">
        <w:rPr>
          <w:rFonts w:ascii="Arial" w:eastAsia="Arial" w:hAnsi="Arial" w:cs="Arial"/>
          <w:spacing w:val="1"/>
          <w:sz w:val="18"/>
          <w:szCs w:val="18"/>
        </w:rPr>
        <w:t>es</w:t>
      </w:r>
      <w:r w:rsidR="008716FB">
        <w:rPr>
          <w:rFonts w:ascii="Arial" w:eastAsia="Arial" w:hAnsi="Arial" w:cs="Arial"/>
          <w:sz w:val="18"/>
          <w:szCs w:val="18"/>
        </w:rPr>
        <w:t>. Ha</w:t>
      </w:r>
      <w:r w:rsidR="008716FB">
        <w:rPr>
          <w:rFonts w:ascii="Arial" w:eastAsia="Arial" w:hAnsi="Arial" w:cs="Arial"/>
          <w:spacing w:val="1"/>
          <w:sz w:val="18"/>
          <w:szCs w:val="18"/>
        </w:rPr>
        <w:t>nd</w:t>
      </w:r>
      <w:r w:rsidR="008716FB">
        <w:rPr>
          <w:rFonts w:ascii="Arial" w:eastAsia="Arial" w:hAnsi="Arial" w:cs="Arial"/>
          <w:sz w:val="18"/>
          <w:szCs w:val="18"/>
        </w:rPr>
        <w:t>s</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e</w:t>
      </w:r>
      <w:r w:rsidR="008716FB">
        <w:rPr>
          <w:rFonts w:ascii="Arial" w:eastAsia="Arial" w:hAnsi="Arial" w:cs="Arial"/>
          <w:spacing w:val="-4"/>
          <w:sz w:val="18"/>
          <w:szCs w:val="18"/>
        </w:rPr>
        <w:t>x</w:t>
      </w:r>
      <w:r w:rsidR="008716FB">
        <w:rPr>
          <w:rFonts w:ascii="Arial" w:eastAsia="Arial" w:hAnsi="Arial" w:cs="Arial"/>
          <w:spacing w:val="1"/>
          <w:sz w:val="18"/>
          <w:szCs w:val="18"/>
        </w:rPr>
        <w:t>pe</w:t>
      </w:r>
      <w:r w:rsidR="008716FB">
        <w:rPr>
          <w:rFonts w:ascii="Arial" w:eastAsia="Arial" w:hAnsi="Arial" w:cs="Arial"/>
          <w:sz w:val="18"/>
          <w:szCs w:val="18"/>
        </w:rPr>
        <w:t>r</w:t>
      </w:r>
      <w:r w:rsidR="008716FB">
        <w:rPr>
          <w:rFonts w:ascii="Arial" w:eastAsia="Arial" w:hAnsi="Arial" w:cs="Arial"/>
          <w:spacing w:val="1"/>
          <w:sz w:val="18"/>
          <w:szCs w:val="18"/>
        </w:rPr>
        <w:t>ie</w:t>
      </w:r>
      <w:r w:rsidR="008716FB">
        <w:rPr>
          <w:rFonts w:ascii="Arial" w:eastAsia="Arial" w:hAnsi="Arial" w:cs="Arial"/>
          <w:spacing w:val="-2"/>
          <w:sz w:val="18"/>
          <w:szCs w:val="18"/>
        </w:rPr>
        <w:t>n</w:t>
      </w:r>
      <w:r w:rsidR="008716FB">
        <w:rPr>
          <w:rFonts w:ascii="Arial" w:eastAsia="Arial" w:hAnsi="Arial" w:cs="Arial"/>
          <w:spacing w:val="1"/>
          <w:sz w:val="18"/>
          <w:szCs w:val="18"/>
        </w:rPr>
        <w:t>c</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i</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w</w:t>
      </w:r>
      <w:r w:rsidR="008716FB">
        <w:rPr>
          <w:rFonts w:ascii="Arial" w:eastAsia="Arial" w:hAnsi="Arial" w:cs="Arial"/>
          <w:spacing w:val="1"/>
          <w:sz w:val="18"/>
          <w:szCs w:val="18"/>
        </w:rPr>
        <w:t>o</w:t>
      </w:r>
      <w:r w:rsidR="008716FB">
        <w:rPr>
          <w:rFonts w:ascii="Arial" w:eastAsia="Arial" w:hAnsi="Arial" w:cs="Arial"/>
          <w:sz w:val="18"/>
          <w:szCs w:val="18"/>
        </w:rPr>
        <w:t>r</w:t>
      </w:r>
      <w:r w:rsidR="008716FB">
        <w:rPr>
          <w:rFonts w:ascii="Arial" w:eastAsia="Arial" w:hAnsi="Arial" w:cs="Arial"/>
          <w:spacing w:val="1"/>
          <w:sz w:val="18"/>
          <w:szCs w:val="18"/>
        </w:rPr>
        <w:t>k</w:t>
      </w:r>
      <w:r w:rsidR="008716FB">
        <w:rPr>
          <w:rFonts w:ascii="Arial" w:eastAsia="Arial" w:hAnsi="Arial" w:cs="Arial"/>
          <w:spacing w:val="-2"/>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g</w:t>
      </w:r>
      <w:r w:rsidR="008716FB">
        <w:rPr>
          <w:rFonts w:ascii="Arial" w:eastAsia="Arial" w:hAnsi="Arial" w:cs="Arial"/>
          <w:spacing w:val="1"/>
          <w:sz w:val="18"/>
          <w:szCs w:val="18"/>
        </w:rPr>
        <w:t xml:space="preserve"> 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A</w:t>
      </w:r>
      <w:r w:rsidR="008716FB">
        <w:rPr>
          <w:rFonts w:ascii="Arial" w:eastAsia="Arial" w:hAnsi="Arial" w:cs="Arial"/>
          <w:spacing w:val="1"/>
          <w:sz w:val="18"/>
          <w:szCs w:val="18"/>
        </w:rPr>
        <w:t>ma</w:t>
      </w:r>
      <w:r w:rsidR="008716FB">
        <w:rPr>
          <w:rFonts w:ascii="Arial" w:eastAsia="Arial" w:hAnsi="Arial" w:cs="Arial"/>
          <w:spacing w:val="-1"/>
          <w:sz w:val="18"/>
          <w:szCs w:val="18"/>
        </w:rPr>
        <w:t>z</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z w:val="18"/>
          <w:szCs w:val="18"/>
        </w:rPr>
        <w:t>E</w:t>
      </w:r>
      <w:r w:rsidR="008716FB">
        <w:rPr>
          <w:rFonts w:ascii="Arial" w:eastAsia="Arial" w:hAnsi="Arial" w:cs="Arial"/>
          <w:spacing w:val="-3"/>
          <w:sz w:val="18"/>
          <w:szCs w:val="18"/>
        </w:rPr>
        <w:t>C</w:t>
      </w:r>
      <w:r w:rsidR="008716FB">
        <w:rPr>
          <w:rFonts w:ascii="Arial" w:eastAsia="Arial" w:hAnsi="Arial" w:cs="Arial"/>
          <w:sz w:val="18"/>
          <w:szCs w:val="18"/>
        </w:rPr>
        <w:t>2</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c</w:t>
      </w:r>
      <w:r w:rsidR="008716FB">
        <w:rPr>
          <w:rFonts w:ascii="Arial" w:eastAsia="Arial" w:hAnsi="Arial" w:cs="Arial"/>
          <w:spacing w:val="1"/>
          <w:sz w:val="18"/>
          <w:szCs w:val="18"/>
        </w:rPr>
        <w:t>lou</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en</w:t>
      </w:r>
      <w:r w:rsidR="008716FB">
        <w:rPr>
          <w:rFonts w:ascii="Arial" w:eastAsia="Arial" w:hAnsi="Arial" w:cs="Arial"/>
          <w:spacing w:val="-1"/>
          <w:sz w:val="18"/>
          <w:szCs w:val="18"/>
        </w:rPr>
        <w:t>v</w:t>
      </w:r>
      <w:r w:rsidR="008716FB">
        <w:rPr>
          <w:rFonts w:ascii="Arial" w:eastAsia="Arial" w:hAnsi="Arial" w:cs="Arial"/>
          <w:spacing w:val="-2"/>
          <w:sz w:val="18"/>
          <w:szCs w:val="18"/>
        </w:rPr>
        <w:t>i</w:t>
      </w:r>
      <w:r w:rsidR="008716FB">
        <w:rPr>
          <w:rFonts w:ascii="Arial" w:eastAsia="Arial" w:hAnsi="Arial" w:cs="Arial"/>
          <w:sz w:val="18"/>
          <w:szCs w:val="18"/>
        </w:rPr>
        <w:t>r</w:t>
      </w:r>
      <w:r w:rsidR="008716FB">
        <w:rPr>
          <w:rFonts w:ascii="Arial" w:eastAsia="Arial" w:hAnsi="Arial" w:cs="Arial"/>
          <w:spacing w:val="1"/>
          <w:sz w:val="18"/>
          <w:szCs w:val="18"/>
        </w:rPr>
        <w:t>onm</w:t>
      </w:r>
      <w:r w:rsidR="008716FB">
        <w:rPr>
          <w:rFonts w:ascii="Arial" w:eastAsia="Arial" w:hAnsi="Arial" w:cs="Arial"/>
          <w:spacing w:val="-2"/>
          <w:sz w:val="18"/>
          <w:szCs w:val="18"/>
        </w:rPr>
        <w:t>e</w:t>
      </w:r>
      <w:r w:rsidR="008716FB">
        <w:rPr>
          <w:rFonts w:ascii="Arial" w:eastAsia="Arial" w:hAnsi="Arial" w:cs="Arial"/>
          <w:spacing w:val="1"/>
          <w:sz w:val="18"/>
          <w:szCs w:val="18"/>
        </w:rPr>
        <w:t>n</w:t>
      </w:r>
      <w:r w:rsidR="008716FB">
        <w:rPr>
          <w:rFonts w:ascii="Arial" w:eastAsia="Arial" w:hAnsi="Arial" w:cs="Arial"/>
          <w:sz w:val="18"/>
          <w:szCs w:val="18"/>
        </w:rPr>
        <w:t>t.</w:t>
      </w:r>
    </w:p>
    <w:p w:rsidR="00387731" w:rsidRDefault="00387731">
      <w:pPr>
        <w:spacing w:before="9" w:line="100" w:lineRule="exact"/>
        <w:rPr>
          <w:sz w:val="10"/>
          <w:szCs w:val="10"/>
        </w:rPr>
      </w:pPr>
    </w:p>
    <w:p w:rsidR="00387731" w:rsidRDefault="00387731">
      <w:pPr>
        <w:spacing w:line="200" w:lineRule="exact"/>
      </w:pPr>
    </w:p>
    <w:p w:rsidR="00387731" w:rsidRDefault="00387731">
      <w:pPr>
        <w:spacing w:line="200" w:lineRule="exact"/>
      </w:pPr>
    </w:p>
    <w:p w:rsidR="00387731" w:rsidRDefault="008716FB">
      <w:pPr>
        <w:ind w:left="100"/>
        <w:rPr>
          <w:rFonts w:ascii="Arial" w:eastAsia="Arial" w:hAnsi="Arial" w:cs="Arial"/>
          <w:sz w:val="26"/>
          <w:szCs w:val="26"/>
        </w:rPr>
      </w:pPr>
      <w:r>
        <w:rPr>
          <w:rFonts w:ascii="Arial" w:eastAsia="Arial" w:hAnsi="Arial" w:cs="Arial"/>
          <w:color w:val="0C343C"/>
          <w:sz w:val="26"/>
          <w:szCs w:val="26"/>
        </w:rPr>
        <w:t>Core</w:t>
      </w:r>
      <w:r>
        <w:rPr>
          <w:rFonts w:ascii="Arial" w:eastAsia="Arial" w:hAnsi="Arial" w:cs="Arial"/>
          <w:color w:val="0C343C"/>
          <w:spacing w:val="-6"/>
          <w:sz w:val="26"/>
          <w:szCs w:val="26"/>
        </w:rPr>
        <w:t xml:space="preserve"> </w:t>
      </w:r>
      <w:r>
        <w:rPr>
          <w:rFonts w:ascii="Arial" w:eastAsia="Arial" w:hAnsi="Arial" w:cs="Arial"/>
          <w:color w:val="0C343C"/>
          <w:sz w:val="26"/>
          <w:szCs w:val="26"/>
        </w:rPr>
        <w:t>C</w:t>
      </w:r>
      <w:r>
        <w:rPr>
          <w:rFonts w:ascii="Arial" w:eastAsia="Arial" w:hAnsi="Arial" w:cs="Arial"/>
          <w:color w:val="0C343C"/>
          <w:spacing w:val="2"/>
          <w:sz w:val="26"/>
          <w:szCs w:val="26"/>
        </w:rPr>
        <w:t>o</w:t>
      </w:r>
      <w:r>
        <w:rPr>
          <w:rFonts w:ascii="Arial" w:eastAsia="Arial" w:hAnsi="Arial" w:cs="Arial"/>
          <w:color w:val="0C343C"/>
          <w:sz w:val="26"/>
          <w:szCs w:val="26"/>
        </w:rPr>
        <w:t>mpe</w:t>
      </w:r>
      <w:r>
        <w:rPr>
          <w:rFonts w:ascii="Arial" w:eastAsia="Arial" w:hAnsi="Arial" w:cs="Arial"/>
          <w:color w:val="0C343C"/>
          <w:spacing w:val="2"/>
          <w:sz w:val="26"/>
          <w:szCs w:val="26"/>
        </w:rPr>
        <w:t>t</w:t>
      </w:r>
      <w:r>
        <w:rPr>
          <w:rFonts w:ascii="Arial" w:eastAsia="Arial" w:hAnsi="Arial" w:cs="Arial"/>
          <w:color w:val="0C343C"/>
          <w:sz w:val="26"/>
          <w:szCs w:val="26"/>
        </w:rPr>
        <w:t>encies</w:t>
      </w:r>
    </w:p>
    <w:p w:rsidR="00387731" w:rsidRDefault="00387731">
      <w:pPr>
        <w:spacing w:before="8" w:line="100" w:lineRule="exact"/>
        <w:rPr>
          <w:sz w:val="11"/>
          <w:szCs w:val="11"/>
        </w:rPr>
      </w:pPr>
    </w:p>
    <w:p w:rsidR="00387731" w:rsidRDefault="00104B26">
      <w:pPr>
        <w:ind w:left="102"/>
        <w:rPr>
          <w:sz w:val="1"/>
          <w:szCs w:val="1"/>
        </w:rPr>
      </w:pPr>
      <w:r>
        <w:pict>
          <v:shape id="_x0000_i1026" type="#_x0000_t75" style="width:492.45pt;height:.7pt">
            <v:imagedata r:id="rId7" o:title=""/>
          </v:shape>
        </w:pict>
      </w:r>
    </w:p>
    <w:p w:rsidR="00387731" w:rsidRDefault="00387731">
      <w:pPr>
        <w:spacing w:before="2" w:line="260" w:lineRule="exact"/>
        <w:rPr>
          <w:sz w:val="26"/>
          <w:szCs w:val="26"/>
        </w:rPr>
      </w:pPr>
    </w:p>
    <w:p w:rsidR="00387731" w:rsidRDefault="00104B26">
      <w:pPr>
        <w:ind w:left="360"/>
        <w:rPr>
          <w:rFonts w:ascii="Arial" w:eastAsia="Arial" w:hAnsi="Arial" w:cs="Arial"/>
          <w:sz w:val="18"/>
          <w:szCs w:val="18"/>
        </w:rPr>
      </w:pPr>
      <w:r>
        <w:pict>
          <v:shape id="_x0000_s1071" type="#_x0000_t75" style="position:absolute;left:0;text-align:left;margin-left:51.1pt;margin-top:3.8pt;width:6.1pt;height:6.1pt;z-index:-251666944;mso-position-horizontal-relative:page">
            <v:imagedata r:id="rId8" o:title=""/>
            <w10:wrap anchorx="page"/>
          </v:shape>
        </w:pict>
      </w:r>
      <w:r>
        <w:pict>
          <v:shape id="_x0000_s1070" type="#_x0000_t75" style="position:absolute;left:0;text-align:left;margin-left:229.55pt;margin-top:2.25pt;width:6.15pt;height:6.15pt;z-index:-251662848;mso-position-horizontal-relative:page">
            <v:imagedata r:id="rId8" o:title=""/>
            <w10:wrap anchorx="page"/>
          </v:shape>
        </w:pict>
      </w:r>
      <w:r w:rsidR="00E5751E">
        <w:rPr>
          <w:rFonts w:ascii="Arial" w:eastAsia="Arial" w:hAnsi="Arial" w:cs="Arial"/>
          <w:sz w:val="18"/>
          <w:szCs w:val="18"/>
        </w:rPr>
        <w:t>Micro Service</w:t>
      </w:r>
      <w:r w:rsidR="00E5751E">
        <w:rPr>
          <w:rFonts w:ascii="Arial" w:eastAsia="Arial" w:hAnsi="Arial" w:cs="Arial"/>
          <w:sz w:val="18"/>
          <w:szCs w:val="18"/>
        </w:rPr>
        <w:tab/>
      </w:r>
      <w:r w:rsidR="00E5751E">
        <w:rPr>
          <w:rFonts w:ascii="Arial" w:eastAsia="Arial" w:hAnsi="Arial" w:cs="Arial"/>
          <w:sz w:val="18"/>
          <w:szCs w:val="18"/>
        </w:rPr>
        <w:tab/>
      </w:r>
      <w:r w:rsidR="00E5751E">
        <w:rPr>
          <w:rFonts w:ascii="Arial" w:eastAsia="Arial" w:hAnsi="Arial" w:cs="Arial"/>
          <w:sz w:val="18"/>
          <w:szCs w:val="18"/>
        </w:rPr>
        <w:tab/>
        <w:t xml:space="preserve">      </w:t>
      </w:r>
      <w:r w:rsidR="008716FB">
        <w:rPr>
          <w:rFonts w:ascii="Arial" w:eastAsia="Arial" w:hAnsi="Arial" w:cs="Arial"/>
          <w:spacing w:val="-2"/>
          <w:sz w:val="18"/>
          <w:szCs w:val="18"/>
        </w:rPr>
        <w:t>T</w:t>
      </w:r>
      <w:r w:rsidR="008716FB">
        <w:rPr>
          <w:rFonts w:ascii="Arial" w:eastAsia="Arial" w:hAnsi="Arial" w:cs="Arial"/>
          <w:sz w:val="18"/>
          <w:szCs w:val="18"/>
        </w:rPr>
        <w:t>r</w:t>
      </w:r>
      <w:r w:rsidR="008716FB">
        <w:rPr>
          <w:rFonts w:ascii="Arial" w:eastAsia="Arial" w:hAnsi="Arial" w:cs="Arial"/>
          <w:spacing w:val="1"/>
          <w:sz w:val="18"/>
          <w:szCs w:val="18"/>
        </w:rPr>
        <w:t>ainin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z w:val="18"/>
          <w:szCs w:val="18"/>
        </w:rPr>
        <w:t>&amp;</w:t>
      </w:r>
      <w:r w:rsidR="008716FB">
        <w:rPr>
          <w:rFonts w:ascii="Arial" w:eastAsia="Arial" w:hAnsi="Arial" w:cs="Arial"/>
          <w:spacing w:val="-2"/>
          <w:sz w:val="18"/>
          <w:szCs w:val="18"/>
        </w:rPr>
        <w:t xml:space="preserve"> </w:t>
      </w:r>
      <w:r w:rsidR="008716FB">
        <w:rPr>
          <w:rFonts w:ascii="Arial" w:eastAsia="Arial" w:hAnsi="Arial" w:cs="Arial"/>
          <w:spacing w:val="-3"/>
          <w:sz w:val="18"/>
          <w:szCs w:val="18"/>
        </w:rPr>
        <w:t>M</w:t>
      </w:r>
      <w:r w:rsidR="008716FB">
        <w:rPr>
          <w:rFonts w:ascii="Arial" w:eastAsia="Arial" w:hAnsi="Arial" w:cs="Arial"/>
          <w:spacing w:val="1"/>
          <w:sz w:val="18"/>
          <w:szCs w:val="18"/>
        </w:rPr>
        <w:t>en</w:t>
      </w:r>
      <w:r w:rsidR="008716FB">
        <w:rPr>
          <w:rFonts w:ascii="Arial" w:eastAsia="Arial" w:hAnsi="Arial" w:cs="Arial"/>
          <w:sz w:val="18"/>
          <w:szCs w:val="18"/>
        </w:rPr>
        <w:t>t</w:t>
      </w:r>
      <w:r w:rsidR="008716FB">
        <w:rPr>
          <w:rFonts w:ascii="Arial" w:eastAsia="Arial" w:hAnsi="Arial" w:cs="Arial"/>
          <w:spacing w:val="1"/>
          <w:sz w:val="18"/>
          <w:szCs w:val="18"/>
        </w:rPr>
        <w:t>o</w:t>
      </w:r>
      <w:r w:rsidR="008716FB">
        <w:rPr>
          <w:rFonts w:ascii="Arial" w:eastAsia="Arial" w:hAnsi="Arial" w:cs="Arial"/>
          <w:sz w:val="18"/>
          <w:szCs w:val="18"/>
        </w:rPr>
        <w:t>r</w:t>
      </w:r>
      <w:r w:rsidR="008716FB">
        <w:rPr>
          <w:rFonts w:ascii="Arial" w:eastAsia="Arial" w:hAnsi="Arial" w:cs="Arial"/>
          <w:spacing w:val="1"/>
          <w:sz w:val="18"/>
          <w:szCs w:val="18"/>
        </w:rPr>
        <w:t>in</w:t>
      </w:r>
      <w:r w:rsidR="008716FB">
        <w:rPr>
          <w:rFonts w:ascii="Arial" w:eastAsia="Arial" w:hAnsi="Arial" w:cs="Arial"/>
          <w:sz w:val="18"/>
          <w:szCs w:val="18"/>
        </w:rPr>
        <w:t>g</w:t>
      </w:r>
    </w:p>
    <w:p w:rsidR="00387731" w:rsidRDefault="00104B26">
      <w:pPr>
        <w:spacing w:before="54"/>
        <w:ind w:left="360"/>
        <w:rPr>
          <w:rFonts w:ascii="Arial" w:eastAsia="Arial" w:hAnsi="Arial" w:cs="Arial"/>
          <w:sz w:val="18"/>
          <w:szCs w:val="18"/>
        </w:rPr>
      </w:pPr>
      <w:r>
        <w:pict>
          <v:shape id="_x0000_s1069" type="#_x0000_t75" style="position:absolute;left:0;text-align:left;margin-left:51.1pt;margin-top:6.4pt;width:6.1pt;height:6.1pt;z-index:-251665920;mso-position-horizontal-relative:page">
            <v:imagedata r:id="rId8" o:title=""/>
            <w10:wrap anchorx="page"/>
          </v:shape>
        </w:pict>
      </w:r>
      <w:r>
        <w:pict>
          <v:shape id="_x0000_s1068" type="#_x0000_t75" style="position:absolute;left:0;text-align:left;margin-left:230.5pt;margin-top:4.95pt;width:6.15pt;height:6.1pt;z-index:-251661824;mso-position-horizontal-relative:page">
            <v:imagedata r:id="rId8" o:title=""/>
            <w10:wrap anchorx="page"/>
          </v:shape>
        </w:pict>
      </w:r>
      <w:r w:rsidR="008716FB">
        <w:rPr>
          <w:rFonts w:ascii="Arial" w:eastAsia="Arial" w:hAnsi="Arial" w:cs="Arial"/>
          <w:spacing w:val="-2"/>
          <w:sz w:val="18"/>
          <w:szCs w:val="18"/>
        </w:rPr>
        <w:t>T</w:t>
      </w:r>
      <w:r w:rsidR="008716FB">
        <w:rPr>
          <w:rFonts w:ascii="Arial" w:eastAsia="Arial" w:hAnsi="Arial" w:cs="Arial"/>
          <w:spacing w:val="1"/>
          <w:sz w:val="18"/>
          <w:szCs w:val="18"/>
        </w:rPr>
        <w:t>echnol</w:t>
      </w:r>
      <w:r w:rsidR="008716FB">
        <w:rPr>
          <w:rFonts w:ascii="Arial" w:eastAsia="Arial" w:hAnsi="Arial" w:cs="Arial"/>
          <w:spacing w:val="-2"/>
          <w:sz w:val="18"/>
          <w:szCs w:val="18"/>
        </w:rPr>
        <w:t>o</w:t>
      </w:r>
      <w:r w:rsidR="008716FB">
        <w:rPr>
          <w:rFonts w:ascii="Arial" w:eastAsia="Arial" w:hAnsi="Arial" w:cs="Arial"/>
          <w:spacing w:val="1"/>
          <w:sz w:val="18"/>
          <w:szCs w:val="18"/>
        </w:rPr>
        <w:t>g</w:t>
      </w:r>
      <w:r w:rsidR="008716FB">
        <w:rPr>
          <w:rFonts w:ascii="Arial" w:eastAsia="Arial" w:hAnsi="Arial" w:cs="Arial"/>
          <w:sz w:val="18"/>
          <w:szCs w:val="18"/>
        </w:rPr>
        <w:t>y</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Le</w:t>
      </w:r>
      <w:r w:rsidR="008716FB">
        <w:rPr>
          <w:rFonts w:ascii="Arial" w:eastAsia="Arial" w:hAnsi="Arial" w:cs="Arial"/>
          <w:spacing w:val="-2"/>
          <w:sz w:val="18"/>
          <w:szCs w:val="18"/>
        </w:rPr>
        <w:t>a</w:t>
      </w:r>
      <w:r w:rsidR="008716FB">
        <w:rPr>
          <w:rFonts w:ascii="Arial" w:eastAsia="Arial" w:hAnsi="Arial" w:cs="Arial"/>
          <w:sz w:val="18"/>
          <w:szCs w:val="18"/>
        </w:rPr>
        <w:t xml:space="preserve">d                                          </w:t>
      </w:r>
      <w:r w:rsidR="008716FB">
        <w:rPr>
          <w:rFonts w:ascii="Arial" w:eastAsia="Arial" w:hAnsi="Arial" w:cs="Arial"/>
          <w:spacing w:val="31"/>
          <w:sz w:val="18"/>
          <w:szCs w:val="18"/>
        </w:rPr>
        <w:t xml:space="preserve"> </w:t>
      </w:r>
      <w:r w:rsidR="008716FB">
        <w:rPr>
          <w:rFonts w:ascii="Arial" w:eastAsia="Arial" w:hAnsi="Arial" w:cs="Arial"/>
          <w:sz w:val="18"/>
          <w:szCs w:val="18"/>
        </w:rPr>
        <w:t>Cl</w:t>
      </w:r>
      <w:r w:rsidR="008716FB">
        <w:rPr>
          <w:rFonts w:ascii="Arial" w:eastAsia="Arial" w:hAnsi="Arial" w:cs="Arial"/>
          <w:spacing w:val="1"/>
          <w:sz w:val="18"/>
          <w:szCs w:val="18"/>
        </w:rPr>
        <w:t>ou</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C</w:t>
      </w:r>
      <w:r w:rsidR="008716FB">
        <w:rPr>
          <w:rFonts w:ascii="Arial" w:eastAsia="Arial" w:hAnsi="Arial" w:cs="Arial"/>
          <w:spacing w:val="1"/>
          <w:sz w:val="18"/>
          <w:szCs w:val="18"/>
        </w:rPr>
        <w:t>om</w:t>
      </w:r>
      <w:r w:rsidR="008716FB">
        <w:rPr>
          <w:rFonts w:ascii="Arial" w:eastAsia="Arial" w:hAnsi="Arial" w:cs="Arial"/>
          <w:spacing w:val="-2"/>
          <w:sz w:val="18"/>
          <w:szCs w:val="18"/>
        </w:rPr>
        <w:t>p</w:t>
      </w:r>
      <w:r w:rsidR="008716FB">
        <w:rPr>
          <w:rFonts w:ascii="Arial" w:eastAsia="Arial" w:hAnsi="Arial" w:cs="Arial"/>
          <w:spacing w:val="1"/>
          <w:sz w:val="18"/>
          <w:szCs w:val="18"/>
        </w:rPr>
        <w:t>u</w:t>
      </w:r>
      <w:r w:rsidR="008716FB">
        <w:rPr>
          <w:rFonts w:ascii="Arial" w:eastAsia="Arial" w:hAnsi="Arial" w:cs="Arial"/>
          <w:sz w:val="18"/>
          <w:szCs w:val="18"/>
        </w:rPr>
        <w:t>t</w:t>
      </w:r>
      <w:r w:rsidR="008716FB">
        <w:rPr>
          <w:rFonts w:ascii="Arial" w:eastAsia="Arial" w:hAnsi="Arial" w:cs="Arial"/>
          <w:spacing w:val="1"/>
          <w:sz w:val="18"/>
          <w:szCs w:val="18"/>
        </w:rPr>
        <w:t>i</w:t>
      </w:r>
      <w:r w:rsidR="008716FB">
        <w:rPr>
          <w:rFonts w:ascii="Arial" w:eastAsia="Arial" w:hAnsi="Arial" w:cs="Arial"/>
          <w:spacing w:val="-2"/>
          <w:sz w:val="18"/>
          <w:szCs w:val="18"/>
        </w:rPr>
        <w:t>n</w:t>
      </w:r>
      <w:r w:rsidR="008716FB">
        <w:rPr>
          <w:rFonts w:ascii="Arial" w:eastAsia="Arial" w:hAnsi="Arial" w:cs="Arial"/>
          <w:sz w:val="18"/>
          <w:szCs w:val="18"/>
        </w:rPr>
        <w:t>g</w:t>
      </w:r>
    </w:p>
    <w:p w:rsidR="00387731" w:rsidRDefault="00104B26">
      <w:pPr>
        <w:spacing w:before="52"/>
        <w:ind w:left="360"/>
        <w:rPr>
          <w:rFonts w:ascii="Arial" w:eastAsia="Arial" w:hAnsi="Arial" w:cs="Arial"/>
          <w:sz w:val="18"/>
          <w:szCs w:val="18"/>
        </w:rPr>
      </w:pPr>
      <w:r>
        <w:pict>
          <v:shape id="_x0000_s1067" type="#_x0000_t75" style="position:absolute;left:0;text-align:left;margin-left:51.1pt;margin-top:6.35pt;width:6.1pt;height:6.1pt;z-index:-251664896;mso-position-horizontal-relative:page">
            <v:imagedata r:id="rId8" o:title=""/>
            <w10:wrap anchorx="page"/>
          </v:shape>
        </w:pict>
      </w:r>
      <w:r>
        <w:pict>
          <v:shape id="_x0000_s1066" type="#_x0000_t75" style="position:absolute;left:0;text-align:left;margin-left:229.55pt;margin-top:4.85pt;width:6.15pt;height:6.15pt;z-index:-251660800;mso-position-horizontal-relative:page">
            <v:imagedata r:id="rId8" o:title=""/>
            <w10:wrap anchorx="page"/>
          </v:shape>
        </w:pict>
      </w:r>
      <w:r w:rsidR="006206AF">
        <w:t>Test Driven Development</w:t>
      </w:r>
      <w:r w:rsidR="008716FB">
        <w:rPr>
          <w:rFonts w:ascii="Arial" w:eastAsia="Arial" w:hAnsi="Arial" w:cs="Arial"/>
          <w:sz w:val="18"/>
          <w:szCs w:val="18"/>
        </w:rPr>
        <w:t xml:space="preserve">                </w:t>
      </w:r>
      <w:r w:rsidR="006206AF">
        <w:rPr>
          <w:rFonts w:ascii="Arial" w:eastAsia="Arial" w:hAnsi="Arial" w:cs="Arial"/>
          <w:sz w:val="18"/>
          <w:szCs w:val="18"/>
        </w:rPr>
        <w:t xml:space="preserve">            </w:t>
      </w:r>
      <w:r w:rsidR="008716FB">
        <w:rPr>
          <w:rFonts w:ascii="Arial" w:eastAsia="Arial" w:hAnsi="Arial" w:cs="Arial"/>
          <w:spacing w:val="31"/>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1"/>
          <w:sz w:val="18"/>
          <w:szCs w:val="18"/>
        </w:rPr>
        <w:t>v</w:t>
      </w:r>
      <w:r w:rsidR="008716FB">
        <w:rPr>
          <w:rFonts w:ascii="Arial" w:eastAsia="Arial" w:hAnsi="Arial" w:cs="Arial"/>
          <w:spacing w:val="1"/>
          <w:sz w:val="18"/>
          <w:szCs w:val="18"/>
        </w:rPr>
        <w:t>ic</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z w:val="18"/>
          <w:szCs w:val="18"/>
        </w:rPr>
        <w:t>Or</w:t>
      </w:r>
      <w:r w:rsidR="008716FB">
        <w:rPr>
          <w:rFonts w:ascii="Arial" w:eastAsia="Arial" w:hAnsi="Arial" w:cs="Arial"/>
          <w:spacing w:val="-2"/>
          <w:sz w:val="18"/>
          <w:szCs w:val="18"/>
        </w:rPr>
        <w:t>i</w:t>
      </w:r>
      <w:r w:rsidR="008716FB">
        <w:rPr>
          <w:rFonts w:ascii="Arial" w:eastAsia="Arial" w:hAnsi="Arial" w:cs="Arial"/>
          <w:spacing w:val="1"/>
          <w:sz w:val="18"/>
          <w:szCs w:val="18"/>
        </w:rPr>
        <w:t>en</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z w:val="18"/>
          <w:szCs w:val="18"/>
        </w:rPr>
        <w:t>Ar</w:t>
      </w:r>
      <w:r w:rsidR="008716FB">
        <w:rPr>
          <w:rFonts w:ascii="Arial" w:eastAsia="Arial" w:hAnsi="Arial" w:cs="Arial"/>
          <w:spacing w:val="1"/>
          <w:sz w:val="18"/>
          <w:szCs w:val="18"/>
        </w:rPr>
        <w:t>chi</w:t>
      </w:r>
      <w:r w:rsidR="008716FB">
        <w:rPr>
          <w:rFonts w:ascii="Arial" w:eastAsia="Arial" w:hAnsi="Arial" w:cs="Arial"/>
          <w:spacing w:val="-2"/>
          <w:sz w:val="18"/>
          <w:szCs w:val="18"/>
        </w:rPr>
        <w:t>t</w:t>
      </w:r>
      <w:r w:rsidR="008716FB">
        <w:rPr>
          <w:rFonts w:ascii="Arial" w:eastAsia="Arial" w:hAnsi="Arial" w:cs="Arial"/>
          <w:spacing w:val="1"/>
          <w:sz w:val="18"/>
          <w:szCs w:val="18"/>
        </w:rPr>
        <w:t>ec</w:t>
      </w:r>
      <w:r w:rsidR="008716FB">
        <w:rPr>
          <w:rFonts w:ascii="Arial" w:eastAsia="Arial" w:hAnsi="Arial" w:cs="Arial"/>
          <w:spacing w:val="-2"/>
          <w:sz w:val="18"/>
          <w:szCs w:val="18"/>
        </w:rPr>
        <w:t>t</w:t>
      </w:r>
      <w:r w:rsidR="008716FB">
        <w:rPr>
          <w:rFonts w:ascii="Arial" w:eastAsia="Arial" w:hAnsi="Arial" w:cs="Arial"/>
          <w:spacing w:val="1"/>
          <w:sz w:val="18"/>
          <w:szCs w:val="18"/>
        </w:rPr>
        <w:t>u</w:t>
      </w:r>
      <w:r w:rsidR="008716FB">
        <w:rPr>
          <w:rFonts w:ascii="Arial" w:eastAsia="Arial" w:hAnsi="Arial" w:cs="Arial"/>
          <w:sz w:val="18"/>
          <w:szCs w:val="18"/>
        </w:rPr>
        <w:t>re</w:t>
      </w:r>
    </w:p>
    <w:p w:rsidR="00387731" w:rsidRDefault="00104B26">
      <w:pPr>
        <w:spacing w:before="52"/>
        <w:ind w:left="360"/>
        <w:rPr>
          <w:rFonts w:ascii="Arial" w:eastAsia="Arial" w:hAnsi="Arial" w:cs="Arial"/>
          <w:sz w:val="18"/>
          <w:szCs w:val="18"/>
        </w:rPr>
      </w:pPr>
      <w:r>
        <w:pict>
          <v:shape id="_x0000_s1065" type="#_x0000_t75" style="position:absolute;left:0;text-align:left;margin-left:51.1pt;margin-top:6.4pt;width:6.1pt;height:6.1pt;z-index:-251663872;mso-position-horizontal-relative:page">
            <v:imagedata r:id="rId8" o:title=""/>
            <w10:wrap anchorx="page"/>
          </v:shape>
        </w:pict>
      </w:r>
      <w:r>
        <w:pict>
          <v:shape id="_x0000_s1064" type="#_x0000_t75" style="position:absolute;left:0;text-align:left;margin-left:230.5pt;margin-top:4.85pt;width:6.15pt;height:6.15pt;z-index:-251659776;mso-position-horizontal-relative:page">
            <v:imagedata r:id="rId8" o:title=""/>
            <w10:wrap anchorx="page"/>
          </v:shape>
        </w:pict>
      </w:r>
      <w:r w:rsidR="008716FB">
        <w:rPr>
          <w:rFonts w:ascii="Arial" w:eastAsia="Arial" w:hAnsi="Arial" w:cs="Arial"/>
          <w:sz w:val="18"/>
          <w:szCs w:val="18"/>
        </w:rPr>
        <w:t>S</w:t>
      </w:r>
      <w:r w:rsidR="008716FB">
        <w:rPr>
          <w:rFonts w:ascii="Arial" w:eastAsia="Arial" w:hAnsi="Arial" w:cs="Arial"/>
          <w:spacing w:val="1"/>
          <w:sz w:val="18"/>
          <w:szCs w:val="18"/>
        </w:rPr>
        <w:t>o</w:t>
      </w:r>
      <w:r w:rsidR="008716FB">
        <w:rPr>
          <w:rFonts w:ascii="Arial" w:eastAsia="Arial" w:hAnsi="Arial" w:cs="Arial"/>
          <w:sz w:val="18"/>
          <w:szCs w:val="18"/>
        </w:rPr>
        <w:t>f</w:t>
      </w:r>
      <w:r w:rsidR="008716FB">
        <w:rPr>
          <w:rFonts w:ascii="Arial" w:eastAsia="Arial" w:hAnsi="Arial" w:cs="Arial"/>
          <w:spacing w:val="1"/>
          <w:sz w:val="18"/>
          <w:szCs w:val="18"/>
        </w:rPr>
        <w:t>t</w:t>
      </w:r>
      <w:r w:rsidR="008716FB">
        <w:rPr>
          <w:rFonts w:ascii="Arial" w:eastAsia="Arial" w:hAnsi="Arial" w:cs="Arial"/>
          <w:spacing w:val="-3"/>
          <w:sz w:val="18"/>
          <w:szCs w:val="18"/>
        </w:rPr>
        <w:t>w</w:t>
      </w:r>
      <w:r w:rsidR="008716FB">
        <w:rPr>
          <w:rFonts w:ascii="Arial" w:eastAsia="Arial" w:hAnsi="Arial" w:cs="Arial"/>
          <w:spacing w:val="1"/>
          <w:sz w:val="18"/>
          <w:szCs w:val="18"/>
        </w:rPr>
        <w:t>a</w:t>
      </w:r>
      <w:r w:rsidR="008716FB">
        <w:rPr>
          <w:rFonts w:ascii="Arial" w:eastAsia="Arial" w:hAnsi="Arial" w:cs="Arial"/>
          <w:sz w:val="18"/>
          <w:szCs w:val="18"/>
        </w:rPr>
        <w:t>re</w:t>
      </w:r>
      <w:r w:rsidR="008716FB">
        <w:rPr>
          <w:rFonts w:ascii="Arial" w:eastAsia="Arial" w:hAnsi="Arial" w:cs="Arial"/>
          <w:spacing w:val="1"/>
          <w:sz w:val="18"/>
          <w:szCs w:val="18"/>
        </w:rPr>
        <w:t xml:space="preserve"> </w:t>
      </w:r>
      <w:r w:rsidR="008716FB">
        <w:rPr>
          <w:rFonts w:ascii="Arial" w:eastAsia="Arial" w:hAnsi="Arial" w:cs="Arial"/>
          <w:sz w:val="18"/>
          <w:szCs w:val="18"/>
        </w:rPr>
        <w:t>D</w:t>
      </w:r>
      <w:r w:rsidR="008716FB">
        <w:rPr>
          <w:rFonts w:ascii="Arial" w:eastAsia="Arial" w:hAnsi="Arial" w:cs="Arial"/>
          <w:spacing w:val="1"/>
          <w:sz w:val="18"/>
          <w:szCs w:val="18"/>
        </w:rPr>
        <w:t>e</w:t>
      </w:r>
      <w:r w:rsidR="008716FB">
        <w:rPr>
          <w:rFonts w:ascii="Arial" w:eastAsia="Arial" w:hAnsi="Arial" w:cs="Arial"/>
          <w:spacing w:val="-1"/>
          <w:sz w:val="18"/>
          <w:szCs w:val="18"/>
        </w:rPr>
        <w:t>v</w:t>
      </w:r>
      <w:r w:rsidR="008716FB">
        <w:rPr>
          <w:rFonts w:ascii="Arial" w:eastAsia="Arial" w:hAnsi="Arial" w:cs="Arial"/>
          <w:spacing w:val="1"/>
          <w:sz w:val="18"/>
          <w:szCs w:val="18"/>
        </w:rPr>
        <w:t>elop</w:t>
      </w:r>
      <w:r w:rsidR="008716FB">
        <w:rPr>
          <w:rFonts w:ascii="Arial" w:eastAsia="Arial" w:hAnsi="Arial" w:cs="Arial"/>
          <w:spacing w:val="-1"/>
          <w:sz w:val="18"/>
          <w:szCs w:val="18"/>
        </w:rPr>
        <w:t>m</w:t>
      </w:r>
      <w:r w:rsidR="008716FB">
        <w:rPr>
          <w:rFonts w:ascii="Arial" w:eastAsia="Arial" w:hAnsi="Arial" w:cs="Arial"/>
          <w:spacing w:val="1"/>
          <w:sz w:val="18"/>
          <w:szCs w:val="18"/>
        </w:rPr>
        <w:t>en</w:t>
      </w:r>
      <w:r w:rsidR="008716FB">
        <w:rPr>
          <w:rFonts w:ascii="Arial" w:eastAsia="Arial" w:hAnsi="Arial" w:cs="Arial"/>
          <w:sz w:val="18"/>
          <w:szCs w:val="18"/>
        </w:rPr>
        <w:t>t</w:t>
      </w:r>
      <w:r w:rsidR="008716FB">
        <w:rPr>
          <w:rFonts w:ascii="Arial" w:eastAsia="Arial" w:hAnsi="Arial" w:cs="Arial"/>
          <w:spacing w:val="-1"/>
          <w:sz w:val="18"/>
          <w:szCs w:val="18"/>
        </w:rPr>
        <w:t xml:space="preserve"> </w:t>
      </w:r>
      <w:r w:rsidR="008716FB">
        <w:rPr>
          <w:rFonts w:ascii="Arial" w:eastAsia="Arial" w:hAnsi="Arial" w:cs="Arial"/>
          <w:sz w:val="18"/>
          <w:szCs w:val="18"/>
        </w:rPr>
        <w:t>/</w:t>
      </w:r>
      <w:r w:rsidR="008716FB">
        <w:rPr>
          <w:rFonts w:ascii="Arial" w:eastAsia="Arial" w:hAnsi="Arial" w:cs="Arial"/>
          <w:spacing w:val="1"/>
          <w:sz w:val="18"/>
          <w:szCs w:val="18"/>
        </w:rPr>
        <w:t xml:space="preserve"> </w:t>
      </w:r>
      <w:r w:rsidR="008716FB">
        <w:rPr>
          <w:rFonts w:ascii="Arial" w:eastAsia="Arial" w:hAnsi="Arial" w:cs="Arial"/>
          <w:sz w:val="18"/>
          <w:szCs w:val="18"/>
        </w:rPr>
        <w:t>E</w:t>
      </w:r>
      <w:r w:rsidR="008716FB">
        <w:rPr>
          <w:rFonts w:ascii="Arial" w:eastAsia="Arial" w:hAnsi="Arial" w:cs="Arial"/>
          <w:spacing w:val="1"/>
          <w:sz w:val="18"/>
          <w:szCs w:val="18"/>
        </w:rPr>
        <w:t>n</w:t>
      </w:r>
      <w:r w:rsidR="008716FB">
        <w:rPr>
          <w:rFonts w:ascii="Arial" w:eastAsia="Arial" w:hAnsi="Arial" w:cs="Arial"/>
          <w:spacing w:val="-2"/>
          <w:sz w:val="18"/>
          <w:szCs w:val="18"/>
        </w:rPr>
        <w:t>g</w:t>
      </w:r>
      <w:r w:rsidR="008716FB">
        <w:rPr>
          <w:rFonts w:ascii="Arial" w:eastAsia="Arial" w:hAnsi="Arial" w:cs="Arial"/>
          <w:spacing w:val="1"/>
          <w:sz w:val="18"/>
          <w:szCs w:val="18"/>
        </w:rPr>
        <w:t>i</w:t>
      </w:r>
      <w:r w:rsidR="008716FB">
        <w:rPr>
          <w:rFonts w:ascii="Arial" w:eastAsia="Arial" w:hAnsi="Arial" w:cs="Arial"/>
          <w:spacing w:val="-2"/>
          <w:sz w:val="18"/>
          <w:szCs w:val="18"/>
        </w:rPr>
        <w:t>n</w:t>
      </w:r>
      <w:r w:rsidR="008716FB">
        <w:rPr>
          <w:rFonts w:ascii="Arial" w:eastAsia="Arial" w:hAnsi="Arial" w:cs="Arial"/>
          <w:spacing w:val="1"/>
          <w:sz w:val="18"/>
          <w:szCs w:val="18"/>
        </w:rPr>
        <w:t>ee</w:t>
      </w:r>
      <w:r w:rsidR="008716FB">
        <w:rPr>
          <w:rFonts w:ascii="Arial" w:eastAsia="Arial" w:hAnsi="Arial" w:cs="Arial"/>
          <w:sz w:val="18"/>
          <w:szCs w:val="18"/>
        </w:rPr>
        <w:t>r</w:t>
      </w:r>
      <w:r w:rsidR="008716FB">
        <w:rPr>
          <w:rFonts w:ascii="Arial" w:eastAsia="Arial" w:hAnsi="Arial" w:cs="Arial"/>
          <w:spacing w:val="1"/>
          <w:sz w:val="18"/>
          <w:szCs w:val="18"/>
        </w:rPr>
        <w:t>in</w:t>
      </w:r>
      <w:r w:rsidR="008716FB">
        <w:rPr>
          <w:rFonts w:ascii="Arial" w:eastAsia="Arial" w:hAnsi="Arial" w:cs="Arial"/>
          <w:sz w:val="18"/>
          <w:szCs w:val="18"/>
        </w:rPr>
        <w:t xml:space="preserve">g           </w:t>
      </w:r>
      <w:r w:rsidR="008716FB">
        <w:rPr>
          <w:rFonts w:ascii="Arial" w:eastAsia="Arial" w:hAnsi="Arial" w:cs="Arial"/>
          <w:spacing w:val="25"/>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o</w:t>
      </w:r>
      <w:r w:rsidR="008716FB">
        <w:rPr>
          <w:rFonts w:ascii="Arial" w:eastAsia="Arial" w:hAnsi="Arial" w:cs="Arial"/>
          <w:sz w:val="18"/>
          <w:szCs w:val="18"/>
        </w:rPr>
        <w:t>f</w:t>
      </w:r>
      <w:r w:rsidR="008716FB">
        <w:rPr>
          <w:rFonts w:ascii="Arial" w:eastAsia="Arial" w:hAnsi="Arial" w:cs="Arial"/>
          <w:spacing w:val="1"/>
          <w:sz w:val="18"/>
          <w:szCs w:val="18"/>
        </w:rPr>
        <w:t>t</w:t>
      </w:r>
      <w:r w:rsidR="008716FB">
        <w:rPr>
          <w:rFonts w:ascii="Arial" w:eastAsia="Arial" w:hAnsi="Arial" w:cs="Arial"/>
          <w:spacing w:val="-3"/>
          <w:sz w:val="18"/>
          <w:szCs w:val="18"/>
        </w:rPr>
        <w:t>w</w:t>
      </w:r>
      <w:r w:rsidR="008716FB">
        <w:rPr>
          <w:rFonts w:ascii="Arial" w:eastAsia="Arial" w:hAnsi="Arial" w:cs="Arial"/>
          <w:spacing w:val="1"/>
          <w:sz w:val="18"/>
          <w:szCs w:val="18"/>
        </w:rPr>
        <w:t>a</w:t>
      </w:r>
      <w:r w:rsidR="008716FB">
        <w:rPr>
          <w:rFonts w:ascii="Arial" w:eastAsia="Arial" w:hAnsi="Arial" w:cs="Arial"/>
          <w:sz w:val="18"/>
          <w:szCs w:val="18"/>
        </w:rPr>
        <w:t>re</w:t>
      </w:r>
      <w:r w:rsidR="008716FB">
        <w:rPr>
          <w:rFonts w:ascii="Arial" w:eastAsia="Arial" w:hAnsi="Arial" w:cs="Arial"/>
          <w:spacing w:val="1"/>
          <w:sz w:val="18"/>
          <w:szCs w:val="18"/>
        </w:rPr>
        <w:t xml:space="preserve"> Li</w:t>
      </w:r>
      <w:r w:rsidR="008716FB">
        <w:rPr>
          <w:rFonts w:ascii="Arial" w:eastAsia="Arial" w:hAnsi="Arial" w:cs="Arial"/>
          <w:sz w:val="18"/>
          <w:szCs w:val="18"/>
        </w:rPr>
        <w:t>fe</w:t>
      </w:r>
      <w:r w:rsidR="008716FB">
        <w:rPr>
          <w:rFonts w:ascii="Arial" w:eastAsia="Arial" w:hAnsi="Arial" w:cs="Arial"/>
          <w:spacing w:val="-1"/>
          <w:sz w:val="18"/>
          <w:szCs w:val="18"/>
        </w:rPr>
        <w:t xml:space="preserve"> </w:t>
      </w:r>
      <w:r w:rsidR="008716FB">
        <w:rPr>
          <w:rFonts w:ascii="Arial" w:eastAsia="Arial" w:hAnsi="Arial" w:cs="Arial"/>
          <w:sz w:val="18"/>
          <w:szCs w:val="18"/>
        </w:rPr>
        <w:t>C</w:t>
      </w:r>
      <w:r w:rsidR="008716FB">
        <w:rPr>
          <w:rFonts w:ascii="Arial" w:eastAsia="Arial" w:hAnsi="Arial" w:cs="Arial"/>
          <w:spacing w:val="-1"/>
          <w:sz w:val="18"/>
          <w:szCs w:val="18"/>
        </w:rPr>
        <w:t>y</w:t>
      </w:r>
      <w:r w:rsidR="008716FB">
        <w:rPr>
          <w:rFonts w:ascii="Arial" w:eastAsia="Arial" w:hAnsi="Arial" w:cs="Arial"/>
          <w:spacing w:val="1"/>
          <w:sz w:val="18"/>
          <w:szCs w:val="18"/>
        </w:rPr>
        <w:t>c</w:t>
      </w:r>
      <w:r w:rsidR="008716FB">
        <w:rPr>
          <w:rFonts w:ascii="Arial" w:eastAsia="Arial" w:hAnsi="Arial" w:cs="Arial"/>
          <w:spacing w:val="-2"/>
          <w:sz w:val="18"/>
          <w:szCs w:val="18"/>
        </w:rPr>
        <w:t>l</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3"/>
          <w:sz w:val="18"/>
          <w:szCs w:val="18"/>
        </w:rPr>
        <w:t>M</w:t>
      </w:r>
      <w:r w:rsidR="008716FB">
        <w:rPr>
          <w:rFonts w:ascii="Arial" w:eastAsia="Arial" w:hAnsi="Arial" w:cs="Arial"/>
          <w:spacing w:val="1"/>
          <w:sz w:val="18"/>
          <w:szCs w:val="18"/>
        </w:rPr>
        <w:t>anageme</w:t>
      </w:r>
      <w:r w:rsidR="008716FB">
        <w:rPr>
          <w:rFonts w:ascii="Arial" w:eastAsia="Arial" w:hAnsi="Arial" w:cs="Arial"/>
          <w:spacing w:val="-2"/>
          <w:sz w:val="18"/>
          <w:szCs w:val="18"/>
        </w:rPr>
        <w:t>n</w:t>
      </w:r>
      <w:r w:rsidR="008716FB">
        <w:rPr>
          <w:rFonts w:ascii="Arial" w:eastAsia="Arial" w:hAnsi="Arial" w:cs="Arial"/>
          <w:sz w:val="18"/>
          <w:szCs w:val="18"/>
        </w:rPr>
        <w:t>t</w:t>
      </w:r>
    </w:p>
    <w:p w:rsidR="00387731" w:rsidRDefault="00387731">
      <w:pPr>
        <w:spacing w:before="3" w:line="140" w:lineRule="exact"/>
        <w:rPr>
          <w:sz w:val="15"/>
          <w:szCs w:val="15"/>
        </w:rPr>
      </w:pPr>
    </w:p>
    <w:p w:rsidR="00387731" w:rsidRDefault="00387731">
      <w:pPr>
        <w:spacing w:line="200" w:lineRule="exact"/>
      </w:pPr>
    </w:p>
    <w:p w:rsidR="00387731" w:rsidRDefault="00387731">
      <w:pPr>
        <w:spacing w:line="200" w:lineRule="exact"/>
      </w:pPr>
    </w:p>
    <w:p w:rsidR="00387731" w:rsidRDefault="008716FB">
      <w:pPr>
        <w:spacing w:line="280" w:lineRule="exact"/>
        <w:ind w:left="100"/>
        <w:rPr>
          <w:rFonts w:ascii="Arial" w:eastAsia="Arial" w:hAnsi="Arial" w:cs="Arial"/>
          <w:sz w:val="26"/>
          <w:szCs w:val="26"/>
        </w:rPr>
      </w:pPr>
      <w:r>
        <w:rPr>
          <w:rFonts w:ascii="Arial" w:eastAsia="Arial" w:hAnsi="Arial" w:cs="Arial"/>
          <w:color w:val="0C343C"/>
          <w:position w:val="-1"/>
          <w:sz w:val="26"/>
          <w:szCs w:val="26"/>
        </w:rPr>
        <w:t>Skills</w:t>
      </w:r>
    </w:p>
    <w:p w:rsidR="00387731" w:rsidRDefault="00387731">
      <w:pPr>
        <w:spacing w:before="2" w:line="120" w:lineRule="exact"/>
        <w:rPr>
          <w:sz w:val="12"/>
          <w:szCs w:val="12"/>
        </w:rPr>
      </w:pPr>
    </w:p>
    <w:p w:rsidR="00387731" w:rsidRDefault="00104B26">
      <w:pPr>
        <w:ind w:left="102"/>
        <w:rPr>
          <w:sz w:val="1"/>
          <w:szCs w:val="1"/>
        </w:rPr>
      </w:pPr>
      <w:r>
        <w:pict>
          <v:shape id="_x0000_i1027" type="#_x0000_t75" style="width:492.45pt;height:.7pt">
            <v:imagedata r:id="rId7" o:title=""/>
          </v:shape>
        </w:pict>
      </w:r>
    </w:p>
    <w:p w:rsidR="00387731" w:rsidRDefault="00387731">
      <w:pPr>
        <w:spacing w:before="3" w:line="220" w:lineRule="exact"/>
        <w:rPr>
          <w:sz w:val="22"/>
          <w:szCs w:val="22"/>
        </w:rPr>
        <w:sectPr w:rsidR="00387731">
          <w:pgSz w:w="11900" w:h="16860"/>
          <w:pgMar w:top="580" w:right="900" w:bottom="280" w:left="920" w:header="720" w:footer="720" w:gutter="0"/>
          <w:cols w:space="720"/>
        </w:sectPr>
      </w:pPr>
    </w:p>
    <w:p w:rsidR="00387731" w:rsidRDefault="00A35462">
      <w:pPr>
        <w:spacing w:before="37"/>
        <w:ind w:left="100" w:right="-47"/>
        <w:rPr>
          <w:rFonts w:ascii="Arial" w:eastAsia="Arial" w:hAnsi="Arial" w:cs="Arial"/>
          <w:sz w:val="18"/>
          <w:szCs w:val="18"/>
        </w:rPr>
      </w:pPr>
      <w:r>
        <w:rPr>
          <w:rFonts w:ascii="Arial" w:eastAsia="Arial" w:hAnsi="Arial" w:cs="Arial"/>
          <w:b/>
          <w:sz w:val="18"/>
          <w:szCs w:val="18"/>
        </w:rPr>
        <w:t xml:space="preserve">       </w:t>
      </w:r>
      <w:r w:rsidR="008716FB">
        <w:rPr>
          <w:rFonts w:ascii="Arial" w:eastAsia="Arial" w:hAnsi="Arial" w:cs="Arial"/>
          <w:b/>
          <w:sz w:val="18"/>
          <w:szCs w:val="18"/>
        </w:rPr>
        <w:t>Fr</w:t>
      </w:r>
      <w:r w:rsidR="008716FB">
        <w:rPr>
          <w:rFonts w:ascii="Arial" w:eastAsia="Arial" w:hAnsi="Arial" w:cs="Arial"/>
          <w:b/>
          <w:spacing w:val="1"/>
          <w:sz w:val="18"/>
          <w:szCs w:val="18"/>
        </w:rPr>
        <w:t>am</w:t>
      </w:r>
      <w:r w:rsidR="008716FB">
        <w:rPr>
          <w:rFonts w:ascii="Arial" w:eastAsia="Arial" w:hAnsi="Arial" w:cs="Arial"/>
          <w:b/>
          <w:spacing w:val="-2"/>
          <w:sz w:val="18"/>
          <w:szCs w:val="18"/>
        </w:rPr>
        <w:t>e</w:t>
      </w:r>
      <w:r w:rsidR="008716FB">
        <w:rPr>
          <w:rFonts w:ascii="Arial" w:eastAsia="Arial" w:hAnsi="Arial" w:cs="Arial"/>
          <w:b/>
          <w:spacing w:val="1"/>
          <w:sz w:val="18"/>
          <w:szCs w:val="18"/>
        </w:rPr>
        <w:t>w</w:t>
      </w:r>
      <w:r w:rsidR="008716FB">
        <w:rPr>
          <w:rFonts w:ascii="Arial" w:eastAsia="Arial" w:hAnsi="Arial" w:cs="Arial"/>
          <w:b/>
          <w:sz w:val="18"/>
          <w:szCs w:val="18"/>
        </w:rPr>
        <w:t>or</w:t>
      </w:r>
      <w:r w:rsidR="008716FB">
        <w:rPr>
          <w:rFonts w:ascii="Arial" w:eastAsia="Arial" w:hAnsi="Arial" w:cs="Arial"/>
          <w:b/>
          <w:spacing w:val="1"/>
          <w:sz w:val="18"/>
          <w:szCs w:val="18"/>
        </w:rPr>
        <w:t>k</w:t>
      </w:r>
      <w:r w:rsidR="008716FB">
        <w:rPr>
          <w:rFonts w:ascii="Arial" w:eastAsia="Arial" w:hAnsi="Arial" w:cs="Arial"/>
          <w:b/>
          <w:sz w:val="18"/>
          <w:szCs w:val="18"/>
        </w:rPr>
        <w:t>s</w:t>
      </w:r>
    </w:p>
    <w:p w:rsidR="00387731" w:rsidRDefault="008716FB">
      <w:pPr>
        <w:spacing w:before="95"/>
        <w:rPr>
          <w:sz w:val="13"/>
          <w:szCs w:val="13"/>
        </w:rPr>
      </w:pPr>
      <w:r>
        <w:br w:type="column"/>
      </w:r>
      <w:r w:rsidR="00104B26">
        <w:pict>
          <v:shape id="_x0000_i1028" type="#_x0000_t75" style="width:322.65pt;height:6.8pt">
            <v:imagedata r:id="rId9" o:title=""/>
          </v:shape>
        </w:pict>
      </w:r>
    </w:p>
    <w:p w:rsidR="00387731" w:rsidRDefault="00387731">
      <w:pPr>
        <w:spacing w:before="5"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00" w:bottom="280" w:left="920" w:header="720" w:footer="720" w:gutter="0"/>
          <w:cols w:num="2" w:space="720" w:equalWidth="0">
            <w:col w:w="1162" w:space="2338"/>
            <w:col w:w="6580"/>
          </w:cols>
        </w:sectPr>
      </w:pPr>
      <w:r>
        <w:rPr>
          <w:rFonts w:ascii="Arial" w:eastAsia="Arial" w:hAnsi="Arial" w:cs="Arial"/>
          <w:position w:val="-1"/>
          <w:sz w:val="18"/>
          <w:szCs w:val="18"/>
        </w:rPr>
        <w:t>S</w:t>
      </w:r>
      <w:r>
        <w:rPr>
          <w:rFonts w:ascii="Arial" w:eastAsia="Arial" w:hAnsi="Arial" w:cs="Arial"/>
          <w:spacing w:val="1"/>
          <w:position w:val="-1"/>
          <w:sz w:val="18"/>
          <w:szCs w:val="18"/>
        </w:rPr>
        <w:t>p</w:t>
      </w:r>
      <w:r>
        <w:rPr>
          <w:rFonts w:ascii="Arial" w:eastAsia="Arial" w:hAnsi="Arial" w:cs="Arial"/>
          <w:position w:val="-1"/>
          <w:sz w:val="18"/>
          <w:szCs w:val="18"/>
        </w:rPr>
        <w:t>r</w:t>
      </w:r>
      <w:r>
        <w:rPr>
          <w:rFonts w:ascii="Arial" w:eastAsia="Arial" w:hAnsi="Arial" w:cs="Arial"/>
          <w:spacing w:val="1"/>
          <w:position w:val="-1"/>
          <w:sz w:val="18"/>
          <w:szCs w:val="18"/>
        </w:rPr>
        <w:t>ing</w:t>
      </w:r>
      <w:r>
        <w:rPr>
          <w:rFonts w:ascii="Arial" w:eastAsia="Arial" w:hAnsi="Arial" w:cs="Arial"/>
          <w:position w:val="-1"/>
          <w:sz w:val="18"/>
          <w:szCs w:val="18"/>
        </w:rPr>
        <w:t>,</w:t>
      </w:r>
      <w:r>
        <w:rPr>
          <w:rFonts w:ascii="Arial" w:eastAsia="Arial" w:hAnsi="Arial" w:cs="Arial"/>
          <w:spacing w:val="-2"/>
          <w:position w:val="-1"/>
          <w:sz w:val="18"/>
          <w:szCs w:val="18"/>
        </w:rPr>
        <w:t xml:space="preserve"> </w:t>
      </w:r>
      <w:r>
        <w:rPr>
          <w:rFonts w:ascii="Arial" w:eastAsia="Arial" w:hAnsi="Arial" w:cs="Arial"/>
          <w:position w:val="-1"/>
          <w:sz w:val="18"/>
          <w:szCs w:val="18"/>
        </w:rPr>
        <w:t>S</w:t>
      </w:r>
      <w:r>
        <w:rPr>
          <w:rFonts w:ascii="Arial" w:eastAsia="Arial" w:hAnsi="Arial" w:cs="Arial"/>
          <w:spacing w:val="1"/>
          <w:position w:val="-1"/>
          <w:sz w:val="18"/>
          <w:szCs w:val="18"/>
        </w:rPr>
        <w:t>p</w:t>
      </w:r>
      <w:r>
        <w:rPr>
          <w:rFonts w:ascii="Arial" w:eastAsia="Arial" w:hAnsi="Arial" w:cs="Arial"/>
          <w:position w:val="-1"/>
          <w:sz w:val="18"/>
          <w:szCs w:val="18"/>
        </w:rPr>
        <w:t>r</w:t>
      </w:r>
      <w:r>
        <w:rPr>
          <w:rFonts w:ascii="Arial" w:eastAsia="Arial" w:hAnsi="Arial" w:cs="Arial"/>
          <w:spacing w:val="1"/>
          <w:position w:val="-1"/>
          <w:sz w:val="18"/>
          <w:szCs w:val="18"/>
        </w:rPr>
        <w:t>i</w:t>
      </w:r>
      <w:r>
        <w:rPr>
          <w:rFonts w:ascii="Arial" w:eastAsia="Arial" w:hAnsi="Arial" w:cs="Arial"/>
          <w:spacing w:val="-2"/>
          <w:position w:val="-1"/>
          <w:sz w:val="18"/>
          <w:szCs w:val="18"/>
        </w:rPr>
        <w:t>n</w:t>
      </w:r>
      <w:r>
        <w:rPr>
          <w:rFonts w:ascii="Arial" w:eastAsia="Arial" w:hAnsi="Arial" w:cs="Arial"/>
          <w:position w:val="-1"/>
          <w:sz w:val="18"/>
          <w:szCs w:val="18"/>
        </w:rPr>
        <w:t>g</w:t>
      </w:r>
      <w:r>
        <w:rPr>
          <w:rFonts w:ascii="Arial" w:eastAsia="Arial" w:hAnsi="Arial" w:cs="Arial"/>
          <w:spacing w:val="2"/>
          <w:position w:val="-1"/>
          <w:sz w:val="18"/>
          <w:szCs w:val="18"/>
        </w:rPr>
        <w:t xml:space="preserve"> </w:t>
      </w:r>
      <w:r>
        <w:rPr>
          <w:rFonts w:ascii="Arial" w:eastAsia="Arial" w:hAnsi="Arial" w:cs="Arial"/>
          <w:position w:val="-1"/>
          <w:sz w:val="18"/>
          <w:szCs w:val="18"/>
        </w:rPr>
        <w:t>B</w:t>
      </w:r>
      <w:r>
        <w:rPr>
          <w:rFonts w:ascii="Arial" w:eastAsia="Arial" w:hAnsi="Arial" w:cs="Arial"/>
          <w:spacing w:val="1"/>
          <w:position w:val="-1"/>
          <w:sz w:val="18"/>
          <w:szCs w:val="18"/>
        </w:rPr>
        <w:t>o</w:t>
      </w:r>
      <w:r>
        <w:rPr>
          <w:rFonts w:ascii="Arial" w:eastAsia="Arial" w:hAnsi="Arial" w:cs="Arial"/>
          <w:spacing w:val="-2"/>
          <w:position w:val="-1"/>
          <w:sz w:val="18"/>
          <w:szCs w:val="18"/>
        </w:rPr>
        <w:t>o</w:t>
      </w:r>
      <w:r>
        <w:rPr>
          <w:rFonts w:ascii="Arial" w:eastAsia="Arial" w:hAnsi="Arial" w:cs="Arial"/>
          <w:position w:val="-1"/>
          <w:sz w:val="18"/>
          <w:szCs w:val="18"/>
        </w:rPr>
        <w:t>t,</w:t>
      </w:r>
      <w:r>
        <w:rPr>
          <w:rFonts w:ascii="Arial" w:eastAsia="Arial" w:hAnsi="Arial" w:cs="Arial"/>
          <w:spacing w:val="2"/>
          <w:position w:val="-1"/>
          <w:sz w:val="18"/>
          <w:szCs w:val="18"/>
        </w:rPr>
        <w:t xml:space="preserve"> </w:t>
      </w:r>
      <w:r w:rsidR="00841548">
        <w:rPr>
          <w:rFonts w:ascii="Arial" w:eastAsia="Arial" w:hAnsi="Arial" w:cs="Arial"/>
          <w:spacing w:val="2"/>
          <w:position w:val="-1"/>
          <w:sz w:val="18"/>
          <w:szCs w:val="18"/>
        </w:rPr>
        <w:t>Spring Cloud,</w:t>
      </w:r>
      <w:r>
        <w:rPr>
          <w:rFonts w:ascii="Arial" w:eastAsia="Arial" w:hAnsi="Arial" w:cs="Arial"/>
          <w:position w:val="-1"/>
          <w:sz w:val="18"/>
          <w:szCs w:val="18"/>
        </w:rPr>
        <w:t>Str</w:t>
      </w:r>
      <w:r>
        <w:rPr>
          <w:rFonts w:ascii="Arial" w:eastAsia="Arial" w:hAnsi="Arial" w:cs="Arial"/>
          <w:spacing w:val="1"/>
          <w:position w:val="-1"/>
          <w:sz w:val="18"/>
          <w:szCs w:val="18"/>
        </w:rPr>
        <w:t>u</w:t>
      </w:r>
      <w:r>
        <w:rPr>
          <w:rFonts w:ascii="Arial" w:eastAsia="Arial" w:hAnsi="Arial" w:cs="Arial"/>
          <w:spacing w:val="-2"/>
          <w:position w:val="-1"/>
          <w:sz w:val="18"/>
          <w:szCs w:val="18"/>
        </w:rPr>
        <w:t>t</w:t>
      </w:r>
      <w:r>
        <w:rPr>
          <w:rFonts w:ascii="Arial" w:eastAsia="Arial" w:hAnsi="Arial" w:cs="Arial"/>
          <w:spacing w:val="1"/>
          <w:position w:val="-1"/>
          <w:sz w:val="18"/>
          <w:szCs w:val="18"/>
        </w:rPr>
        <w:t>s</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3"/>
          <w:position w:val="-1"/>
          <w:sz w:val="18"/>
          <w:szCs w:val="18"/>
        </w:rPr>
        <w:t>R</w:t>
      </w:r>
      <w:r>
        <w:rPr>
          <w:rFonts w:ascii="Arial" w:eastAsia="Arial" w:hAnsi="Arial" w:cs="Arial"/>
          <w:spacing w:val="1"/>
          <w:position w:val="-1"/>
          <w:sz w:val="18"/>
          <w:szCs w:val="18"/>
        </w:rPr>
        <w:t>ub</w:t>
      </w:r>
      <w:r>
        <w:rPr>
          <w:rFonts w:ascii="Arial" w:eastAsia="Arial" w:hAnsi="Arial" w:cs="Arial"/>
          <w:position w:val="-1"/>
          <w:sz w:val="18"/>
          <w:szCs w:val="18"/>
        </w:rPr>
        <w:t xml:space="preserve">y </w:t>
      </w:r>
      <w:r>
        <w:rPr>
          <w:rFonts w:ascii="Arial" w:eastAsia="Arial" w:hAnsi="Arial" w:cs="Arial"/>
          <w:spacing w:val="1"/>
          <w:position w:val="-1"/>
          <w:sz w:val="18"/>
          <w:szCs w:val="18"/>
        </w:rPr>
        <w:t>o</w:t>
      </w:r>
      <w:r>
        <w:rPr>
          <w:rFonts w:ascii="Arial" w:eastAsia="Arial" w:hAnsi="Arial" w:cs="Arial"/>
          <w:position w:val="-1"/>
          <w:sz w:val="18"/>
          <w:szCs w:val="18"/>
        </w:rPr>
        <w:t>n</w:t>
      </w:r>
      <w:r>
        <w:rPr>
          <w:rFonts w:ascii="Arial" w:eastAsia="Arial" w:hAnsi="Arial" w:cs="Arial"/>
          <w:spacing w:val="1"/>
          <w:position w:val="-1"/>
          <w:sz w:val="18"/>
          <w:szCs w:val="18"/>
        </w:rPr>
        <w:t xml:space="preserve"> </w:t>
      </w:r>
      <w:r>
        <w:rPr>
          <w:rFonts w:ascii="Arial" w:eastAsia="Arial" w:hAnsi="Arial" w:cs="Arial"/>
          <w:position w:val="-1"/>
          <w:sz w:val="18"/>
          <w:szCs w:val="18"/>
        </w:rPr>
        <w:t>Ra</w:t>
      </w:r>
      <w:r>
        <w:rPr>
          <w:rFonts w:ascii="Arial" w:eastAsia="Arial" w:hAnsi="Arial" w:cs="Arial"/>
          <w:spacing w:val="-1"/>
          <w:position w:val="-1"/>
          <w:sz w:val="18"/>
          <w:szCs w:val="18"/>
        </w:rPr>
        <w:t>i</w:t>
      </w:r>
      <w:r>
        <w:rPr>
          <w:rFonts w:ascii="Arial" w:eastAsia="Arial" w:hAnsi="Arial" w:cs="Arial"/>
          <w:spacing w:val="1"/>
          <w:position w:val="-1"/>
          <w:sz w:val="18"/>
          <w:szCs w:val="18"/>
        </w:rPr>
        <w:t>ls</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1"/>
          <w:position w:val="-1"/>
          <w:sz w:val="18"/>
          <w:szCs w:val="18"/>
        </w:rPr>
        <w:t>Li</w:t>
      </w:r>
      <w:r>
        <w:rPr>
          <w:rFonts w:ascii="Arial" w:eastAsia="Arial" w:hAnsi="Arial" w:cs="Arial"/>
          <w:spacing w:val="-2"/>
          <w:position w:val="-1"/>
          <w:sz w:val="18"/>
          <w:szCs w:val="18"/>
        </w:rPr>
        <w:t>f</w:t>
      </w:r>
      <w:r>
        <w:rPr>
          <w:rFonts w:ascii="Arial" w:eastAsia="Arial" w:hAnsi="Arial" w:cs="Arial"/>
          <w:spacing w:val="1"/>
          <w:position w:val="-1"/>
          <w:sz w:val="18"/>
          <w:szCs w:val="18"/>
        </w:rPr>
        <w:t>e</w:t>
      </w:r>
      <w:r>
        <w:rPr>
          <w:rFonts w:ascii="Arial" w:eastAsia="Arial" w:hAnsi="Arial" w:cs="Arial"/>
          <w:position w:val="-1"/>
          <w:sz w:val="18"/>
          <w:szCs w:val="18"/>
        </w:rPr>
        <w:t>r</w:t>
      </w:r>
      <w:r>
        <w:rPr>
          <w:rFonts w:ascii="Arial" w:eastAsia="Arial" w:hAnsi="Arial" w:cs="Arial"/>
          <w:spacing w:val="1"/>
          <w:position w:val="-1"/>
          <w:sz w:val="18"/>
          <w:szCs w:val="18"/>
        </w:rPr>
        <w:t>a</w:t>
      </w:r>
      <w:r>
        <w:rPr>
          <w:rFonts w:ascii="Arial" w:eastAsia="Arial" w:hAnsi="Arial" w:cs="Arial"/>
          <w:position w:val="-1"/>
          <w:sz w:val="18"/>
          <w:szCs w:val="18"/>
        </w:rPr>
        <w:t>y,</w:t>
      </w:r>
      <w:r>
        <w:rPr>
          <w:rFonts w:ascii="Arial" w:eastAsia="Arial" w:hAnsi="Arial" w:cs="Arial"/>
          <w:spacing w:val="1"/>
          <w:position w:val="-1"/>
          <w:sz w:val="18"/>
          <w:szCs w:val="18"/>
        </w:rPr>
        <w:t xml:space="preserve"> </w:t>
      </w:r>
      <w:r>
        <w:rPr>
          <w:rFonts w:ascii="Arial" w:eastAsia="Arial" w:hAnsi="Arial" w:cs="Arial"/>
          <w:position w:val="-1"/>
          <w:sz w:val="18"/>
          <w:szCs w:val="18"/>
        </w:rPr>
        <w:t>No</w:t>
      </w:r>
      <w:r>
        <w:rPr>
          <w:rFonts w:ascii="Arial" w:eastAsia="Arial" w:hAnsi="Arial" w:cs="Arial"/>
          <w:spacing w:val="1"/>
          <w:position w:val="-1"/>
          <w:sz w:val="18"/>
          <w:szCs w:val="18"/>
        </w:rPr>
        <w:t>d</w:t>
      </w:r>
      <w:r>
        <w:rPr>
          <w:rFonts w:ascii="Arial" w:eastAsia="Arial" w:hAnsi="Arial" w:cs="Arial"/>
          <w:position w:val="-1"/>
          <w:sz w:val="18"/>
          <w:szCs w:val="18"/>
        </w:rPr>
        <w:t>e</w:t>
      </w:r>
      <w:r>
        <w:rPr>
          <w:rFonts w:ascii="Arial" w:eastAsia="Arial" w:hAnsi="Arial" w:cs="Arial"/>
          <w:spacing w:val="-1"/>
          <w:position w:val="-1"/>
          <w:sz w:val="18"/>
          <w:szCs w:val="18"/>
        </w:rPr>
        <w:t xml:space="preserve"> </w:t>
      </w:r>
      <w:r>
        <w:rPr>
          <w:rFonts w:ascii="Arial" w:eastAsia="Arial" w:hAnsi="Arial" w:cs="Arial"/>
          <w:spacing w:val="1"/>
          <w:position w:val="-1"/>
          <w:sz w:val="18"/>
          <w:szCs w:val="18"/>
        </w:rPr>
        <w:t>J</w:t>
      </w:r>
      <w:r>
        <w:rPr>
          <w:rFonts w:ascii="Arial" w:eastAsia="Arial" w:hAnsi="Arial" w:cs="Arial"/>
          <w:position w:val="-1"/>
          <w:sz w:val="18"/>
          <w:szCs w:val="18"/>
        </w:rPr>
        <w:t>S</w:t>
      </w:r>
    </w:p>
    <w:p w:rsidR="00387731" w:rsidRDefault="00387731">
      <w:pPr>
        <w:spacing w:before="4" w:line="160" w:lineRule="exact"/>
        <w:rPr>
          <w:sz w:val="17"/>
          <w:szCs w:val="17"/>
        </w:rPr>
      </w:pPr>
    </w:p>
    <w:p w:rsidR="00387731" w:rsidRDefault="00A35462">
      <w:pPr>
        <w:ind w:left="100" w:right="-47"/>
        <w:rPr>
          <w:rFonts w:ascii="Arial" w:eastAsia="Arial" w:hAnsi="Arial" w:cs="Arial"/>
          <w:sz w:val="18"/>
          <w:szCs w:val="18"/>
        </w:rPr>
      </w:pPr>
      <w:r>
        <w:rPr>
          <w:rFonts w:ascii="Arial" w:eastAsia="Arial" w:hAnsi="Arial" w:cs="Arial"/>
          <w:b/>
          <w:sz w:val="18"/>
          <w:szCs w:val="18"/>
        </w:rPr>
        <w:t xml:space="preserve">  </w:t>
      </w:r>
      <w:r w:rsidR="008716FB">
        <w:rPr>
          <w:rFonts w:ascii="Arial" w:eastAsia="Arial" w:hAnsi="Arial" w:cs="Arial"/>
          <w:b/>
          <w:sz w:val="18"/>
          <w:szCs w:val="18"/>
        </w:rPr>
        <w:t>L</w:t>
      </w:r>
      <w:r w:rsidR="008716FB">
        <w:rPr>
          <w:rFonts w:ascii="Arial" w:eastAsia="Arial" w:hAnsi="Arial" w:cs="Arial"/>
          <w:b/>
          <w:spacing w:val="1"/>
          <w:sz w:val="18"/>
          <w:szCs w:val="18"/>
        </w:rPr>
        <w:t>a</w:t>
      </w:r>
      <w:r w:rsidR="008716FB">
        <w:rPr>
          <w:rFonts w:ascii="Arial" w:eastAsia="Arial" w:hAnsi="Arial" w:cs="Arial"/>
          <w:b/>
          <w:sz w:val="18"/>
          <w:szCs w:val="18"/>
        </w:rPr>
        <w:t>n</w:t>
      </w:r>
      <w:r w:rsidR="008716FB">
        <w:rPr>
          <w:rFonts w:ascii="Arial" w:eastAsia="Arial" w:hAnsi="Arial" w:cs="Arial"/>
          <w:b/>
          <w:spacing w:val="1"/>
          <w:sz w:val="18"/>
          <w:szCs w:val="18"/>
        </w:rPr>
        <w:t>g</w:t>
      </w:r>
      <w:r w:rsidR="008716FB">
        <w:rPr>
          <w:rFonts w:ascii="Arial" w:eastAsia="Arial" w:hAnsi="Arial" w:cs="Arial"/>
          <w:b/>
          <w:sz w:val="18"/>
          <w:szCs w:val="18"/>
        </w:rPr>
        <w:t>u</w:t>
      </w:r>
      <w:r w:rsidR="008716FB">
        <w:rPr>
          <w:rFonts w:ascii="Arial" w:eastAsia="Arial" w:hAnsi="Arial" w:cs="Arial"/>
          <w:b/>
          <w:spacing w:val="1"/>
          <w:sz w:val="18"/>
          <w:szCs w:val="18"/>
        </w:rPr>
        <w:t>a</w:t>
      </w:r>
      <w:r w:rsidR="008716FB">
        <w:rPr>
          <w:rFonts w:ascii="Arial" w:eastAsia="Arial" w:hAnsi="Arial" w:cs="Arial"/>
          <w:b/>
          <w:spacing w:val="-2"/>
          <w:sz w:val="18"/>
          <w:szCs w:val="18"/>
        </w:rPr>
        <w:t>g</w:t>
      </w:r>
      <w:r w:rsidR="008716FB">
        <w:rPr>
          <w:rFonts w:ascii="Arial" w:eastAsia="Arial" w:hAnsi="Arial" w:cs="Arial"/>
          <w:b/>
          <w:spacing w:val="1"/>
          <w:sz w:val="18"/>
          <w:szCs w:val="18"/>
        </w:rPr>
        <w:t>e</w:t>
      </w:r>
      <w:r w:rsidR="008716FB">
        <w:rPr>
          <w:rFonts w:ascii="Arial" w:eastAsia="Arial" w:hAnsi="Arial" w:cs="Arial"/>
          <w:b/>
          <w:sz w:val="18"/>
          <w:szCs w:val="18"/>
        </w:rPr>
        <w:t>s</w:t>
      </w:r>
    </w:p>
    <w:p w:rsidR="00387731" w:rsidRDefault="008716FB">
      <w:pPr>
        <w:spacing w:before="12" w:line="220" w:lineRule="exact"/>
        <w:rPr>
          <w:sz w:val="22"/>
          <w:szCs w:val="22"/>
        </w:rPr>
      </w:pPr>
      <w:r>
        <w:br w:type="column"/>
      </w:r>
    </w:p>
    <w:p w:rsidR="00387731" w:rsidRDefault="00104B26">
      <w:pPr>
        <w:rPr>
          <w:sz w:val="13"/>
          <w:szCs w:val="13"/>
        </w:rPr>
      </w:pPr>
      <w:r>
        <w:pict>
          <v:shape id="_x0000_i1029" type="#_x0000_t75" style="width:322.65pt;height:6.8pt">
            <v:imagedata r:id="rId10" o:title=""/>
          </v:shape>
        </w:pict>
      </w:r>
    </w:p>
    <w:p w:rsidR="00387731" w:rsidRDefault="00387731">
      <w:pPr>
        <w:spacing w:before="5"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00" w:bottom="280" w:left="920" w:header="720" w:footer="720" w:gutter="0"/>
          <w:cols w:num="2" w:space="720" w:equalWidth="0">
            <w:col w:w="1052" w:space="2448"/>
            <w:col w:w="6580"/>
          </w:cols>
        </w:sectPr>
      </w:pPr>
      <w:r>
        <w:rPr>
          <w:rFonts w:ascii="Arial" w:eastAsia="Arial" w:hAnsi="Arial" w:cs="Arial"/>
          <w:spacing w:val="1"/>
          <w:position w:val="-1"/>
          <w:sz w:val="18"/>
          <w:szCs w:val="18"/>
        </w:rPr>
        <w:t>Ja</w:t>
      </w:r>
      <w:r>
        <w:rPr>
          <w:rFonts w:ascii="Arial" w:eastAsia="Arial" w:hAnsi="Arial" w:cs="Arial"/>
          <w:spacing w:val="-1"/>
          <w:position w:val="-1"/>
          <w:sz w:val="18"/>
          <w:szCs w:val="18"/>
        </w:rPr>
        <w:t>v</w:t>
      </w:r>
      <w:r>
        <w:rPr>
          <w:rFonts w:ascii="Arial" w:eastAsia="Arial" w:hAnsi="Arial" w:cs="Arial"/>
          <w:spacing w:val="1"/>
          <w:position w:val="-1"/>
          <w:sz w:val="18"/>
          <w:szCs w:val="18"/>
        </w:rPr>
        <w:t>a</w:t>
      </w:r>
      <w:r w:rsidR="006206AF">
        <w:rPr>
          <w:rFonts w:ascii="Arial" w:eastAsia="Arial" w:hAnsi="Arial" w:cs="Arial"/>
          <w:spacing w:val="1"/>
          <w:position w:val="-1"/>
          <w:sz w:val="18"/>
          <w:szCs w:val="18"/>
        </w:rPr>
        <w:t xml:space="preserve">, </w:t>
      </w:r>
      <w:r>
        <w:rPr>
          <w:rFonts w:ascii="Arial" w:eastAsia="Arial" w:hAnsi="Arial" w:cs="Arial"/>
          <w:position w:val="-1"/>
          <w:sz w:val="18"/>
          <w:szCs w:val="18"/>
        </w:rPr>
        <w:t>Ru</w:t>
      </w:r>
      <w:r>
        <w:rPr>
          <w:rFonts w:ascii="Arial" w:eastAsia="Arial" w:hAnsi="Arial" w:cs="Arial"/>
          <w:spacing w:val="1"/>
          <w:position w:val="-1"/>
          <w:sz w:val="18"/>
          <w:szCs w:val="18"/>
        </w:rPr>
        <w:t>b</w:t>
      </w:r>
      <w:r>
        <w:rPr>
          <w:rFonts w:ascii="Arial" w:eastAsia="Arial" w:hAnsi="Arial" w:cs="Arial"/>
          <w:position w:val="-1"/>
          <w:sz w:val="18"/>
          <w:szCs w:val="18"/>
        </w:rPr>
        <w:t>y</w:t>
      </w:r>
      <w:r>
        <w:rPr>
          <w:rFonts w:ascii="Arial" w:eastAsia="Arial" w:hAnsi="Arial" w:cs="Arial"/>
          <w:spacing w:val="-1"/>
          <w:position w:val="-1"/>
          <w:sz w:val="18"/>
          <w:szCs w:val="18"/>
        </w:rPr>
        <w:t xml:space="preserve"> </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1"/>
          <w:position w:val="-1"/>
          <w:sz w:val="18"/>
          <w:szCs w:val="18"/>
        </w:rPr>
        <w:t>Ja</w:t>
      </w:r>
      <w:r>
        <w:rPr>
          <w:rFonts w:ascii="Arial" w:eastAsia="Arial" w:hAnsi="Arial" w:cs="Arial"/>
          <w:spacing w:val="-1"/>
          <w:position w:val="-1"/>
          <w:sz w:val="18"/>
          <w:szCs w:val="18"/>
        </w:rPr>
        <w:t>v</w:t>
      </w:r>
      <w:r>
        <w:rPr>
          <w:rFonts w:ascii="Arial" w:eastAsia="Arial" w:hAnsi="Arial" w:cs="Arial"/>
          <w:spacing w:val="1"/>
          <w:position w:val="-1"/>
          <w:sz w:val="18"/>
          <w:szCs w:val="18"/>
        </w:rPr>
        <w:t>a</w:t>
      </w:r>
      <w:r>
        <w:rPr>
          <w:rFonts w:ascii="Arial" w:eastAsia="Arial" w:hAnsi="Arial" w:cs="Arial"/>
          <w:position w:val="-1"/>
          <w:sz w:val="18"/>
          <w:szCs w:val="18"/>
        </w:rPr>
        <w:t>S</w:t>
      </w:r>
      <w:r>
        <w:rPr>
          <w:rFonts w:ascii="Arial" w:eastAsia="Arial" w:hAnsi="Arial" w:cs="Arial"/>
          <w:spacing w:val="1"/>
          <w:position w:val="-1"/>
          <w:sz w:val="18"/>
          <w:szCs w:val="18"/>
        </w:rPr>
        <w:t>c</w:t>
      </w:r>
      <w:r>
        <w:rPr>
          <w:rFonts w:ascii="Arial" w:eastAsia="Arial" w:hAnsi="Arial" w:cs="Arial"/>
          <w:spacing w:val="-2"/>
          <w:position w:val="-1"/>
          <w:sz w:val="18"/>
          <w:szCs w:val="18"/>
        </w:rPr>
        <w:t>r</w:t>
      </w:r>
      <w:r>
        <w:rPr>
          <w:rFonts w:ascii="Arial" w:eastAsia="Arial" w:hAnsi="Arial" w:cs="Arial"/>
          <w:spacing w:val="1"/>
          <w:position w:val="-1"/>
          <w:sz w:val="18"/>
          <w:szCs w:val="18"/>
        </w:rPr>
        <w:t>ip</w:t>
      </w:r>
      <w:r>
        <w:rPr>
          <w:rFonts w:ascii="Arial" w:eastAsia="Arial" w:hAnsi="Arial" w:cs="Arial"/>
          <w:position w:val="-1"/>
          <w:sz w:val="18"/>
          <w:szCs w:val="18"/>
        </w:rPr>
        <w:t>t</w:t>
      </w:r>
      <w:r>
        <w:rPr>
          <w:rFonts w:ascii="Arial" w:eastAsia="Arial" w:hAnsi="Arial" w:cs="Arial"/>
          <w:spacing w:val="1"/>
          <w:position w:val="-1"/>
          <w:sz w:val="18"/>
          <w:szCs w:val="18"/>
        </w:rPr>
        <w:t xml:space="preserve"> </w:t>
      </w:r>
    </w:p>
    <w:p w:rsidR="00387731" w:rsidRDefault="00387731">
      <w:pPr>
        <w:spacing w:before="6" w:line="160" w:lineRule="exact"/>
        <w:rPr>
          <w:sz w:val="17"/>
          <w:szCs w:val="17"/>
        </w:rPr>
      </w:pPr>
    </w:p>
    <w:p w:rsidR="00387731" w:rsidRDefault="00A35462">
      <w:pPr>
        <w:ind w:left="100" w:right="-47"/>
        <w:rPr>
          <w:rFonts w:ascii="Arial" w:eastAsia="Arial" w:hAnsi="Arial" w:cs="Arial"/>
          <w:sz w:val="18"/>
          <w:szCs w:val="18"/>
        </w:rPr>
      </w:pPr>
      <w:r>
        <w:rPr>
          <w:rFonts w:ascii="Arial" w:eastAsia="Arial" w:hAnsi="Arial" w:cs="Arial"/>
          <w:b/>
          <w:sz w:val="18"/>
          <w:szCs w:val="18"/>
        </w:rPr>
        <w:t xml:space="preserve"> </w:t>
      </w:r>
      <w:r w:rsidR="008716FB">
        <w:rPr>
          <w:rFonts w:ascii="Arial" w:eastAsia="Arial" w:hAnsi="Arial" w:cs="Arial"/>
          <w:b/>
          <w:sz w:val="18"/>
          <w:szCs w:val="18"/>
        </w:rPr>
        <w:t>P</w:t>
      </w:r>
      <w:r w:rsidR="008716FB">
        <w:rPr>
          <w:rFonts w:ascii="Arial" w:eastAsia="Arial" w:hAnsi="Arial" w:cs="Arial"/>
          <w:b/>
          <w:spacing w:val="1"/>
          <w:sz w:val="18"/>
          <w:szCs w:val="18"/>
        </w:rPr>
        <w:t>a</w:t>
      </w:r>
      <w:r w:rsidR="008716FB">
        <w:rPr>
          <w:rFonts w:ascii="Arial" w:eastAsia="Arial" w:hAnsi="Arial" w:cs="Arial"/>
          <w:b/>
          <w:sz w:val="18"/>
          <w:szCs w:val="18"/>
        </w:rPr>
        <w:t>ra</w:t>
      </w:r>
      <w:r w:rsidR="008716FB">
        <w:rPr>
          <w:rFonts w:ascii="Arial" w:eastAsia="Arial" w:hAnsi="Arial" w:cs="Arial"/>
          <w:b/>
          <w:spacing w:val="1"/>
          <w:sz w:val="18"/>
          <w:szCs w:val="18"/>
        </w:rPr>
        <w:t>d</w:t>
      </w:r>
      <w:r w:rsidR="008716FB">
        <w:rPr>
          <w:rFonts w:ascii="Arial" w:eastAsia="Arial" w:hAnsi="Arial" w:cs="Arial"/>
          <w:b/>
          <w:sz w:val="18"/>
          <w:szCs w:val="18"/>
        </w:rPr>
        <w:t>i</w:t>
      </w:r>
      <w:r w:rsidR="008716FB">
        <w:rPr>
          <w:rFonts w:ascii="Arial" w:eastAsia="Arial" w:hAnsi="Arial" w:cs="Arial"/>
          <w:b/>
          <w:spacing w:val="1"/>
          <w:sz w:val="18"/>
          <w:szCs w:val="18"/>
        </w:rPr>
        <w:t>gm</w:t>
      </w:r>
      <w:r w:rsidR="008716FB">
        <w:rPr>
          <w:rFonts w:ascii="Arial" w:eastAsia="Arial" w:hAnsi="Arial" w:cs="Arial"/>
          <w:b/>
          <w:sz w:val="18"/>
          <w:szCs w:val="18"/>
        </w:rPr>
        <w:t>s</w:t>
      </w:r>
    </w:p>
    <w:p w:rsidR="00387731" w:rsidRDefault="008716FB">
      <w:pPr>
        <w:spacing w:before="13" w:line="220" w:lineRule="exact"/>
        <w:rPr>
          <w:sz w:val="22"/>
          <w:szCs w:val="22"/>
        </w:rPr>
      </w:pPr>
      <w:r>
        <w:br w:type="column"/>
      </w:r>
    </w:p>
    <w:p w:rsidR="00387731" w:rsidRDefault="00104B26">
      <w:pPr>
        <w:rPr>
          <w:sz w:val="13"/>
          <w:szCs w:val="13"/>
        </w:rPr>
      </w:pPr>
      <w:r>
        <w:pict>
          <v:shape id="_x0000_i1030" type="#_x0000_t75" style="width:322.65pt;height:6.8pt">
            <v:imagedata r:id="rId10" o:title=""/>
          </v:shape>
        </w:pict>
      </w:r>
    </w:p>
    <w:p w:rsidR="00387731" w:rsidRDefault="00387731">
      <w:pPr>
        <w:spacing w:before="6" w:line="100" w:lineRule="exact"/>
        <w:rPr>
          <w:sz w:val="10"/>
          <w:szCs w:val="10"/>
        </w:rPr>
      </w:pPr>
    </w:p>
    <w:p w:rsidR="00387731" w:rsidRDefault="006206AF">
      <w:pPr>
        <w:spacing w:line="200" w:lineRule="exact"/>
        <w:ind w:left="62"/>
        <w:rPr>
          <w:rFonts w:ascii="Arial" w:eastAsia="Arial" w:hAnsi="Arial" w:cs="Arial"/>
          <w:sz w:val="18"/>
          <w:szCs w:val="18"/>
        </w:rPr>
        <w:sectPr w:rsidR="00387731">
          <w:type w:val="continuous"/>
          <w:pgSz w:w="11900" w:h="16860"/>
          <w:pgMar w:top="580" w:right="900" w:bottom="280" w:left="920" w:header="720" w:footer="720" w:gutter="0"/>
          <w:cols w:num="2" w:space="720" w:equalWidth="0">
            <w:col w:w="1023" w:space="2477"/>
            <w:col w:w="6580"/>
          </w:cols>
        </w:sectPr>
      </w:pPr>
      <w:r>
        <w:rPr>
          <w:rFonts w:ascii="Arial" w:eastAsia="Arial" w:hAnsi="Arial" w:cs="Arial"/>
          <w:position w:val="-1"/>
          <w:sz w:val="18"/>
          <w:szCs w:val="18"/>
        </w:rPr>
        <w:lastRenderedPageBreak/>
        <w:t>Micro Service Architecture</w:t>
      </w:r>
      <w:r>
        <w:rPr>
          <w:rFonts w:ascii="Arial" w:eastAsia="Arial" w:hAnsi="Arial" w:cs="Arial"/>
          <w:position w:val="-1"/>
          <w:sz w:val="18"/>
          <w:szCs w:val="18"/>
        </w:rPr>
        <w:t xml:space="preserve">m, Test Driven Development,  Domain Driven Design, </w:t>
      </w:r>
      <w:r w:rsidR="008716FB">
        <w:rPr>
          <w:rFonts w:ascii="Arial" w:eastAsia="Arial" w:hAnsi="Arial" w:cs="Arial"/>
          <w:position w:val="-1"/>
          <w:sz w:val="18"/>
          <w:szCs w:val="18"/>
        </w:rPr>
        <w:t>Cl</w:t>
      </w:r>
      <w:r w:rsidR="008716FB">
        <w:rPr>
          <w:rFonts w:ascii="Arial" w:eastAsia="Arial" w:hAnsi="Arial" w:cs="Arial"/>
          <w:spacing w:val="1"/>
          <w:position w:val="-1"/>
          <w:sz w:val="18"/>
          <w:szCs w:val="18"/>
        </w:rPr>
        <w:t>ou</w:t>
      </w:r>
      <w:r w:rsidR="008716FB">
        <w:rPr>
          <w:rFonts w:ascii="Arial" w:eastAsia="Arial" w:hAnsi="Arial" w:cs="Arial"/>
          <w:position w:val="-1"/>
          <w:sz w:val="18"/>
          <w:szCs w:val="18"/>
        </w:rPr>
        <w:t>d</w:t>
      </w:r>
      <w:r w:rsidR="008716FB">
        <w:rPr>
          <w:rFonts w:ascii="Arial" w:eastAsia="Arial" w:hAnsi="Arial" w:cs="Arial"/>
          <w:spacing w:val="1"/>
          <w:position w:val="-1"/>
          <w:sz w:val="18"/>
          <w:szCs w:val="18"/>
        </w:rPr>
        <w:t xml:space="preserve"> </w:t>
      </w:r>
      <w:r w:rsidR="008716FB">
        <w:rPr>
          <w:rFonts w:ascii="Arial" w:eastAsia="Arial" w:hAnsi="Arial" w:cs="Arial"/>
          <w:position w:val="-1"/>
          <w:sz w:val="18"/>
          <w:szCs w:val="18"/>
        </w:rPr>
        <w:t>C</w:t>
      </w:r>
      <w:r w:rsidR="008716FB">
        <w:rPr>
          <w:rFonts w:ascii="Arial" w:eastAsia="Arial" w:hAnsi="Arial" w:cs="Arial"/>
          <w:spacing w:val="-2"/>
          <w:position w:val="-1"/>
          <w:sz w:val="18"/>
          <w:szCs w:val="18"/>
        </w:rPr>
        <w:t>o</w:t>
      </w:r>
      <w:r w:rsidR="008716FB">
        <w:rPr>
          <w:rFonts w:ascii="Arial" w:eastAsia="Arial" w:hAnsi="Arial" w:cs="Arial"/>
          <w:spacing w:val="1"/>
          <w:position w:val="-1"/>
          <w:sz w:val="18"/>
          <w:szCs w:val="18"/>
        </w:rPr>
        <w:t>mp</w:t>
      </w:r>
      <w:r w:rsidR="008716FB">
        <w:rPr>
          <w:rFonts w:ascii="Arial" w:eastAsia="Arial" w:hAnsi="Arial" w:cs="Arial"/>
          <w:spacing w:val="-2"/>
          <w:position w:val="-1"/>
          <w:sz w:val="18"/>
          <w:szCs w:val="18"/>
        </w:rPr>
        <w:t>u</w:t>
      </w:r>
      <w:r w:rsidR="008716FB">
        <w:rPr>
          <w:rFonts w:ascii="Arial" w:eastAsia="Arial" w:hAnsi="Arial" w:cs="Arial"/>
          <w:position w:val="-1"/>
          <w:sz w:val="18"/>
          <w:szCs w:val="18"/>
        </w:rPr>
        <w:t>t</w:t>
      </w:r>
      <w:r w:rsidR="008716FB">
        <w:rPr>
          <w:rFonts w:ascii="Arial" w:eastAsia="Arial" w:hAnsi="Arial" w:cs="Arial"/>
          <w:spacing w:val="1"/>
          <w:position w:val="-1"/>
          <w:sz w:val="18"/>
          <w:szCs w:val="18"/>
        </w:rPr>
        <w:t>in</w:t>
      </w:r>
      <w:r w:rsidR="008716FB">
        <w:rPr>
          <w:rFonts w:ascii="Arial" w:eastAsia="Arial" w:hAnsi="Arial" w:cs="Arial"/>
          <w:spacing w:val="-2"/>
          <w:position w:val="-1"/>
          <w:sz w:val="18"/>
          <w:szCs w:val="18"/>
        </w:rPr>
        <w:t>g</w:t>
      </w:r>
      <w:r w:rsidR="008716FB">
        <w:rPr>
          <w:rFonts w:ascii="Arial" w:eastAsia="Arial" w:hAnsi="Arial" w:cs="Arial"/>
          <w:position w:val="-1"/>
          <w:sz w:val="18"/>
          <w:szCs w:val="18"/>
        </w:rPr>
        <w:t>,</w:t>
      </w:r>
      <w:r w:rsidR="00841548">
        <w:rPr>
          <w:rFonts w:ascii="Arial" w:eastAsia="Arial" w:hAnsi="Arial" w:cs="Arial"/>
          <w:position w:val="-1"/>
          <w:sz w:val="18"/>
          <w:szCs w:val="18"/>
        </w:rPr>
        <w:t xml:space="preserve"> Event driven Programming,</w:t>
      </w:r>
      <w:r w:rsidR="008716FB">
        <w:rPr>
          <w:rFonts w:ascii="Arial" w:eastAsia="Arial" w:hAnsi="Arial" w:cs="Arial"/>
          <w:spacing w:val="1"/>
          <w:position w:val="-1"/>
          <w:sz w:val="18"/>
          <w:szCs w:val="18"/>
        </w:rPr>
        <w:t xml:space="preserve"> </w:t>
      </w:r>
      <w:r w:rsidR="008716FB">
        <w:rPr>
          <w:rFonts w:ascii="Arial" w:eastAsia="Arial" w:hAnsi="Arial" w:cs="Arial"/>
          <w:spacing w:val="-1"/>
          <w:position w:val="-1"/>
          <w:sz w:val="18"/>
          <w:szCs w:val="18"/>
        </w:rPr>
        <w:t>OO</w:t>
      </w:r>
      <w:r w:rsidR="008716FB">
        <w:rPr>
          <w:rFonts w:ascii="Arial" w:eastAsia="Arial" w:hAnsi="Arial" w:cs="Arial"/>
          <w:position w:val="-1"/>
          <w:sz w:val="18"/>
          <w:szCs w:val="18"/>
        </w:rPr>
        <w:t>AD, S</w:t>
      </w:r>
      <w:r w:rsidR="00CE6DEA">
        <w:rPr>
          <w:rFonts w:ascii="Arial" w:eastAsia="Arial" w:hAnsi="Arial" w:cs="Arial"/>
          <w:spacing w:val="-1"/>
          <w:position w:val="-1"/>
          <w:sz w:val="18"/>
          <w:szCs w:val="18"/>
        </w:rPr>
        <w:t>ervice Oriented Architerure</w:t>
      </w:r>
      <w:r w:rsidR="008716FB">
        <w:rPr>
          <w:rFonts w:ascii="Arial" w:eastAsia="Arial" w:hAnsi="Arial" w:cs="Arial"/>
          <w:position w:val="-1"/>
          <w:sz w:val="18"/>
          <w:szCs w:val="18"/>
        </w:rPr>
        <w:t>,</w:t>
      </w:r>
      <w:r w:rsidR="008716FB">
        <w:rPr>
          <w:rFonts w:ascii="Arial" w:eastAsia="Arial" w:hAnsi="Arial" w:cs="Arial"/>
          <w:spacing w:val="1"/>
          <w:position w:val="-1"/>
          <w:sz w:val="18"/>
          <w:szCs w:val="18"/>
        </w:rPr>
        <w:t xml:space="preserve"> </w:t>
      </w:r>
      <w:r w:rsidR="008716FB">
        <w:rPr>
          <w:rFonts w:ascii="Arial" w:eastAsia="Arial" w:hAnsi="Arial" w:cs="Arial"/>
          <w:position w:val="-1"/>
          <w:sz w:val="18"/>
          <w:szCs w:val="18"/>
        </w:rPr>
        <w:t>Na</w:t>
      </w:r>
      <w:r w:rsidR="008716FB">
        <w:rPr>
          <w:rFonts w:ascii="Arial" w:eastAsia="Arial" w:hAnsi="Arial" w:cs="Arial"/>
          <w:spacing w:val="1"/>
          <w:position w:val="-1"/>
          <w:sz w:val="18"/>
          <w:szCs w:val="18"/>
        </w:rPr>
        <w:t>tu</w:t>
      </w:r>
      <w:r w:rsidR="008716FB">
        <w:rPr>
          <w:rFonts w:ascii="Arial" w:eastAsia="Arial" w:hAnsi="Arial" w:cs="Arial"/>
          <w:position w:val="-1"/>
          <w:sz w:val="18"/>
          <w:szCs w:val="18"/>
        </w:rPr>
        <w:t>r</w:t>
      </w:r>
      <w:r w:rsidR="008716FB">
        <w:rPr>
          <w:rFonts w:ascii="Arial" w:eastAsia="Arial" w:hAnsi="Arial" w:cs="Arial"/>
          <w:spacing w:val="-2"/>
          <w:position w:val="-1"/>
          <w:sz w:val="18"/>
          <w:szCs w:val="18"/>
        </w:rPr>
        <w:t>a</w:t>
      </w:r>
      <w:r w:rsidR="008716FB">
        <w:rPr>
          <w:rFonts w:ascii="Arial" w:eastAsia="Arial" w:hAnsi="Arial" w:cs="Arial"/>
          <w:position w:val="-1"/>
          <w:sz w:val="18"/>
          <w:szCs w:val="18"/>
        </w:rPr>
        <w:t>l</w:t>
      </w:r>
      <w:r w:rsidR="008716FB">
        <w:rPr>
          <w:rFonts w:ascii="Arial" w:eastAsia="Arial" w:hAnsi="Arial" w:cs="Arial"/>
          <w:spacing w:val="1"/>
          <w:position w:val="-1"/>
          <w:sz w:val="18"/>
          <w:szCs w:val="18"/>
        </w:rPr>
        <w:t xml:space="preserve"> L</w:t>
      </w:r>
      <w:r w:rsidR="008716FB">
        <w:rPr>
          <w:rFonts w:ascii="Arial" w:eastAsia="Arial" w:hAnsi="Arial" w:cs="Arial"/>
          <w:spacing w:val="-2"/>
          <w:position w:val="-1"/>
          <w:sz w:val="18"/>
          <w:szCs w:val="18"/>
        </w:rPr>
        <w:t>a</w:t>
      </w:r>
      <w:r w:rsidR="008716FB">
        <w:rPr>
          <w:rFonts w:ascii="Arial" w:eastAsia="Arial" w:hAnsi="Arial" w:cs="Arial"/>
          <w:spacing w:val="1"/>
          <w:position w:val="-1"/>
          <w:sz w:val="18"/>
          <w:szCs w:val="18"/>
        </w:rPr>
        <w:t>ngu</w:t>
      </w:r>
      <w:r w:rsidR="008716FB">
        <w:rPr>
          <w:rFonts w:ascii="Arial" w:eastAsia="Arial" w:hAnsi="Arial" w:cs="Arial"/>
          <w:spacing w:val="-2"/>
          <w:position w:val="-1"/>
          <w:sz w:val="18"/>
          <w:szCs w:val="18"/>
        </w:rPr>
        <w:t>a</w:t>
      </w:r>
      <w:r w:rsidR="008716FB">
        <w:rPr>
          <w:rFonts w:ascii="Arial" w:eastAsia="Arial" w:hAnsi="Arial" w:cs="Arial"/>
          <w:position w:val="-1"/>
          <w:sz w:val="18"/>
          <w:szCs w:val="18"/>
        </w:rPr>
        <w:t>l</w:t>
      </w:r>
      <w:r w:rsidR="008716FB">
        <w:rPr>
          <w:rFonts w:ascii="Arial" w:eastAsia="Arial" w:hAnsi="Arial" w:cs="Arial"/>
          <w:spacing w:val="1"/>
          <w:position w:val="-1"/>
          <w:sz w:val="18"/>
          <w:szCs w:val="18"/>
        </w:rPr>
        <w:t xml:space="preserve"> </w:t>
      </w:r>
      <w:r w:rsidR="008716FB">
        <w:rPr>
          <w:rFonts w:ascii="Arial" w:eastAsia="Arial" w:hAnsi="Arial" w:cs="Arial"/>
          <w:position w:val="-1"/>
          <w:sz w:val="18"/>
          <w:szCs w:val="18"/>
        </w:rPr>
        <w:t>Pr</w:t>
      </w:r>
      <w:r w:rsidR="008716FB">
        <w:rPr>
          <w:rFonts w:ascii="Arial" w:eastAsia="Arial" w:hAnsi="Arial" w:cs="Arial"/>
          <w:spacing w:val="-1"/>
          <w:position w:val="-1"/>
          <w:sz w:val="18"/>
          <w:szCs w:val="18"/>
        </w:rPr>
        <w:t>o</w:t>
      </w:r>
      <w:r w:rsidR="008716FB">
        <w:rPr>
          <w:rFonts w:ascii="Arial" w:eastAsia="Arial" w:hAnsi="Arial" w:cs="Arial"/>
          <w:spacing w:val="1"/>
          <w:position w:val="-1"/>
          <w:sz w:val="18"/>
          <w:szCs w:val="18"/>
        </w:rPr>
        <w:t>ce</w:t>
      </w:r>
      <w:r w:rsidR="008716FB">
        <w:rPr>
          <w:rFonts w:ascii="Arial" w:eastAsia="Arial" w:hAnsi="Arial" w:cs="Arial"/>
          <w:spacing w:val="-1"/>
          <w:position w:val="-1"/>
          <w:sz w:val="18"/>
          <w:szCs w:val="18"/>
        </w:rPr>
        <w:t>s</w:t>
      </w:r>
      <w:r w:rsidR="008716FB">
        <w:rPr>
          <w:rFonts w:ascii="Arial" w:eastAsia="Arial" w:hAnsi="Arial" w:cs="Arial"/>
          <w:spacing w:val="1"/>
          <w:position w:val="-1"/>
          <w:sz w:val="18"/>
          <w:szCs w:val="18"/>
        </w:rPr>
        <w:t>s</w:t>
      </w:r>
      <w:r w:rsidR="008716FB">
        <w:rPr>
          <w:rFonts w:ascii="Arial" w:eastAsia="Arial" w:hAnsi="Arial" w:cs="Arial"/>
          <w:spacing w:val="-2"/>
          <w:position w:val="-1"/>
          <w:sz w:val="18"/>
          <w:szCs w:val="18"/>
        </w:rPr>
        <w:t>i</w:t>
      </w:r>
      <w:r w:rsidR="008716FB">
        <w:rPr>
          <w:rFonts w:ascii="Arial" w:eastAsia="Arial" w:hAnsi="Arial" w:cs="Arial"/>
          <w:spacing w:val="1"/>
          <w:position w:val="-1"/>
          <w:sz w:val="18"/>
          <w:szCs w:val="18"/>
        </w:rPr>
        <w:t>n</w:t>
      </w:r>
      <w:r w:rsidR="008716FB">
        <w:rPr>
          <w:rFonts w:ascii="Arial" w:eastAsia="Arial" w:hAnsi="Arial" w:cs="Arial"/>
          <w:position w:val="-1"/>
          <w:sz w:val="18"/>
          <w:szCs w:val="18"/>
        </w:rPr>
        <w:t>g</w:t>
      </w:r>
    </w:p>
    <w:p w:rsidR="00387731" w:rsidRDefault="00387731">
      <w:pPr>
        <w:spacing w:before="4" w:line="160" w:lineRule="exact"/>
        <w:rPr>
          <w:sz w:val="17"/>
          <w:szCs w:val="17"/>
        </w:rPr>
      </w:pPr>
    </w:p>
    <w:p w:rsidR="00A35462" w:rsidRDefault="00A35462">
      <w:pPr>
        <w:ind w:left="100" w:right="-47"/>
        <w:rPr>
          <w:rFonts w:ascii="Arial" w:eastAsia="Arial" w:hAnsi="Arial" w:cs="Arial"/>
          <w:b/>
          <w:sz w:val="18"/>
          <w:szCs w:val="18"/>
        </w:rPr>
      </w:pPr>
      <w:r>
        <w:rPr>
          <w:rFonts w:ascii="Arial" w:eastAsia="Arial" w:hAnsi="Arial" w:cs="Arial"/>
          <w:b/>
          <w:sz w:val="18"/>
          <w:szCs w:val="18"/>
        </w:rPr>
        <w:t xml:space="preserve">  </w:t>
      </w:r>
    </w:p>
    <w:p w:rsidR="00387731" w:rsidRDefault="008716FB">
      <w:pPr>
        <w:ind w:left="100" w:right="-47"/>
        <w:rPr>
          <w:rFonts w:ascii="Arial" w:eastAsia="Arial" w:hAnsi="Arial" w:cs="Arial"/>
          <w:sz w:val="18"/>
          <w:szCs w:val="18"/>
        </w:rPr>
      </w:pPr>
      <w:r>
        <w:rPr>
          <w:rFonts w:ascii="Arial" w:eastAsia="Arial" w:hAnsi="Arial" w:cs="Arial"/>
          <w:b/>
          <w:sz w:val="18"/>
          <w:szCs w:val="18"/>
        </w:rPr>
        <w:t>T</w:t>
      </w:r>
      <w:r>
        <w:rPr>
          <w:rFonts w:ascii="Arial" w:eastAsia="Arial" w:hAnsi="Arial" w:cs="Arial"/>
          <w:b/>
          <w:spacing w:val="1"/>
          <w:sz w:val="18"/>
          <w:szCs w:val="18"/>
        </w:rPr>
        <w:t>es</w:t>
      </w:r>
      <w:r>
        <w:rPr>
          <w:rFonts w:ascii="Arial" w:eastAsia="Arial" w:hAnsi="Arial" w:cs="Arial"/>
          <w:b/>
          <w:sz w:val="18"/>
          <w:szCs w:val="18"/>
        </w:rPr>
        <w:t>ti</w:t>
      </w:r>
      <w:r>
        <w:rPr>
          <w:rFonts w:ascii="Arial" w:eastAsia="Arial" w:hAnsi="Arial" w:cs="Arial"/>
          <w:b/>
          <w:spacing w:val="1"/>
          <w:sz w:val="18"/>
          <w:szCs w:val="18"/>
        </w:rPr>
        <w:t>n</w:t>
      </w:r>
      <w:r>
        <w:rPr>
          <w:rFonts w:ascii="Arial" w:eastAsia="Arial" w:hAnsi="Arial" w:cs="Arial"/>
          <w:b/>
          <w:sz w:val="18"/>
          <w:szCs w:val="18"/>
        </w:rPr>
        <w:t>g</w:t>
      </w:r>
    </w:p>
    <w:p w:rsidR="00387731" w:rsidRDefault="008716FB">
      <w:pPr>
        <w:spacing w:before="12" w:line="220" w:lineRule="exact"/>
        <w:rPr>
          <w:sz w:val="22"/>
          <w:szCs w:val="22"/>
        </w:rPr>
      </w:pPr>
      <w:r>
        <w:br w:type="column"/>
      </w:r>
    </w:p>
    <w:p w:rsidR="00387731" w:rsidRDefault="00104B26">
      <w:pPr>
        <w:rPr>
          <w:sz w:val="13"/>
          <w:szCs w:val="13"/>
        </w:rPr>
      </w:pPr>
      <w:r>
        <w:pict>
          <v:shape id="_x0000_i1031" type="#_x0000_t75" style="width:322.65pt;height:6.8pt">
            <v:imagedata r:id="rId10" o:title=""/>
          </v:shape>
        </w:pict>
      </w:r>
    </w:p>
    <w:p w:rsidR="00387731" w:rsidRDefault="00387731">
      <w:pPr>
        <w:spacing w:before="5"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00" w:bottom="280" w:left="920" w:header="720" w:footer="720" w:gutter="0"/>
          <w:cols w:num="2" w:space="720" w:equalWidth="0">
            <w:col w:w="743" w:space="2757"/>
            <w:col w:w="6580"/>
          </w:cols>
        </w:sectPr>
      </w:pPr>
      <w:r>
        <w:rPr>
          <w:rFonts w:ascii="Arial" w:eastAsia="Arial" w:hAnsi="Arial" w:cs="Arial"/>
          <w:spacing w:val="1"/>
          <w:position w:val="-1"/>
          <w:sz w:val="18"/>
          <w:szCs w:val="18"/>
        </w:rPr>
        <w:t>J</w:t>
      </w:r>
      <w:r w:rsidR="006206AF">
        <w:rPr>
          <w:rFonts w:ascii="Arial" w:eastAsia="Arial" w:hAnsi="Arial" w:cs="Arial"/>
          <w:position w:val="-1"/>
          <w:sz w:val="18"/>
          <w:szCs w:val="18"/>
        </w:rPr>
        <w:t>u</w:t>
      </w:r>
      <w:r>
        <w:rPr>
          <w:rFonts w:ascii="Arial" w:eastAsia="Arial" w:hAnsi="Arial" w:cs="Arial"/>
          <w:position w:val="-1"/>
          <w:sz w:val="18"/>
          <w:szCs w:val="18"/>
        </w:rPr>
        <w:t>n</w:t>
      </w:r>
      <w:r>
        <w:rPr>
          <w:rFonts w:ascii="Arial" w:eastAsia="Arial" w:hAnsi="Arial" w:cs="Arial"/>
          <w:spacing w:val="1"/>
          <w:position w:val="-1"/>
          <w:sz w:val="18"/>
          <w:szCs w:val="18"/>
        </w:rPr>
        <w:t>i</w:t>
      </w:r>
      <w:r w:rsidR="006206AF">
        <w:rPr>
          <w:rFonts w:ascii="Arial" w:eastAsia="Arial" w:hAnsi="Arial" w:cs="Arial"/>
          <w:position w:val="-1"/>
          <w:sz w:val="18"/>
          <w:szCs w:val="18"/>
        </w:rPr>
        <w:t>t,</w:t>
      </w:r>
      <w:r>
        <w:rPr>
          <w:rFonts w:ascii="Arial" w:eastAsia="Arial" w:hAnsi="Arial" w:cs="Arial"/>
          <w:spacing w:val="1"/>
          <w:position w:val="-1"/>
          <w:sz w:val="18"/>
          <w:szCs w:val="18"/>
        </w:rPr>
        <w:t xml:space="preserve"> </w:t>
      </w:r>
      <w:r>
        <w:rPr>
          <w:rFonts w:ascii="Arial" w:eastAsia="Arial" w:hAnsi="Arial" w:cs="Arial"/>
          <w:position w:val="-1"/>
          <w:sz w:val="18"/>
          <w:szCs w:val="18"/>
        </w:rPr>
        <w:t>E</w:t>
      </w:r>
      <w:r>
        <w:rPr>
          <w:rFonts w:ascii="Arial" w:eastAsia="Arial" w:hAnsi="Arial" w:cs="Arial"/>
          <w:spacing w:val="1"/>
          <w:position w:val="-1"/>
          <w:sz w:val="18"/>
          <w:szCs w:val="18"/>
        </w:rPr>
        <w:t>as</w:t>
      </w:r>
      <w:r>
        <w:rPr>
          <w:rFonts w:ascii="Arial" w:eastAsia="Arial" w:hAnsi="Arial" w:cs="Arial"/>
          <w:spacing w:val="-1"/>
          <w:position w:val="-1"/>
          <w:sz w:val="18"/>
          <w:szCs w:val="18"/>
        </w:rPr>
        <w:t>ym</w:t>
      </w:r>
      <w:r>
        <w:rPr>
          <w:rFonts w:ascii="Arial" w:eastAsia="Arial" w:hAnsi="Arial" w:cs="Arial"/>
          <w:spacing w:val="1"/>
          <w:position w:val="-1"/>
          <w:sz w:val="18"/>
          <w:szCs w:val="18"/>
        </w:rPr>
        <w:t>o</w:t>
      </w:r>
      <w:r>
        <w:rPr>
          <w:rFonts w:ascii="Arial" w:eastAsia="Arial" w:hAnsi="Arial" w:cs="Arial"/>
          <w:spacing w:val="-1"/>
          <w:position w:val="-1"/>
          <w:sz w:val="18"/>
          <w:szCs w:val="18"/>
        </w:rPr>
        <w:t>c</w:t>
      </w:r>
      <w:r>
        <w:rPr>
          <w:rFonts w:ascii="Arial" w:eastAsia="Arial" w:hAnsi="Arial" w:cs="Arial"/>
          <w:position w:val="-1"/>
          <w:sz w:val="18"/>
          <w:szCs w:val="18"/>
        </w:rPr>
        <w:t>k</w:t>
      </w:r>
      <w:r w:rsidR="006206AF">
        <w:rPr>
          <w:rFonts w:ascii="Arial" w:eastAsia="Arial" w:hAnsi="Arial" w:cs="Arial"/>
          <w:position w:val="-1"/>
          <w:sz w:val="18"/>
          <w:szCs w:val="18"/>
        </w:rPr>
        <w:t>, Mockito,MockMVC, Hamcrest</w:t>
      </w:r>
    </w:p>
    <w:p w:rsidR="00387731" w:rsidRDefault="00387731">
      <w:pPr>
        <w:spacing w:before="4" w:line="160" w:lineRule="exact"/>
        <w:rPr>
          <w:sz w:val="17"/>
          <w:szCs w:val="17"/>
        </w:rPr>
      </w:pPr>
    </w:p>
    <w:p w:rsidR="00A35462" w:rsidRDefault="00A35462">
      <w:pPr>
        <w:ind w:left="100" w:right="-47"/>
        <w:rPr>
          <w:rFonts w:ascii="Arial" w:eastAsia="Arial" w:hAnsi="Arial" w:cs="Arial"/>
          <w:b/>
          <w:sz w:val="18"/>
          <w:szCs w:val="18"/>
        </w:rPr>
      </w:pPr>
    </w:p>
    <w:p w:rsidR="00387731" w:rsidRDefault="008716FB">
      <w:pPr>
        <w:ind w:left="100" w:right="-47"/>
        <w:rPr>
          <w:rFonts w:ascii="Arial" w:eastAsia="Arial" w:hAnsi="Arial" w:cs="Arial"/>
          <w:sz w:val="18"/>
          <w:szCs w:val="18"/>
        </w:rPr>
      </w:pPr>
      <w:r>
        <w:rPr>
          <w:rFonts w:ascii="Arial" w:eastAsia="Arial" w:hAnsi="Arial" w:cs="Arial"/>
          <w:b/>
          <w:sz w:val="18"/>
          <w:szCs w:val="18"/>
        </w:rPr>
        <w:t>Dat</w:t>
      </w:r>
      <w:r>
        <w:rPr>
          <w:rFonts w:ascii="Arial" w:eastAsia="Arial" w:hAnsi="Arial" w:cs="Arial"/>
          <w:b/>
          <w:spacing w:val="1"/>
          <w:sz w:val="18"/>
          <w:szCs w:val="18"/>
        </w:rPr>
        <w:t>a</w:t>
      </w:r>
      <w:r>
        <w:rPr>
          <w:rFonts w:ascii="Arial" w:eastAsia="Arial" w:hAnsi="Arial" w:cs="Arial"/>
          <w:b/>
          <w:sz w:val="18"/>
          <w:szCs w:val="18"/>
        </w:rPr>
        <w:t>b</w:t>
      </w:r>
      <w:r>
        <w:rPr>
          <w:rFonts w:ascii="Arial" w:eastAsia="Arial" w:hAnsi="Arial" w:cs="Arial"/>
          <w:b/>
          <w:spacing w:val="1"/>
          <w:sz w:val="18"/>
          <w:szCs w:val="18"/>
        </w:rPr>
        <w:t>as</w:t>
      </w:r>
      <w:r>
        <w:rPr>
          <w:rFonts w:ascii="Arial" w:eastAsia="Arial" w:hAnsi="Arial" w:cs="Arial"/>
          <w:b/>
          <w:spacing w:val="-2"/>
          <w:sz w:val="18"/>
          <w:szCs w:val="18"/>
        </w:rPr>
        <w:t>e</w:t>
      </w:r>
      <w:r>
        <w:rPr>
          <w:rFonts w:ascii="Arial" w:eastAsia="Arial" w:hAnsi="Arial" w:cs="Arial"/>
          <w:b/>
          <w:spacing w:val="1"/>
          <w:sz w:val="18"/>
          <w:szCs w:val="18"/>
        </w:rPr>
        <w:t>s</w:t>
      </w:r>
      <w:r>
        <w:rPr>
          <w:rFonts w:ascii="Arial" w:eastAsia="Arial" w:hAnsi="Arial" w:cs="Arial"/>
          <w:b/>
          <w:sz w:val="18"/>
          <w:szCs w:val="18"/>
        </w:rPr>
        <w:t>/Qu</w:t>
      </w:r>
      <w:r>
        <w:rPr>
          <w:rFonts w:ascii="Arial" w:eastAsia="Arial" w:hAnsi="Arial" w:cs="Arial"/>
          <w:b/>
          <w:spacing w:val="1"/>
          <w:sz w:val="18"/>
          <w:szCs w:val="18"/>
        </w:rPr>
        <w:t>e</w:t>
      </w:r>
      <w:r>
        <w:rPr>
          <w:rFonts w:ascii="Arial" w:eastAsia="Arial" w:hAnsi="Arial" w:cs="Arial"/>
          <w:b/>
          <w:spacing w:val="2"/>
          <w:sz w:val="18"/>
          <w:szCs w:val="18"/>
        </w:rPr>
        <w:t>r</w:t>
      </w:r>
      <w:r>
        <w:rPr>
          <w:rFonts w:ascii="Arial" w:eastAsia="Arial" w:hAnsi="Arial" w:cs="Arial"/>
          <w:b/>
          <w:sz w:val="18"/>
          <w:szCs w:val="18"/>
        </w:rPr>
        <w:t>y</w:t>
      </w:r>
      <w:r>
        <w:rPr>
          <w:rFonts w:ascii="Arial" w:eastAsia="Arial" w:hAnsi="Arial" w:cs="Arial"/>
          <w:b/>
          <w:spacing w:val="-6"/>
          <w:sz w:val="18"/>
          <w:szCs w:val="18"/>
        </w:rPr>
        <w:t xml:space="preserve"> </w:t>
      </w:r>
      <w:r>
        <w:rPr>
          <w:rFonts w:ascii="Arial" w:eastAsia="Arial" w:hAnsi="Arial" w:cs="Arial"/>
          <w:b/>
          <w:spacing w:val="1"/>
          <w:sz w:val="18"/>
          <w:szCs w:val="18"/>
        </w:rPr>
        <w:t>La</w:t>
      </w:r>
      <w:r>
        <w:rPr>
          <w:rFonts w:ascii="Arial" w:eastAsia="Arial" w:hAnsi="Arial" w:cs="Arial"/>
          <w:b/>
          <w:sz w:val="18"/>
          <w:szCs w:val="18"/>
        </w:rPr>
        <w:t>n</w:t>
      </w:r>
      <w:r>
        <w:rPr>
          <w:rFonts w:ascii="Arial" w:eastAsia="Arial" w:hAnsi="Arial" w:cs="Arial"/>
          <w:b/>
          <w:spacing w:val="1"/>
          <w:sz w:val="18"/>
          <w:szCs w:val="18"/>
        </w:rPr>
        <w:t>g</w:t>
      </w:r>
      <w:r>
        <w:rPr>
          <w:rFonts w:ascii="Arial" w:eastAsia="Arial" w:hAnsi="Arial" w:cs="Arial"/>
          <w:b/>
          <w:sz w:val="18"/>
          <w:szCs w:val="18"/>
        </w:rPr>
        <w:t>u</w:t>
      </w:r>
      <w:r>
        <w:rPr>
          <w:rFonts w:ascii="Arial" w:eastAsia="Arial" w:hAnsi="Arial" w:cs="Arial"/>
          <w:b/>
          <w:spacing w:val="1"/>
          <w:sz w:val="18"/>
          <w:szCs w:val="18"/>
        </w:rPr>
        <w:t>a</w:t>
      </w:r>
      <w:r>
        <w:rPr>
          <w:rFonts w:ascii="Arial" w:eastAsia="Arial" w:hAnsi="Arial" w:cs="Arial"/>
          <w:b/>
          <w:sz w:val="18"/>
          <w:szCs w:val="18"/>
        </w:rPr>
        <w:t>g</w:t>
      </w:r>
      <w:r>
        <w:rPr>
          <w:rFonts w:ascii="Arial" w:eastAsia="Arial" w:hAnsi="Arial" w:cs="Arial"/>
          <w:b/>
          <w:spacing w:val="-1"/>
          <w:sz w:val="18"/>
          <w:szCs w:val="18"/>
        </w:rPr>
        <w:t>e</w:t>
      </w:r>
      <w:r>
        <w:rPr>
          <w:rFonts w:ascii="Arial" w:eastAsia="Arial" w:hAnsi="Arial" w:cs="Arial"/>
          <w:b/>
          <w:sz w:val="18"/>
          <w:szCs w:val="18"/>
        </w:rPr>
        <w:t>s</w:t>
      </w:r>
    </w:p>
    <w:p w:rsidR="00387731" w:rsidRDefault="008716FB">
      <w:pPr>
        <w:spacing w:before="13" w:line="220" w:lineRule="exact"/>
        <w:rPr>
          <w:sz w:val="22"/>
          <w:szCs w:val="22"/>
        </w:rPr>
      </w:pPr>
      <w:r>
        <w:br w:type="column"/>
      </w:r>
    </w:p>
    <w:p w:rsidR="00387731" w:rsidRDefault="00104B26">
      <w:pPr>
        <w:rPr>
          <w:sz w:val="13"/>
          <w:szCs w:val="13"/>
        </w:rPr>
      </w:pPr>
      <w:r>
        <w:pict>
          <v:shape id="_x0000_i1032" type="#_x0000_t75" style="width:322.65pt;height:6.8pt">
            <v:imagedata r:id="rId11" o:title=""/>
          </v:shape>
        </w:pict>
      </w:r>
    </w:p>
    <w:p w:rsidR="00387731" w:rsidRDefault="00387731">
      <w:pPr>
        <w:spacing w:before="7"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00" w:bottom="280" w:left="920" w:header="720" w:footer="720" w:gutter="0"/>
          <w:cols w:num="2" w:space="720" w:equalWidth="0">
            <w:col w:w="2570" w:space="930"/>
            <w:col w:w="6580"/>
          </w:cols>
        </w:sectPr>
      </w:pPr>
      <w:r>
        <w:rPr>
          <w:rFonts w:ascii="Arial" w:eastAsia="Arial" w:hAnsi="Arial" w:cs="Arial"/>
          <w:spacing w:val="-1"/>
          <w:position w:val="-1"/>
          <w:sz w:val="18"/>
          <w:szCs w:val="18"/>
        </w:rPr>
        <w:t>O</w:t>
      </w:r>
      <w:r>
        <w:rPr>
          <w:rFonts w:ascii="Arial" w:eastAsia="Arial" w:hAnsi="Arial" w:cs="Arial"/>
          <w:position w:val="-1"/>
          <w:sz w:val="18"/>
          <w:szCs w:val="18"/>
        </w:rPr>
        <w:t>r</w:t>
      </w:r>
      <w:r>
        <w:rPr>
          <w:rFonts w:ascii="Arial" w:eastAsia="Arial" w:hAnsi="Arial" w:cs="Arial"/>
          <w:spacing w:val="1"/>
          <w:position w:val="-1"/>
          <w:sz w:val="18"/>
          <w:szCs w:val="18"/>
        </w:rPr>
        <w:t>acle</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4"/>
          <w:position w:val="-1"/>
          <w:sz w:val="18"/>
          <w:szCs w:val="18"/>
        </w:rPr>
        <w:t>M</w:t>
      </w:r>
      <w:r>
        <w:rPr>
          <w:rFonts w:ascii="Arial" w:eastAsia="Arial" w:hAnsi="Arial" w:cs="Arial"/>
          <w:spacing w:val="-1"/>
          <w:position w:val="-1"/>
          <w:sz w:val="18"/>
          <w:szCs w:val="18"/>
        </w:rPr>
        <w:t>y</w:t>
      </w:r>
      <w:r>
        <w:rPr>
          <w:rFonts w:ascii="Arial" w:eastAsia="Arial" w:hAnsi="Arial" w:cs="Arial"/>
          <w:position w:val="-1"/>
          <w:sz w:val="18"/>
          <w:szCs w:val="18"/>
        </w:rPr>
        <w:t>S</w:t>
      </w:r>
      <w:r>
        <w:rPr>
          <w:rFonts w:ascii="Arial" w:eastAsia="Arial" w:hAnsi="Arial" w:cs="Arial"/>
          <w:spacing w:val="-1"/>
          <w:position w:val="-1"/>
          <w:sz w:val="18"/>
          <w:szCs w:val="18"/>
        </w:rPr>
        <w:t>Q</w:t>
      </w:r>
      <w:r>
        <w:rPr>
          <w:rFonts w:ascii="Arial" w:eastAsia="Arial" w:hAnsi="Arial" w:cs="Arial"/>
          <w:spacing w:val="1"/>
          <w:position w:val="-1"/>
          <w:sz w:val="18"/>
          <w:szCs w:val="18"/>
        </w:rPr>
        <w:t>L</w:t>
      </w:r>
      <w:r>
        <w:rPr>
          <w:rFonts w:ascii="Arial" w:eastAsia="Arial" w:hAnsi="Arial" w:cs="Arial"/>
          <w:position w:val="-1"/>
          <w:sz w:val="18"/>
          <w:szCs w:val="18"/>
        </w:rPr>
        <w:t>,</w:t>
      </w:r>
      <w:r>
        <w:rPr>
          <w:rFonts w:ascii="Arial" w:eastAsia="Arial" w:hAnsi="Arial" w:cs="Arial"/>
          <w:spacing w:val="3"/>
          <w:position w:val="-1"/>
          <w:sz w:val="18"/>
          <w:szCs w:val="18"/>
        </w:rPr>
        <w:t xml:space="preserve"> </w:t>
      </w:r>
      <w:r>
        <w:rPr>
          <w:rFonts w:ascii="Arial" w:eastAsia="Arial" w:hAnsi="Arial" w:cs="Arial"/>
          <w:spacing w:val="-4"/>
          <w:position w:val="-1"/>
          <w:sz w:val="18"/>
          <w:szCs w:val="18"/>
        </w:rPr>
        <w:t>M</w:t>
      </w:r>
      <w:r>
        <w:rPr>
          <w:rFonts w:ascii="Arial" w:eastAsia="Arial" w:hAnsi="Arial" w:cs="Arial"/>
          <w:position w:val="-1"/>
          <w:sz w:val="18"/>
          <w:szCs w:val="18"/>
        </w:rPr>
        <w:t>S S</w:t>
      </w:r>
      <w:r>
        <w:rPr>
          <w:rFonts w:ascii="Arial" w:eastAsia="Arial" w:hAnsi="Arial" w:cs="Arial"/>
          <w:spacing w:val="-1"/>
          <w:position w:val="-1"/>
          <w:sz w:val="18"/>
          <w:szCs w:val="18"/>
        </w:rPr>
        <w:t>Q</w:t>
      </w:r>
      <w:r>
        <w:rPr>
          <w:rFonts w:ascii="Arial" w:eastAsia="Arial" w:hAnsi="Arial" w:cs="Arial"/>
          <w:position w:val="-1"/>
          <w:sz w:val="18"/>
          <w:szCs w:val="18"/>
        </w:rPr>
        <w:t>L</w:t>
      </w:r>
      <w:r>
        <w:rPr>
          <w:rFonts w:ascii="Arial" w:eastAsia="Arial" w:hAnsi="Arial" w:cs="Arial"/>
          <w:spacing w:val="1"/>
          <w:position w:val="-1"/>
          <w:sz w:val="18"/>
          <w:szCs w:val="18"/>
        </w:rPr>
        <w:t xml:space="preserve"> </w:t>
      </w:r>
      <w:r>
        <w:rPr>
          <w:rFonts w:ascii="Arial" w:eastAsia="Arial" w:hAnsi="Arial" w:cs="Arial"/>
          <w:position w:val="-1"/>
          <w:sz w:val="18"/>
          <w:szCs w:val="18"/>
        </w:rPr>
        <w:t>S</w:t>
      </w:r>
      <w:r>
        <w:rPr>
          <w:rFonts w:ascii="Arial" w:eastAsia="Arial" w:hAnsi="Arial" w:cs="Arial"/>
          <w:spacing w:val="1"/>
          <w:position w:val="-1"/>
          <w:sz w:val="18"/>
          <w:szCs w:val="18"/>
        </w:rPr>
        <w:t>e</w:t>
      </w:r>
      <w:r>
        <w:rPr>
          <w:rFonts w:ascii="Arial" w:eastAsia="Arial" w:hAnsi="Arial" w:cs="Arial"/>
          <w:position w:val="-1"/>
          <w:sz w:val="18"/>
          <w:szCs w:val="18"/>
        </w:rPr>
        <w:t>r</w:t>
      </w:r>
      <w:r>
        <w:rPr>
          <w:rFonts w:ascii="Arial" w:eastAsia="Arial" w:hAnsi="Arial" w:cs="Arial"/>
          <w:spacing w:val="1"/>
          <w:position w:val="-1"/>
          <w:sz w:val="18"/>
          <w:szCs w:val="18"/>
        </w:rPr>
        <w:t>ve</w:t>
      </w:r>
      <w:r>
        <w:rPr>
          <w:rFonts w:ascii="Arial" w:eastAsia="Arial" w:hAnsi="Arial" w:cs="Arial"/>
          <w:position w:val="-1"/>
          <w:sz w:val="18"/>
          <w:szCs w:val="18"/>
        </w:rPr>
        <w:t>r,</w:t>
      </w:r>
      <w:r>
        <w:rPr>
          <w:rFonts w:ascii="Arial" w:eastAsia="Arial" w:hAnsi="Arial" w:cs="Arial"/>
          <w:spacing w:val="1"/>
          <w:position w:val="-1"/>
          <w:sz w:val="18"/>
          <w:szCs w:val="18"/>
        </w:rPr>
        <w:t xml:space="preserve"> </w:t>
      </w:r>
      <w:r>
        <w:rPr>
          <w:rFonts w:ascii="Arial" w:eastAsia="Arial" w:hAnsi="Arial" w:cs="Arial"/>
          <w:spacing w:val="-4"/>
          <w:position w:val="-1"/>
          <w:sz w:val="18"/>
          <w:szCs w:val="18"/>
        </w:rPr>
        <w:t>M</w:t>
      </w:r>
      <w:r>
        <w:rPr>
          <w:rFonts w:ascii="Arial" w:eastAsia="Arial" w:hAnsi="Arial" w:cs="Arial"/>
          <w:spacing w:val="1"/>
          <w:position w:val="-1"/>
          <w:sz w:val="18"/>
          <w:szCs w:val="18"/>
        </w:rPr>
        <w:t>ongo</w:t>
      </w:r>
      <w:r>
        <w:rPr>
          <w:rFonts w:ascii="Arial" w:eastAsia="Arial" w:hAnsi="Arial" w:cs="Arial"/>
          <w:position w:val="-1"/>
          <w:sz w:val="18"/>
          <w:szCs w:val="18"/>
        </w:rPr>
        <w:t>D</w:t>
      </w:r>
      <w:r>
        <w:rPr>
          <w:rFonts w:ascii="Arial" w:eastAsia="Arial" w:hAnsi="Arial" w:cs="Arial"/>
          <w:spacing w:val="3"/>
          <w:position w:val="-1"/>
          <w:sz w:val="18"/>
          <w:szCs w:val="18"/>
        </w:rPr>
        <w:t>B</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position w:val="-1"/>
          <w:sz w:val="18"/>
          <w:szCs w:val="18"/>
        </w:rPr>
        <w:t>Re</w:t>
      </w:r>
      <w:r>
        <w:rPr>
          <w:rFonts w:ascii="Arial" w:eastAsia="Arial" w:hAnsi="Arial" w:cs="Arial"/>
          <w:spacing w:val="1"/>
          <w:position w:val="-1"/>
          <w:sz w:val="18"/>
          <w:szCs w:val="18"/>
        </w:rPr>
        <w:t>d</w:t>
      </w:r>
      <w:r>
        <w:rPr>
          <w:rFonts w:ascii="Arial" w:eastAsia="Arial" w:hAnsi="Arial" w:cs="Arial"/>
          <w:spacing w:val="-2"/>
          <w:position w:val="-1"/>
          <w:sz w:val="18"/>
          <w:szCs w:val="18"/>
        </w:rPr>
        <w:t>i</w:t>
      </w:r>
      <w:r>
        <w:rPr>
          <w:rFonts w:ascii="Arial" w:eastAsia="Arial" w:hAnsi="Arial" w:cs="Arial"/>
          <w:position w:val="-1"/>
          <w:sz w:val="18"/>
          <w:szCs w:val="18"/>
        </w:rPr>
        <w:t>s</w:t>
      </w:r>
    </w:p>
    <w:p w:rsidR="00387731" w:rsidRDefault="00387731">
      <w:pPr>
        <w:spacing w:before="4" w:line="160" w:lineRule="exact"/>
        <w:rPr>
          <w:sz w:val="17"/>
          <w:szCs w:val="17"/>
        </w:rPr>
      </w:pPr>
    </w:p>
    <w:p w:rsidR="00387731" w:rsidRDefault="008716FB">
      <w:pPr>
        <w:ind w:left="100" w:right="-47"/>
        <w:rPr>
          <w:rFonts w:ascii="Arial" w:eastAsia="Arial" w:hAnsi="Arial" w:cs="Arial"/>
          <w:sz w:val="18"/>
          <w:szCs w:val="18"/>
        </w:rPr>
      </w:pPr>
      <w:r>
        <w:rPr>
          <w:rFonts w:ascii="Arial" w:eastAsia="Arial" w:hAnsi="Arial" w:cs="Arial"/>
          <w:b/>
          <w:spacing w:val="-3"/>
          <w:sz w:val="18"/>
          <w:szCs w:val="18"/>
        </w:rPr>
        <w:t>A</w:t>
      </w:r>
      <w:r>
        <w:rPr>
          <w:rFonts w:ascii="Arial" w:eastAsia="Arial" w:hAnsi="Arial" w:cs="Arial"/>
          <w:b/>
          <w:sz w:val="18"/>
          <w:szCs w:val="18"/>
        </w:rPr>
        <w:t>PIs</w:t>
      </w:r>
    </w:p>
    <w:p w:rsidR="00387731" w:rsidRDefault="008716FB">
      <w:pPr>
        <w:spacing w:before="11" w:line="220" w:lineRule="exact"/>
        <w:rPr>
          <w:sz w:val="22"/>
          <w:szCs w:val="22"/>
        </w:rPr>
      </w:pPr>
      <w:r>
        <w:br w:type="column"/>
      </w:r>
    </w:p>
    <w:p w:rsidR="00387731" w:rsidRDefault="00104B26">
      <w:pPr>
        <w:rPr>
          <w:sz w:val="13"/>
          <w:szCs w:val="13"/>
        </w:rPr>
      </w:pPr>
      <w:r>
        <w:pict>
          <v:shape id="_x0000_i1033" type="#_x0000_t75" style="width:322.65pt;height:6.8pt">
            <v:imagedata r:id="rId12" o:title=""/>
          </v:shape>
        </w:pict>
      </w:r>
    </w:p>
    <w:p w:rsidR="00387731" w:rsidRDefault="00387731">
      <w:pPr>
        <w:spacing w:before="3" w:line="100" w:lineRule="exact"/>
        <w:rPr>
          <w:sz w:val="10"/>
          <w:szCs w:val="10"/>
        </w:rPr>
      </w:pPr>
    </w:p>
    <w:p w:rsidR="00387731" w:rsidRDefault="008716FB">
      <w:pPr>
        <w:spacing w:line="180" w:lineRule="exact"/>
        <w:ind w:left="62"/>
        <w:rPr>
          <w:rFonts w:ascii="Arial" w:eastAsia="Arial" w:hAnsi="Arial" w:cs="Arial"/>
          <w:sz w:val="16"/>
          <w:szCs w:val="16"/>
        </w:rPr>
        <w:sectPr w:rsidR="00387731">
          <w:type w:val="continuous"/>
          <w:pgSz w:w="11900" w:h="16860"/>
          <w:pgMar w:top="580" w:right="900" w:bottom="280" w:left="920" w:header="720" w:footer="720" w:gutter="0"/>
          <w:cols w:num="2" w:space="720" w:equalWidth="0">
            <w:col w:w="498" w:space="3002"/>
            <w:col w:w="6580"/>
          </w:cols>
        </w:sectPr>
      </w:pPr>
      <w:r>
        <w:rPr>
          <w:rFonts w:ascii="Arial" w:eastAsia="Arial" w:hAnsi="Arial" w:cs="Arial"/>
          <w:spacing w:val="1"/>
          <w:position w:val="-1"/>
          <w:sz w:val="16"/>
          <w:szCs w:val="16"/>
        </w:rPr>
        <w:t>J</w:t>
      </w:r>
      <w:r>
        <w:rPr>
          <w:rFonts w:ascii="Arial" w:eastAsia="Arial" w:hAnsi="Arial" w:cs="Arial"/>
          <w:spacing w:val="-2"/>
          <w:position w:val="-1"/>
          <w:sz w:val="16"/>
          <w:szCs w:val="16"/>
        </w:rPr>
        <w:t>S</w:t>
      </w:r>
      <w:r>
        <w:rPr>
          <w:rFonts w:ascii="Arial" w:eastAsia="Arial" w:hAnsi="Arial" w:cs="Arial"/>
          <w:spacing w:val="1"/>
          <w:position w:val="-1"/>
          <w:sz w:val="16"/>
          <w:szCs w:val="16"/>
        </w:rPr>
        <w:t>P</w:t>
      </w:r>
      <w:r>
        <w:rPr>
          <w:rFonts w:ascii="Arial" w:eastAsia="Arial" w:hAnsi="Arial" w:cs="Arial"/>
          <w:position w:val="-1"/>
          <w:sz w:val="16"/>
          <w:szCs w:val="16"/>
        </w:rPr>
        <w:t xml:space="preserve">, </w:t>
      </w:r>
      <w:r>
        <w:rPr>
          <w:rFonts w:ascii="Arial" w:eastAsia="Arial" w:hAnsi="Arial" w:cs="Arial"/>
          <w:spacing w:val="1"/>
          <w:position w:val="-1"/>
          <w:sz w:val="16"/>
          <w:szCs w:val="16"/>
        </w:rPr>
        <w:t>S</w:t>
      </w:r>
      <w:r>
        <w:rPr>
          <w:rFonts w:ascii="Arial" w:eastAsia="Arial" w:hAnsi="Arial" w:cs="Arial"/>
          <w:spacing w:val="-1"/>
          <w:position w:val="-1"/>
          <w:sz w:val="16"/>
          <w:szCs w:val="16"/>
        </w:rPr>
        <w:t>erv</w:t>
      </w:r>
      <w:r>
        <w:rPr>
          <w:rFonts w:ascii="Arial" w:eastAsia="Arial" w:hAnsi="Arial" w:cs="Arial"/>
          <w:position w:val="-1"/>
          <w:sz w:val="16"/>
          <w:szCs w:val="16"/>
        </w:rPr>
        <w:t>le</w:t>
      </w:r>
      <w:r>
        <w:rPr>
          <w:rFonts w:ascii="Arial" w:eastAsia="Arial" w:hAnsi="Arial" w:cs="Arial"/>
          <w:spacing w:val="-2"/>
          <w:position w:val="-1"/>
          <w:sz w:val="16"/>
          <w:szCs w:val="16"/>
        </w:rPr>
        <w:t>t</w:t>
      </w:r>
      <w:r>
        <w:rPr>
          <w:rFonts w:ascii="Arial" w:eastAsia="Arial" w:hAnsi="Arial" w:cs="Arial"/>
          <w:spacing w:val="2"/>
          <w:position w:val="-1"/>
          <w:sz w:val="16"/>
          <w:szCs w:val="16"/>
        </w:rPr>
        <w:t>s</w:t>
      </w:r>
      <w:r>
        <w:rPr>
          <w:rFonts w:ascii="Arial" w:eastAsia="Arial" w:hAnsi="Arial" w:cs="Arial"/>
          <w:position w:val="-1"/>
          <w:sz w:val="16"/>
          <w:szCs w:val="16"/>
        </w:rPr>
        <w:t xml:space="preserve">, </w:t>
      </w:r>
      <w:r>
        <w:rPr>
          <w:rFonts w:ascii="Arial" w:eastAsia="Arial" w:hAnsi="Arial" w:cs="Arial"/>
          <w:spacing w:val="1"/>
          <w:position w:val="-1"/>
          <w:sz w:val="16"/>
          <w:szCs w:val="16"/>
        </w:rPr>
        <w:t>P</w:t>
      </w:r>
      <w:r>
        <w:rPr>
          <w:rFonts w:ascii="Arial" w:eastAsia="Arial" w:hAnsi="Arial" w:cs="Arial"/>
          <w:spacing w:val="-1"/>
          <w:position w:val="-1"/>
          <w:sz w:val="16"/>
          <w:szCs w:val="16"/>
        </w:rPr>
        <w:t>o</w:t>
      </w:r>
      <w:r>
        <w:rPr>
          <w:rFonts w:ascii="Arial" w:eastAsia="Arial" w:hAnsi="Arial" w:cs="Arial"/>
          <w:spacing w:val="-3"/>
          <w:position w:val="-1"/>
          <w:sz w:val="16"/>
          <w:szCs w:val="16"/>
        </w:rPr>
        <w:t>r</w:t>
      </w:r>
      <w:r>
        <w:rPr>
          <w:rFonts w:ascii="Arial" w:eastAsia="Arial" w:hAnsi="Arial" w:cs="Arial"/>
          <w:spacing w:val="1"/>
          <w:position w:val="-1"/>
          <w:sz w:val="16"/>
          <w:szCs w:val="16"/>
        </w:rPr>
        <w:t>t</w:t>
      </w:r>
      <w:r>
        <w:rPr>
          <w:rFonts w:ascii="Arial" w:eastAsia="Arial" w:hAnsi="Arial" w:cs="Arial"/>
          <w:position w:val="-1"/>
          <w:sz w:val="16"/>
          <w:szCs w:val="16"/>
        </w:rPr>
        <w:t>let</w:t>
      </w:r>
      <w:r>
        <w:rPr>
          <w:rFonts w:ascii="Arial" w:eastAsia="Arial" w:hAnsi="Arial" w:cs="Arial"/>
          <w:spacing w:val="-1"/>
          <w:position w:val="-1"/>
          <w:sz w:val="16"/>
          <w:szCs w:val="16"/>
        </w:rPr>
        <w:t xml:space="preserve"> 2</w:t>
      </w:r>
      <w:r>
        <w:rPr>
          <w:rFonts w:ascii="Arial" w:eastAsia="Arial" w:hAnsi="Arial" w:cs="Arial"/>
          <w:spacing w:val="1"/>
          <w:position w:val="-1"/>
          <w:sz w:val="16"/>
          <w:szCs w:val="16"/>
        </w:rPr>
        <w:t>.</w:t>
      </w:r>
      <w:r>
        <w:rPr>
          <w:rFonts w:ascii="Arial" w:eastAsia="Arial" w:hAnsi="Arial" w:cs="Arial"/>
          <w:position w:val="-1"/>
          <w:sz w:val="16"/>
          <w:szCs w:val="16"/>
        </w:rPr>
        <w:t>0</w:t>
      </w:r>
      <w:r>
        <w:rPr>
          <w:rFonts w:ascii="Arial" w:eastAsia="Arial" w:hAnsi="Arial" w:cs="Arial"/>
          <w:spacing w:val="-2"/>
          <w:position w:val="-1"/>
          <w:sz w:val="16"/>
          <w:szCs w:val="16"/>
        </w:rPr>
        <w:t xml:space="preserve"> </w:t>
      </w:r>
      <w:r>
        <w:rPr>
          <w:rFonts w:ascii="Arial" w:eastAsia="Arial" w:hAnsi="Arial" w:cs="Arial"/>
          <w:spacing w:val="-4"/>
          <w:position w:val="-1"/>
          <w:sz w:val="16"/>
          <w:szCs w:val="16"/>
        </w:rPr>
        <w:t>,</w:t>
      </w:r>
      <w:r>
        <w:rPr>
          <w:rFonts w:ascii="Arial" w:eastAsia="Arial" w:hAnsi="Arial" w:cs="Arial"/>
          <w:spacing w:val="4"/>
          <w:position w:val="-1"/>
          <w:sz w:val="16"/>
          <w:szCs w:val="16"/>
        </w:rPr>
        <w:t>W</w:t>
      </w:r>
      <w:r>
        <w:rPr>
          <w:rFonts w:ascii="Arial" w:eastAsia="Arial" w:hAnsi="Arial" w:cs="Arial"/>
          <w:spacing w:val="-1"/>
          <w:position w:val="-1"/>
          <w:sz w:val="16"/>
          <w:szCs w:val="16"/>
        </w:rPr>
        <w:t>e</w:t>
      </w:r>
      <w:r>
        <w:rPr>
          <w:rFonts w:ascii="Arial" w:eastAsia="Arial" w:hAnsi="Arial" w:cs="Arial"/>
          <w:position w:val="-1"/>
          <w:sz w:val="16"/>
          <w:szCs w:val="16"/>
        </w:rPr>
        <w:t>b</w:t>
      </w:r>
      <w:r>
        <w:rPr>
          <w:rFonts w:ascii="Arial" w:eastAsia="Arial" w:hAnsi="Arial" w:cs="Arial"/>
          <w:spacing w:val="-2"/>
          <w:position w:val="-1"/>
          <w:sz w:val="16"/>
          <w:szCs w:val="16"/>
        </w:rPr>
        <w:t xml:space="preserve"> </w:t>
      </w:r>
      <w:r>
        <w:rPr>
          <w:rFonts w:ascii="Arial" w:eastAsia="Arial" w:hAnsi="Arial" w:cs="Arial"/>
          <w:spacing w:val="1"/>
          <w:position w:val="-1"/>
          <w:sz w:val="16"/>
          <w:szCs w:val="16"/>
        </w:rPr>
        <w:t>S</w:t>
      </w:r>
      <w:r>
        <w:rPr>
          <w:rFonts w:ascii="Arial" w:eastAsia="Arial" w:hAnsi="Arial" w:cs="Arial"/>
          <w:spacing w:val="-3"/>
          <w:position w:val="-1"/>
          <w:sz w:val="16"/>
          <w:szCs w:val="16"/>
        </w:rPr>
        <w:t>e</w:t>
      </w:r>
      <w:r>
        <w:rPr>
          <w:rFonts w:ascii="Arial" w:eastAsia="Arial" w:hAnsi="Arial" w:cs="Arial"/>
          <w:spacing w:val="-1"/>
          <w:position w:val="-1"/>
          <w:sz w:val="16"/>
          <w:szCs w:val="16"/>
        </w:rPr>
        <w:t>rv</w:t>
      </w:r>
      <w:r>
        <w:rPr>
          <w:rFonts w:ascii="Arial" w:eastAsia="Arial" w:hAnsi="Arial" w:cs="Arial"/>
          <w:position w:val="-1"/>
          <w:sz w:val="16"/>
          <w:szCs w:val="16"/>
        </w:rPr>
        <w:t>i</w:t>
      </w:r>
      <w:r>
        <w:rPr>
          <w:rFonts w:ascii="Arial" w:eastAsia="Arial" w:hAnsi="Arial" w:cs="Arial"/>
          <w:spacing w:val="1"/>
          <w:position w:val="-1"/>
          <w:sz w:val="16"/>
          <w:szCs w:val="16"/>
        </w:rPr>
        <w:t>c</w:t>
      </w:r>
      <w:r>
        <w:rPr>
          <w:rFonts w:ascii="Arial" w:eastAsia="Arial" w:hAnsi="Arial" w:cs="Arial"/>
          <w:spacing w:val="-1"/>
          <w:position w:val="-1"/>
          <w:sz w:val="16"/>
          <w:szCs w:val="16"/>
        </w:rPr>
        <w:t>e</w:t>
      </w:r>
      <w:r>
        <w:rPr>
          <w:rFonts w:ascii="Arial" w:eastAsia="Arial" w:hAnsi="Arial" w:cs="Arial"/>
          <w:position w:val="-1"/>
          <w:sz w:val="16"/>
          <w:szCs w:val="16"/>
        </w:rPr>
        <w:t>s</w:t>
      </w:r>
      <w:r>
        <w:rPr>
          <w:rFonts w:ascii="Arial" w:eastAsia="Arial" w:hAnsi="Arial" w:cs="Arial"/>
          <w:spacing w:val="2"/>
          <w:position w:val="-1"/>
          <w:sz w:val="16"/>
          <w:szCs w:val="16"/>
        </w:rPr>
        <w:t xml:space="preserve"> </w:t>
      </w:r>
      <w:r>
        <w:rPr>
          <w:rFonts w:ascii="Arial" w:eastAsia="Arial" w:hAnsi="Arial" w:cs="Arial"/>
          <w:spacing w:val="-2"/>
          <w:position w:val="-1"/>
          <w:sz w:val="16"/>
          <w:szCs w:val="16"/>
        </w:rPr>
        <w:t xml:space="preserve"> </w:t>
      </w:r>
      <w:r>
        <w:rPr>
          <w:rFonts w:ascii="Arial" w:eastAsia="Arial" w:hAnsi="Arial" w:cs="Arial"/>
          <w:position w:val="-1"/>
          <w:sz w:val="16"/>
          <w:szCs w:val="16"/>
        </w:rPr>
        <w:t xml:space="preserve">, </w:t>
      </w:r>
      <w:r>
        <w:rPr>
          <w:rFonts w:ascii="Arial" w:eastAsia="Arial" w:hAnsi="Arial" w:cs="Arial"/>
          <w:spacing w:val="-1"/>
          <w:position w:val="-1"/>
          <w:sz w:val="16"/>
          <w:szCs w:val="16"/>
        </w:rPr>
        <w:t>J</w:t>
      </w:r>
      <w:r>
        <w:rPr>
          <w:rFonts w:ascii="Arial" w:eastAsia="Arial" w:hAnsi="Arial" w:cs="Arial"/>
          <w:spacing w:val="1"/>
          <w:position w:val="-1"/>
          <w:sz w:val="16"/>
          <w:szCs w:val="16"/>
        </w:rPr>
        <w:t>P</w:t>
      </w:r>
      <w:r>
        <w:rPr>
          <w:rFonts w:ascii="Arial" w:eastAsia="Arial" w:hAnsi="Arial" w:cs="Arial"/>
          <w:position w:val="-1"/>
          <w:sz w:val="16"/>
          <w:szCs w:val="16"/>
        </w:rPr>
        <w:t xml:space="preserve">A , </w:t>
      </w:r>
      <w:r>
        <w:rPr>
          <w:rFonts w:ascii="Arial" w:eastAsia="Arial" w:hAnsi="Arial" w:cs="Arial"/>
          <w:spacing w:val="-2"/>
          <w:position w:val="-1"/>
          <w:sz w:val="16"/>
          <w:szCs w:val="16"/>
        </w:rPr>
        <w:t>E</w:t>
      </w:r>
      <w:r>
        <w:rPr>
          <w:rFonts w:ascii="Arial" w:eastAsia="Arial" w:hAnsi="Arial" w:cs="Arial"/>
          <w:spacing w:val="1"/>
          <w:position w:val="-1"/>
          <w:sz w:val="16"/>
          <w:szCs w:val="16"/>
        </w:rPr>
        <w:t>J</w:t>
      </w:r>
      <w:r w:rsidR="006206AF">
        <w:rPr>
          <w:rFonts w:ascii="Arial" w:eastAsia="Arial" w:hAnsi="Arial" w:cs="Arial"/>
          <w:position w:val="-1"/>
          <w:sz w:val="16"/>
          <w:szCs w:val="16"/>
        </w:rPr>
        <w:t xml:space="preserve">B </w:t>
      </w:r>
      <w:r w:rsidR="00984961">
        <w:rPr>
          <w:rFonts w:ascii="Arial" w:eastAsia="Arial" w:hAnsi="Arial" w:cs="Arial"/>
          <w:position w:val="-1"/>
          <w:sz w:val="16"/>
          <w:szCs w:val="16"/>
        </w:rPr>
        <w:t xml:space="preserve"> ,  Apache MQ ,   Rabbit MQ</w:t>
      </w:r>
    </w:p>
    <w:p w:rsidR="00387731" w:rsidRDefault="00387731">
      <w:pPr>
        <w:spacing w:before="2" w:line="160" w:lineRule="exact"/>
        <w:rPr>
          <w:sz w:val="16"/>
          <w:szCs w:val="16"/>
        </w:rPr>
        <w:sectPr w:rsidR="00387731">
          <w:type w:val="continuous"/>
          <w:pgSz w:w="11900" w:h="16860"/>
          <w:pgMar w:top="580" w:right="900" w:bottom="280" w:left="920" w:header="720" w:footer="720" w:gutter="0"/>
          <w:cols w:space="720"/>
        </w:sectPr>
      </w:pPr>
    </w:p>
    <w:p w:rsidR="009B2A67" w:rsidRDefault="009B2A67">
      <w:pPr>
        <w:spacing w:before="37"/>
        <w:ind w:left="100" w:right="-47"/>
        <w:rPr>
          <w:rFonts w:ascii="Arial" w:eastAsia="Arial" w:hAnsi="Arial" w:cs="Arial"/>
          <w:b/>
          <w:spacing w:val="-1"/>
          <w:sz w:val="18"/>
          <w:szCs w:val="18"/>
        </w:rPr>
      </w:pPr>
    </w:p>
    <w:p w:rsidR="00387731" w:rsidRDefault="008716FB">
      <w:pPr>
        <w:spacing w:before="37"/>
        <w:ind w:left="100" w:right="-47"/>
        <w:rPr>
          <w:rFonts w:ascii="Arial" w:eastAsia="Arial" w:hAnsi="Arial" w:cs="Arial"/>
          <w:sz w:val="18"/>
          <w:szCs w:val="18"/>
        </w:rPr>
      </w:pPr>
      <w:r>
        <w:rPr>
          <w:rFonts w:ascii="Arial" w:eastAsia="Arial" w:hAnsi="Arial" w:cs="Arial"/>
          <w:b/>
          <w:spacing w:val="-1"/>
          <w:sz w:val="18"/>
          <w:szCs w:val="18"/>
        </w:rPr>
        <w:t>O</w:t>
      </w:r>
      <w:r>
        <w:rPr>
          <w:rFonts w:ascii="Arial" w:eastAsia="Arial" w:hAnsi="Arial" w:cs="Arial"/>
          <w:b/>
          <w:sz w:val="18"/>
          <w:szCs w:val="18"/>
        </w:rPr>
        <w:t>RM</w:t>
      </w:r>
      <w:r>
        <w:rPr>
          <w:rFonts w:ascii="Arial" w:eastAsia="Arial" w:hAnsi="Arial" w:cs="Arial"/>
          <w:b/>
          <w:spacing w:val="1"/>
          <w:sz w:val="18"/>
          <w:szCs w:val="18"/>
        </w:rPr>
        <w:t xml:space="preserve"> Tec</w:t>
      </w:r>
      <w:r>
        <w:rPr>
          <w:rFonts w:ascii="Arial" w:eastAsia="Arial" w:hAnsi="Arial" w:cs="Arial"/>
          <w:b/>
          <w:sz w:val="18"/>
          <w:szCs w:val="18"/>
        </w:rPr>
        <w:t>h</w:t>
      </w:r>
      <w:r>
        <w:rPr>
          <w:rFonts w:ascii="Arial" w:eastAsia="Arial" w:hAnsi="Arial" w:cs="Arial"/>
          <w:b/>
          <w:spacing w:val="1"/>
          <w:sz w:val="18"/>
          <w:szCs w:val="18"/>
        </w:rPr>
        <w:t>n</w:t>
      </w:r>
      <w:r>
        <w:rPr>
          <w:rFonts w:ascii="Arial" w:eastAsia="Arial" w:hAnsi="Arial" w:cs="Arial"/>
          <w:b/>
          <w:spacing w:val="-2"/>
          <w:sz w:val="18"/>
          <w:szCs w:val="18"/>
        </w:rPr>
        <w:t>o</w:t>
      </w:r>
      <w:r>
        <w:rPr>
          <w:rFonts w:ascii="Arial" w:eastAsia="Arial" w:hAnsi="Arial" w:cs="Arial"/>
          <w:b/>
          <w:sz w:val="18"/>
          <w:szCs w:val="18"/>
        </w:rPr>
        <w:t>l</w:t>
      </w:r>
      <w:r>
        <w:rPr>
          <w:rFonts w:ascii="Arial" w:eastAsia="Arial" w:hAnsi="Arial" w:cs="Arial"/>
          <w:b/>
          <w:spacing w:val="1"/>
          <w:sz w:val="18"/>
          <w:szCs w:val="18"/>
        </w:rPr>
        <w:t>o</w:t>
      </w:r>
      <w:r>
        <w:rPr>
          <w:rFonts w:ascii="Arial" w:eastAsia="Arial" w:hAnsi="Arial" w:cs="Arial"/>
          <w:b/>
          <w:sz w:val="18"/>
          <w:szCs w:val="18"/>
        </w:rPr>
        <w:t>g</w:t>
      </w:r>
      <w:r>
        <w:rPr>
          <w:rFonts w:ascii="Arial" w:eastAsia="Arial" w:hAnsi="Arial" w:cs="Arial"/>
          <w:b/>
          <w:spacing w:val="1"/>
          <w:sz w:val="18"/>
          <w:szCs w:val="18"/>
        </w:rPr>
        <w:t>i</w:t>
      </w:r>
      <w:r>
        <w:rPr>
          <w:rFonts w:ascii="Arial" w:eastAsia="Arial" w:hAnsi="Arial" w:cs="Arial"/>
          <w:b/>
          <w:spacing w:val="-2"/>
          <w:sz w:val="18"/>
          <w:szCs w:val="18"/>
        </w:rPr>
        <w:t>e</w:t>
      </w:r>
      <w:r>
        <w:rPr>
          <w:rFonts w:ascii="Arial" w:eastAsia="Arial" w:hAnsi="Arial" w:cs="Arial"/>
          <w:b/>
          <w:sz w:val="18"/>
          <w:szCs w:val="18"/>
        </w:rPr>
        <w:t>s</w:t>
      </w:r>
    </w:p>
    <w:p w:rsidR="00387731" w:rsidRDefault="008716FB">
      <w:pPr>
        <w:spacing w:before="95"/>
        <w:rPr>
          <w:sz w:val="13"/>
          <w:szCs w:val="13"/>
        </w:rPr>
      </w:pPr>
      <w:r>
        <w:br w:type="column"/>
      </w:r>
      <w:r w:rsidR="00104B26">
        <w:pict>
          <v:shape id="_x0000_i1034" type="#_x0000_t75" style="width:322.65pt;height:6.8pt">
            <v:imagedata r:id="rId13" o:title=""/>
          </v:shape>
        </w:pict>
      </w:r>
    </w:p>
    <w:p w:rsidR="00387731" w:rsidRDefault="00387731">
      <w:pPr>
        <w:spacing w:before="5"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00" w:bottom="280" w:left="920" w:header="720" w:footer="720" w:gutter="0"/>
          <w:cols w:num="2" w:space="720" w:equalWidth="0">
            <w:col w:w="1730" w:space="1770"/>
            <w:col w:w="6580"/>
          </w:cols>
        </w:sectPr>
      </w:pPr>
      <w:r>
        <w:rPr>
          <w:rFonts w:ascii="Arial" w:eastAsia="Arial" w:hAnsi="Arial" w:cs="Arial"/>
          <w:position w:val="-1"/>
          <w:sz w:val="18"/>
          <w:szCs w:val="18"/>
        </w:rPr>
        <w:t>Hi</w:t>
      </w:r>
      <w:r>
        <w:rPr>
          <w:rFonts w:ascii="Arial" w:eastAsia="Arial" w:hAnsi="Arial" w:cs="Arial"/>
          <w:spacing w:val="1"/>
          <w:position w:val="-1"/>
          <w:sz w:val="18"/>
          <w:szCs w:val="18"/>
        </w:rPr>
        <w:t>be</w:t>
      </w:r>
      <w:r>
        <w:rPr>
          <w:rFonts w:ascii="Arial" w:eastAsia="Arial" w:hAnsi="Arial" w:cs="Arial"/>
          <w:position w:val="-1"/>
          <w:sz w:val="18"/>
          <w:szCs w:val="18"/>
        </w:rPr>
        <w:t>r</w:t>
      </w:r>
      <w:r>
        <w:rPr>
          <w:rFonts w:ascii="Arial" w:eastAsia="Arial" w:hAnsi="Arial" w:cs="Arial"/>
          <w:spacing w:val="1"/>
          <w:position w:val="-1"/>
          <w:sz w:val="18"/>
          <w:szCs w:val="18"/>
        </w:rPr>
        <w:t>na</w:t>
      </w:r>
      <w:r>
        <w:rPr>
          <w:rFonts w:ascii="Arial" w:eastAsia="Arial" w:hAnsi="Arial" w:cs="Arial"/>
          <w:spacing w:val="-2"/>
          <w:position w:val="-1"/>
          <w:sz w:val="18"/>
          <w:szCs w:val="18"/>
        </w:rPr>
        <w:t>t</w:t>
      </w:r>
      <w:r>
        <w:rPr>
          <w:rFonts w:ascii="Arial" w:eastAsia="Arial" w:hAnsi="Arial" w:cs="Arial"/>
          <w:spacing w:val="1"/>
          <w:position w:val="-1"/>
          <w:sz w:val="18"/>
          <w:szCs w:val="18"/>
        </w:rPr>
        <w:t>e</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position w:val="-1"/>
          <w:sz w:val="18"/>
          <w:szCs w:val="18"/>
        </w:rPr>
        <w:t>S</w:t>
      </w:r>
      <w:r>
        <w:rPr>
          <w:rFonts w:ascii="Arial" w:eastAsia="Arial" w:hAnsi="Arial" w:cs="Arial"/>
          <w:spacing w:val="1"/>
          <w:position w:val="-1"/>
          <w:sz w:val="18"/>
          <w:szCs w:val="18"/>
        </w:rPr>
        <w:t>p</w:t>
      </w:r>
      <w:r>
        <w:rPr>
          <w:rFonts w:ascii="Arial" w:eastAsia="Arial" w:hAnsi="Arial" w:cs="Arial"/>
          <w:spacing w:val="-2"/>
          <w:position w:val="-1"/>
          <w:sz w:val="18"/>
          <w:szCs w:val="18"/>
        </w:rPr>
        <w:t>r</w:t>
      </w:r>
      <w:r>
        <w:rPr>
          <w:rFonts w:ascii="Arial" w:eastAsia="Arial" w:hAnsi="Arial" w:cs="Arial"/>
          <w:spacing w:val="1"/>
          <w:position w:val="-1"/>
          <w:sz w:val="18"/>
          <w:szCs w:val="18"/>
        </w:rPr>
        <w:t>in</w:t>
      </w:r>
      <w:r>
        <w:rPr>
          <w:rFonts w:ascii="Arial" w:eastAsia="Arial" w:hAnsi="Arial" w:cs="Arial"/>
          <w:position w:val="-1"/>
          <w:sz w:val="18"/>
          <w:szCs w:val="18"/>
        </w:rPr>
        <w:t>g</w:t>
      </w:r>
      <w:r>
        <w:rPr>
          <w:rFonts w:ascii="Arial" w:eastAsia="Arial" w:hAnsi="Arial" w:cs="Arial"/>
          <w:spacing w:val="-1"/>
          <w:position w:val="-1"/>
          <w:sz w:val="18"/>
          <w:szCs w:val="18"/>
        </w:rPr>
        <w:t xml:space="preserve"> </w:t>
      </w:r>
      <w:r>
        <w:rPr>
          <w:rFonts w:ascii="Arial" w:eastAsia="Arial" w:hAnsi="Arial" w:cs="Arial"/>
          <w:spacing w:val="1"/>
          <w:position w:val="-1"/>
          <w:sz w:val="18"/>
          <w:szCs w:val="18"/>
        </w:rPr>
        <w:t>J</w:t>
      </w:r>
      <w:r>
        <w:rPr>
          <w:rFonts w:ascii="Arial" w:eastAsia="Arial" w:hAnsi="Arial" w:cs="Arial"/>
          <w:position w:val="-1"/>
          <w:sz w:val="18"/>
          <w:szCs w:val="18"/>
        </w:rPr>
        <w:t>DBC</w:t>
      </w:r>
      <w:r>
        <w:rPr>
          <w:rFonts w:ascii="Arial" w:eastAsia="Arial" w:hAnsi="Arial" w:cs="Arial"/>
          <w:spacing w:val="-1"/>
          <w:position w:val="-1"/>
          <w:sz w:val="18"/>
          <w:szCs w:val="18"/>
        </w:rPr>
        <w:t xml:space="preserve"> </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1"/>
          <w:position w:val="-1"/>
          <w:sz w:val="18"/>
          <w:szCs w:val="18"/>
        </w:rPr>
        <w:t>J</w:t>
      </w:r>
      <w:r>
        <w:rPr>
          <w:rFonts w:ascii="Arial" w:eastAsia="Arial" w:hAnsi="Arial" w:cs="Arial"/>
          <w:position w:val="-1"/>
          <w:sz w:val="18"/>
          <w:szCs w:val="18"/>
        </w:rPr>
        <w:t>DBC</w:t>
      </w:r>
    </w:p>
    <w:p w:rsidR="00387731" w:rsidRDefault="00387731">
      <w:pPr>
        <w:spacing w:before="6" w:line="160" w:lineRule="exact"/>
        <w:rPr>
          <w:sz w:val="17"/>
          <w:szCs w:val="17"/>
        </w:rPr>
      </w:pPr>
    </w:p>
    <w:p w:rsidR="009B2A67" w:rsidRDefault="009B2A67">
      <w:pPr>
        <w:ind w:left="100"/>
        <w:rPr>
          <w:rFonts w:ascii="Arial" w:eastAsia="Arial" w:hAnsi="Arial" w:cs="Arial"/>
          <w:b/>
          <w:sz w:val="18"/>
          <w:szCs w:val="18"/>
        </w:rPr>
      </w:pPr>
    </w:p>
    <w:p w:rsidR="00387731" w:rsidRDefault="008716FB">
      <w:pPr>
        <w:ind w:left="100"/>
        <w:rPr>
          <w:rFonts w:ascii="Arial" w:eastAsia="Arial" w:hAnsi="Arial" w:cs="Arial"/>
          <w:sz w:val="18"/>
          <w:szCs w:val="18"/>
        </w:rPr>
        <w:sectPr w:rsidR="00387731">
          <w:type w:val="continuous"/>
          <w:pgSz w:w="11900" w:h="16860"/>
          <w:pgMar w:top="580" w:right="900" w:bottom="280" w:left="920" w:header="720" w:footer="720" w:gutter="0"/>
          <w:cols w:space="720"/>
        </w:sectPr>
      </w:pPr>
      <w:r>
        <w:rPr>
          <w:rFonts w:ascii="Arial" w:eastAsia="Arial" w:hAnsi="Arial" w:cs="Arial"/>
          <w:b/>
          <w:sz w:val="18"/>
          <w:szCs w:val="18"/>
        </w:rPr>
        <w:t>IDE /</w:t>
      </w:r>
      <w:r>
        <w:rPr>
          <w:rFonts w:ascii="Arial" w:eastAsia="Arial" w:hAnsi="Arial" w:cs="Arial"/>
          <w:b/>
          <w:spacing w:val="1"/>
          <w:sz w:val="18"/>
          <w:szCs w:val="18"/>
        </w:rPr>
        <w:t xml:space="preserve"> T</w:t>
      </w:r>
      <w:r>
        <w:rPr>
          <w:rFonts w:ascii="Arial" w:eastAsia="Arial" w:hAnsi="Arial" w:cs="Arial"/>
          <w:b/>
          <w:sz w:val="18"/>
          <w:szCs w:val="18"/>
        </w:rPr>
        <w:t>o</w:t>
      </w:r>
      <w:r>
        <w:rPr>
          <w:rFonts w:ascii="Arial" w:eastAsia="Arial" w:hAnsi="Arial" w:cs="Arial"/>
          <w:b/>
          <w:spacing w:val="1"/>
          <w:sz w:val="18"/>
          <w:szCs w:val="18"/>
        </w:rPr>
        <w:t>o</w:t>
      </w:r>
      <w:r>
        <w:rPr>
          <w:rFonts w:ascii="Arial" w:eastAsia="Arial" w:hAnsi="Arial" w:cs="Arial"/>
          <w:b/>
          <w:sz w:val="18"/>
          <w:szCs w:val="18"/>
        </w:rPr>
        <w:t xml:space="preserve">ls                                                </w:t>
      </w:r>
      <w:r>
        <w:rPr>
          <w:rFonts w:ascii="Arial" w:eastAsia="Arial" w:hAnsi="Arial" w:cs="Arial"/>
          <w:b/>
          <w:spacing w:val="25"/>
          <w:sz w:val="18"/>
          <w:szCs w:val="18"/>
        </w:rPr>
        <w:t xml:space="preserve"> </w:t>
      </w:r>
      <w:r w:rsidR="00104B26">
        <w:pict>
          <v:shape id="_x0000_i1035" type="#_x0000_t75" style="width:324pt;height:7.45pt">
            <v:imagedata r:id="rId12" o:title=""/>
          </v:shape>
        </w:pict>
      </w:r>
    </w:p>
    <w:p w:rsidR="00387731" w:rsidRDefault="008716FB">
      <w:pPr>
        <w:spacing w:before="79"/>
        <w:ind w:left="3562"/>
        <w:rPr>
          <w:rFonts w:ascii="Arial" w:eastAsia="Arial" w:hAnsi="Arial" w:cs="Arial"/>
          <w:sz w:val="17"/>
          <w:szCs w:val="17"/>
        </w:rPr>
      </w:pPr>
      <w:r>
        <w:rPr>
          <w:rFonts w:ascii="Arial" w:eastAsia="Arial" w:hAnsi="Arial" w:cs="Arial"/>
          <w:spacing w:val="-1"/>
          <w:sz w:val="17"/>
          <w:szCs w:val="17"/>
        </w:rPr>
        <w:lastRenderedPageBreak/>
        <w:t>E</w:t>
      </w:r>
      <w:r>
        <w:rPr>
          <w:rFonts w:ascii="Arial" w:eastAsia="Arial" w:hAnsi="Arial" w:cs="Arial"/>
          <w:spacing w:val="1"/>
          <w:sz w:val="17"/>
          <w:szCs w:val="17"/>
        </w:rPr>
        <w:t>c</w:t>
      </w:r>
      <w:r>
        <w:rPr>
          <w:rFonts w:ascii="Arial" w:eastAsia="Arial" w:hAnsi="Arial" w:cs="Arial"/>
          <w:sz w:val="17"/>
          <w:szCs w:val="17"/>
        </w:rPr>
        <w:t>li</w:t>
      </w:r>
      <w:r>
        <w:rPr>
          <w:rFonts w:ascii="Arial" w:eastAsia="Arial" w:hAnsi="Arial" w:cs="Arial"/>
          <w:spacing w:val="-1"/>
          <w:sz w:val="17"/>
          <w:szCs w:val="17"/>
        </w:rPr>
        <w:t>p</w:t>
      </w:r>
      <w:r>
        <w:rPr>
          <w:rFonts w:ascii="Arial" w:eastAsia="Arial" w:hAnsi="Arial" w:cs="Arial"/>
          <w:spacing w:val="1"/>
          <w:sz w:val="17"/>
          <w:szCs w:val="17"/>
        </w:rPr>
        <w:t>s</w:t>
      </w:r>
      <w:r>
        <w:rPr>
          <w:rFonts w:ascii="Arial" w:eastAsia="Arial" w:hAnsi="Arial" w:cs="Arial"/>
          <w:spacing w:val="-1"/>
          <w:sz w:val="17"/>
          <w:szCs w:val="17"/>
        </w:rPr>
        <w:t>e</w:t>
      </w:r>
      <w:r>
        <w:rPr>
          <w:rFonts w:ascii="Arial" w:eastAsia="Arial" w:hAnsi="Arial" w:cs="Arial"/>
          <w:sz w:val="17"/>
          <w:szCs w:val="17"/>
        </w:rPr>
        <w:t>,</w:t>
      </w:r>
      <w:r>
        <w:rPr>
          <w:rFonts w:ascii="Arial" w:eastAsia="Arial" w:hAnsi="Arial" w:cs="Arial"/>
          <w:spacing w:val="-1"/>
          <w:sz w:val="17"/>
          <w:szCs w:val="17"/>
        </w:rPr>
        <w:t xml:space="preserve"> </w:t>
      </w:r>
      <w:r w:rsidR="00CE6DEA">
        <w:rPr>
          <w:rFonts w:ascii="Arial" w:eastAsia="Arial" w:hAnsi="Arial" w:cs="Arial"/>
          <w:spacing w:val="-1"/>
          <w:sz w:val="17"/>
          <w:szCs w:val="17"/>
        </w:rPr>
        <w:t xml:space="preserve">Intellij Idea, </w:t>
      </w:r>
      <w:r>
        <w:rPr>
          <w:rFonts w:ascii="Arial" w:eastAsia="Arial" w:hAnsi="Arial" w:cs="Arial"/>
          <w:spacing w:val="1"/>
          <w:sz w:val="17"/>
          <w:szCs w:val="17"/>
        </w:rPr>
        <w:t>I</w:t>
      </w:r>
      <w:r>
        <w:rPr>
          <w:rFonts w:ascii="Arial" w:eastAsia="Arial" w:hAnsi="Arial" w:cs="Arial"/>
          <w:spacing w:val="-1"/>
          <w:sz w:val="17"/>
          <w:szCs w:val="17"/>
        </w:rPr>
        <w:t>B</w:t>
      </w:r>
      <w:r>
        <w:rPr>
          <w:rFonts w:ascii="Arial" w:eastAsia="Arial" w:hAnsi="Arial" w:cs="Arial"/>
          <w:sz w:val="17"/>
          <w:szCs w:val="17"/>
        </w:rPr>
        <w:t>M R</w:t>
      </w:r>
      <w:r>
        <w:rPr>
          <w:rFonts w:ascii="Arial" w:eastAsia="Arial" w:hAnsi="Arial" w:cs="Arial"/>
          <w:spacing w:val="-1"/>
          <w:sz w:val="17"/>
          <w:szCs w:val="17"/>
        </w:rPr>
        <w:t>AD</w:t>
      </w:r>
      <w:r>
        <w:rPr>
          <w:rFonts w:ascii="Arial" w:eastAsia="Arial" w:hAnsi="Arial" w:cs="Arial"/>
          <w:sz w:val="17"/>
          <w:szCs w:val="17"/>
        </w:rPr>
        <w:t>,</w:t>
      </w:r>
      <w:r>
        <w:rPr>
          <w:rFonts w:ascii="Arial" w:eastAsia="Arial" w:hAnsi="Arial" w:cs="Arial"/>
          <w:spacing w:val="1"/>
          <w:sz w:val="17"/>
          <w:szCs w:val="17"/>
        </w:rPr>
        <w:t xml:space="preserve"> </w:t>
      </w:r>
      <w:r>
        <w:rPr>
          <w:rFonts w:ascii="Arial" w:eastAsia="Arial" w:hAnsi="Arial" w:cs="Arial"/>
          <w:spacing w:val="-1"/>
          <w:sz w:val="17"/>
          <w:szCs w:val="17"/>
        </w:rPr>
        <w:t>Ne</w:t>
      </w:r>
      <w:r>
        <w:rPr>
          <w:rFonts w:ascii="Arial" w:eastAsia="Arial" w:hAnsi="Arial" w:cs="Arial"/>
          <w:spacing w:val="1"/>
          <w:sz w:val="17"/>
          <w:szCs w:val="17"/>
        </w:rPr>
        <w:t>t</w:t>
      </w:r>
      <w:r>
        <w:rPr>
          <w:rFonts w:ascii="Arial" w:eastAsia="Arial" w:hAnsi="Arial" w:cs="Arial"/>
          <w:spacing w:val="-1"/>
          <w:sz w:val="17"/>
          <w:szCs w:val="17"/>
        </w:rPr>
        <w:t>bean</w:t>
      </w:r>
      <w:r>
        <w:rPr>
          <w:rFonts w:ascii="Arial" w:eastAsia="Arial" w:hAnsi="Arial" w:cs="Arial"/>
          <w:spacing w:val="1"/>
          <w:sz w:val="17"/>
          <w:szCs w:val="17"/>
        </w:rPr>
        <w:t>s</w:t>
      </w:r>
      <w:r>
        <w:rPr>
          <w:rFonts w:ascii="Arial" w:eastAsia="Arial" w:hAnsi="Arial" w:cs="Arial"/>
          <w:sz w:val="17"/>
          <w:szCs w:val="17"/>
        </w:rPr>
        <w:t>,</w:t>
      </w:r>
      <w:r>
        <w:rPr>
          <w:rFonts w:ascii="Arial" w:eastAsia="Arial" w:hAnsi="Arial" w:cs="Arial"/>
          <w:spacing w:val="1"/>
          <w:sz w:val="17"/>
          <w:szCs w:val="17"/>
        </w:rPr>
        <w:t xml:space="preserve"> </w:t>
      </w:r>
      <w:r>
        <w:rPr>
          <w:rFonts w:ascii="Arial" w:eastAsia="Arial" w:hAnsi="Arial" w:cs="Arial"/>
          <w:spacing w:val="-1"/>
          <w:sz w:val="17"/>
          <w:szCs w:val="17"/>
        </w:rPr>
        <w:t>ST</w:t>
      </w:r>
      <w:r>
        <w:rPr>
          <w:rFonts w:ascii="Arial" w:eastAsia="Arial" w:hAnsi="Arial" w:cs="Arial"/>
          <w:spacing w:val="2"/>
          <w:sz w:val="17"/>
          <w:szCs w:val="17"/>
        </w:rPr>
        <w:t>S</w:t>
      </w:r>
      <w:r>
        <w:rPr>
          <w:rFonts w:ascii="Arial" w:eastAsia="Arial" w:hAnsi="Arial" w:cs="Arial"/>
          <w:sz w:val="17"/>
          <w:szCs w:val="17"/>
        </w:rPr>
        <w:t>,</w:t>
      </w:r>
      <w:r>
        <w:rPr>
          <w:rFonts w:ascii="Arial" w:eastAsia="Arial" w:hAnsi="Arial" w:cs="Arial"/>
          <w:spacing w:val="1"/>
          <w:sz w:val="17"/>
          <w:szCs w:val="17"/>
        </w:rPr>
        <w:t xml:space="preserve"> </w:t>
      </w:r>
      <w:r>
        <w:rPr>
          <w:rFonts w:ascii="Arial" w:eastAsia="Arial" w:hAnsi="Arial" w:cs="Arial"/>
          <w:spacing w:val="-1"/>
          <w:sz w:val="17"/>
          <w:szCs w:val="17"/>
        </w:rPr>
        <w:t>Ed</w:t>
      </w:r>
      <w:r>
        <w:rPr>
          <w:rFonts w:ascii="Arial" w:eastAsia="Arial" w:hAnsi="Arial" w:cs="Arial"/>
          <w:sz w:val="17"/>
          <w:szCs w:val="17"/>
        </w:rPr>
        <w:t>it</w:t>
      </w:r>
      <w:r>
        <w:rPr>
          <w:rFonts w:ascii="Arial" w:eastAsia="Arial" w:hAnsi="Arial" w:cs="Arial"/>
          <w:spacing w:val="1"/>
          <w:sz w:val="17"/>
          <w:szCs w:val="17"/>
        </w:rPr>
        <w:t xml:space="preserve"> </w:t>
      </w:r>
      <w:r>
        <w:rPr>
          <w:rFonts w:ascii="Arial" w:eastAsia="Arial" w:hAnsi="Arial" w:cs="Arial"/>
          <w:spacing w:val="-1"/>
          <w:sz w:val="17"/>
          <w:szCs w:val="17"/>
        </w:rPr>
        <w:t>P</w:t>
      </w:r>
      <w:r>
        <w:rPr>
          <w:rFonts w:ascii="Arial" w:eastAsia="Arial" w:hAnsi="Arial" w:cs="Arial"/>
          <w:sz w:val="17"/>
          <w:szCs w:val="17"/>
        </w:rPr>
        <w:t>l</w:t>
      </w:r>
      <w:r>
        <w:rPr>
          <w:rFonts w:ascii="Arial" w:eastAsia="Arial" w:hAnsi="Arial" w:cs="Arial"/>
          <w:spacing w:val="-1"/>
          <w:sz w:val="17"/>
          <w:szCs w:val="17"/>
        </w:rPr>
        <w:t>u</w:t>
      </w:r>
      <w:r>
        <w:rPr>
          <w:rFonts w:ascii="Arial" w:eastAsia="Arial" w:hAnsi="Arial" w:cs="Arial"/>
          <w:spacing w:val="1"/>
          <w:sz w:val="17"/>
          <w:szCs w:val="17"/>
        </w:rPr>
        <w:t>s</w:t>
      </w:r>
      <w:r>
        <w:rPr>
          <w:rFonts w:ascii="Arial" w:eastAsia="Arial" w:hAnsi="Arial" w:cs="Arial"/>
          <w:sz w:val="17"/>
          <w:szCs w:val="17"/>
        </w:rPr>
        <w:t>,</w:t>
      </w:r>
      <w:r>
        <w:rPr>
          <w:rFonts w:ascii="Arial" w:eastAsia="Arial" w:hAnsi="Arial" w:cs="Arial"/>
          <w:spacing w:val="1"/>
          <w:sz w:val="17"/>
          <w:szCs w:val="17"/>
        </w:rPr>
        <w:t xml:space="preserve"> </w:t>
      </w:r>
      <w:r>
        <w:rPr>
          <w:rFonts w:ascii="Arial" w:eastAsia="Arial" w:hAnsi="Arial" w:cs="Arial"/>
          <w:spacing w:val="-1"/>
          <w:sz w:val="17"/>
          <w:szCs w:val="17"/>
        </w:rPr>
        <w:t>SQ</w:t>
      </w:r>
      <w:r>
        <w:rPr>
          <w:rFonts w:ascii="Arial" w:eastAsia="Arial" w:hAnsi="Arial" w:cs="Arial"/>
          <w:sz w:val="17"/>
          <w:szCs w:val="17"/>
        </w:rPr>
        <w:t xml:space="preserve">L </w:t>
      </w:r>
      <w:r>
        <w:rPr>
          <w:rFonts w:ascii="Arial" w:eastAsia="Arial" w:hAnsi="Arial" w:cs="Arial"/>
          <w:spacing w:val="-1"/>
          <w:sz w:val="17"/>
          <w:szCs w:val="17"/>
        </w:rPr>
        <w:t>Deve</w:t>
      </w:r>
      <w:r>
        <w:rPr>
          <w:rFonts w:ascii="Arial" w:eastAsia="Arial" w:hAnsi="Arial" w:cs="Arial"/>
          <w:sz w:val="17"/>
          <w:szCs w:val="17"/>
        </w:rPr>
        <w:t>l</w:t>
      </w:r>
      <w:r>
        <w:rPr>
          <w:rFonts w:ascii="Arial" w:eastAsia="Arial" w:hAnsi="Arial" w:cs="Arial"/>
          <w:spacing w:val="-1"/>
          <w:sz w:val="17"/>
          <w:szCs w:val="17"/>
        </w:rPr>
        <w:t>o</w:t>
      </w:r>
      <w:r>
        <w:rPr>
          <w:rFonts w:ascii="Arial" w:eastAsia="Arial" w:hAnsi="Arial" w:cs="Arial"/>
          <w:spacing w:val="1"/>
          <w:sz w:val="17"/>
          <w:szCs w:val="17"/>
        </w:rPr>
        <w:t>p</w:t>
      </w:r>
      <w:r>
        <w:rPr>
          <w:rFonts w:ascii="Arial" w:eastAsia="Arial" w:hAnsi="Arial" w:cs="Arial"/>
          <w:spacing w:val="-1"/>
          <w:sz w:val="17"/>
          <w:szCs w:val="17"/>
        </w:rPr>
        <w:t>e</w:t>
      </w:r>
      <w:r>
        <w:rPr>
          <w:rFonts w:ascii="Arial" w:eastAsia="Arial" w:hAnsi="Arial" w:cs="Arial"/>
          <w:spacing w:val="1"/>
          <w:sz w:val="17"/>
          <w:szCs w:val="17"/>
        </w:rPr>
        <w:t>r</w:t>
      </w:r>
      <w:r>
        <w:rPr>
          <w:rFonts w:ascii="Arial" w:eastAsia="Arial" w:hAnsi="Arial" w:cs="Arial"/>
          <w:sz w:val="17"/>
          <w:szCs w:val="17"/>
        </w:rPr>
        <w:t>,</w:t>
      </w:r>
      <w:r>
        <w:rPr>
          <w:rFonts w:ascii="Arial" w:eastAsia="Arial" w:hAnsi="Arial" w:cs="Arial"/>
          <w:spacing w:val="1"/>
          <w:sz w:val="17"/>
          <w:szCs w:val="17"/>
        </w:rPr>
        <w:t xml:space="preserve"> </w:t>
      </w:r>
      <w:r>
        <w:rPr>
          <w:rFonts w:ascii="Arial" w:eastAsia="Arial" w:hAnsi="Arial" w:cs="Arial"/>
          <w:spacing w:val="-1"/>
          <w:sz w:val="17"/>
          <w:szCs w:val="17"/>
        </w:rPr>
        <w:t>Ja</w:t>
      </w:r>
      <w:r>
        <w:rPr>
          <w:rFonts w:ascii="Arial" w:eastAsia="Arial" w:hAnsi="Arial" w:cs="Arial"/>
          <w:spacing w:val="1"/>
          <w:sz w:val="17"/>
          <w:szCs w:val="17"/>
        </w:rPr>
        <w:t>s</w:t>
      </w:r>
      <w:r>
        <w:rPr>
          <w:rFonts w:ascii="Arial" w:eastAsia="Arial" w:hAnsi="Arial" w:cs="Arial"/>
          <w:spacing w:val="-1"/>
          <w:sz w:val="17"/>
          <w:szCs w:val="17"/>
        </w:rPr>
        <w:t>pe</w:t>
      </w:r>
      <w:r>
        <w:rPr>
          <w:rFonts w:ascii="Arial" w:eastAsia="Arial" w:hAnsi="Arial" w:cs="Arial"/>
          <w:spacing w:val="1"/>
          <w:sz w:val="17"/>
          <w:szCs w:val="17"/>
        </w:rPr>
        <w:t>rs</w:t>
      </w:r>
      <w:r>
        <w:rPr>
          <w:rFonts w:ascii="Arial" w:eastAsia="Arial" w:hAnsi="Arial" w:cs="Arial"/>
          <w:spacing w:val="-1"/>
          <w:sz w:val="17"/>
          <w:szCs w:val="17"/>
        </w:rPr>
        <w:t>o</w:t>
      </w:r>
      <w:r>
        <w:rPr>
          <w:rFonts w:ascii="Arial" w:eastAsia="Arial" w:hAnsi="Arial" w:cs="Arial"/>
          <w:spacing w:val="1"/>
          <w:sz w:val="17"/>
          <w:szCs w:val="17"/>
        </w:rPr>
        <w:t>f</w:t>
      </w:r>
      <w:r>
        <w:rPr>
          <w:rFonts w:ascii="Arial" w:eastAsia="Arial" w:hAnsi="Arial" w:cs="Arial"/>
          <w:sz w:val="17"/>
          <w:szCs w:val="17"/>
        </w:rPr>
        <w:t>t</w:t>
      </w:r>
      <w:r>
        <w:rPr>
          <w:rFonts w:ascii="Arial" w:eastAsia="Arial" w:hAnsi="Arial" w:cs="Arial"/>
          <w:spacing w:val="1"/>
          <w:sz w:val="17"/>
          <w:szCs w:val="17"/>
        </w:rPr>
        <w:t xml:space="preserve"> </w:t>
      </w:r>
      <w:r>
        <w:rPr>
          <w:rFonts w:ascii="Arial" w:eastAsia="Arial" w:hAnsi="Arial" w:cs="Arial"/>
          <w:sz w:val="17"/>
          <w:szCs w:val="17"/>
        </w:rPr>
        <w:t>i</w:t>
      </w:r>
      <w:r>
        <w:rPr>
          <w:rFonts w:ascii="Arial" w:eastAsia="Arial" w:hAnsi="Arial" w:cs="Arial"/>
          <w:spacing w:val="-1"/>
          <w:sz w:val="17"/>
          <w:szCs w:val="17"/>
        </w:rPr>
        <w:t>Repo</w:t>
      </w:r>
      <w:r>
        <w:rPr>
          <w:rFonts w:ascii="Arial" w:eastAsia="Arial" w:hAnsi="Arial" w:cs="Arial"/>
          <w:spacing w:val="1"/>
          <w:sz w:val="17"/>
          <w:szCs w:val="17"/>
        </w:rPr>
        <w:t>r</w:t>
      </w:r>
      <w:r>
        <w:rPr>
          <w:rFonts w:ascii="Arial" w:eastAsia="Arial" w:hAnsi="Arial" w:cs="Arial"/>
          <w:sz w:val="17"/>
          <w:szCs w:val="17"/>
        </w:rPr>
        <w:t>t</w:t>
      </w:r>
    </w:p>
    <w:p w:rsidR="00387731" w:rsidRDefault="008716FB">
      <w:pPr>
        <w:spacing w:before="66" w:line="180" w:lineRule="exact"/>
        <w:ind w:left="3562"/>
        <w:rPr>
          <w:rFonts w:ascii="Arial" w:eastAsia="Arial" w:hAnsi="Arial" w:cs="Arial"/>
          <w:sz w:val="17"/>
          <w:szCs w:val="17"/>
        </w:rPr>
      </w:pPr>
      <w:r>
        <w:rPr>
          <w:rFonts w:ascii="Arial" w:eastAsia="Arial" w:hAnsi="Arial" w:cs="Arial"/>
          <w:spacing w:val="-1"/>
          <w:position w:val="-1"/>
          <w:sz w:val="17"/>
          <w:szCs w:val="17"/>
        </w:rPr>
        <w:t>De</w:t>
      </w:r>
      <w:r>
        <w:rPr>
          <w:rFonts w:ascii="Arial" w:eastAsia="Arial" w:hAnsi="Arial" w:cs="Arial"/>
          <w:spacing w:val="1"/>
          <w:position w:val="-1"/>
          <w:sz w:val="17"/>
          <w:szCs w:val="17"/>
        </w:rPr>
        <w:t>s</w:t>
      </w:r>
      <w:r>
        <w:rPr>
          <w:rFonts w:ascii="Arial" w:eastAsia="Arial" w:hAnsi="Arial" w:cs="Arial"/>
          <w:position w:val="-1"/>
          <w:sz w:val="17"/>
          <w:szCs w:val="17"/>
        </w:rPr>
        <w:t>i</w:t>
      </w:r>
      <w:r>
        <w:rPr>
          <w:rFonts w:ascii="Arial" w:eastAsia="Arial" w:hAnsi="Arial" w:cs="Arial"/>
          <w:spacing w:val="-1"/>
          <w:position w:val="-1"/>
          <w:sz w:val="17"/>
          <w:szCs w:val="17"/>
        </w:rPr>
        <w:t>gne</w:t>
      </w:r>
      <w:r>
        <w:rPr>
          <w:rFonts w:ascii="Arial" w:eastAsia="Arial" w:hAnsi="Arial" w:cs="Arial"/>
          <w:spacing w:val="1"/>
          <w:position w:val="-1"/>
          <w:sz w:val="17"/>
          <w:szCs w:val="17"/>
        </w:rPr>
        <w:t>r</w:t>
      </w:r>
      <w:r>
        <w:rPr>
          <w:rFonts w:ascii="Arial" w:eastAsia="Arial" w:hAnsi="Arial" w:cs="Arial"/>
          <w:position w:val="-1"/>
          <w:sz w:val="17"/>
          <w:szCs w:val="17"/>
        </w:rPr>
        <w:t>,</w:t>
      </w:r>
      <w:r>
        <w:rPr>
          <w:rFonts w:ascii="Arial" w:eastAsia="Arial" w:hAnsi="Arial" w:cs="Arial"/>
          <w:spacing w:val="1"/>
          <w:position w:val="-1"/>
          <w:sz w:val="17"/>
          <w:szCs w:val="17"/>
        </w:rPr>
        <w:t xml:space="preserve"> </w:t>
      </w:r>
      <w:r>
        <w:rPr>
          <w:rFonts w:ascii="Arial" w:eastAsia="Arial" w:hAnsi="Arial" w:cs="Arial"/>
          <w:spacing w:val="-1"/>
          <w:position w:val="-1"/>
          <w:sz w:val="17"/>
          <w:szCs w:val="17"/>
        </w:rPr>
        <w:t>Bu</w:t>
      </w:r>
      <w:r>
        <w:rPr>
          <w:rFonts w:ascii="Arial" w:eastAsia="Arial" w:hAnsi="Arial" w:cs="Arial"/>
          <w:spacing w:val="1"/>
          <w:position w:val="-1"/>
          <w:sz w:val="17"/>
          <w:szCs w:val="17"/>
        </w:rPr>
        <w:t>r</w:t>
      </w:r>
      <w:r>
        <w:rPr>
          <w:rFonts w:ascii="Arial" w:eastAsia="Arial" w:hAnsi="Arial" w:cs="Arial"/>
          <w:position w:val="-1"/>
          <w:sz w:val="17"/>
          <w:szCs w:val="17"/>
        </w:rPr>
        <w:t xml:space="preserve">p </w:t>
      </w:r>
      <w:r>
        <w:rPr>
          <w:rFonts w:ascii="Arial" w:eastAsia="Arial" w:hAnsi="Arial" w:cs="Arial"/>
          <w:spacing w:val="-1"/>
          <w:position w:val="-1"/>
          <w:sz w:val="17"/>
          <w:szCs w:val="17"/>
        </w:rPr>
        <w:t>Su</w:t>
      </w:r>
      <w:r>
        <w:rPr>
          <w:rFonts w:ascii="Arial" w:eastAsia="Arial" w:hAnsi="Arial" w:cs="Arial"/>
          <w:position w:val="-1"/>
          <w:sz w:val="17"/>
          <w:szCs w:val="17"/>
        </w:rPr>
        <w:t>i</w:t>
      </w:r>
      <w:r>
        <w:rPr>
          <w:rFonts w:ascii="Arial" w:eastAsia="Arial" w:hAnsi="Arial" w:cs="Arial"/>
          <w:spacing w:val="1"/>
          <w:position w:val="-1"/>
          <w:sz w:val="17"/>
          <w:szCs w:val="17"/>
        </w:rPr>
        <w:t>t</w:t>
      </w:r>
      <w:r>
        <w:rPr>
          <w:rFonts w:ascii="Arial" w:eastAsia="Arial" w:hAnsi="Arial" w:cs="Arial"/>
          <w:position w:val="-1"/>
          <w:sz w:val="17"/>
          <w:szCs w:val="17"/>
        </w:rPr>
        <w:t>e ,</w:t>
      </w:r>
      <w:r>
        <w:rPr>
          <w:rFonts w:ascii="Arial" w:eastAsia="Arial" w:hAnsi="Arial" w:cs="Arial"/>
          <w:spacing w:val="1"/>
          <w:position w:val="-1"/>
          <w:sz w:val="17"/>
          <w:szCs w:val="17"/>
        </w:rPr>
        <w:t xml:space="preserve"> </w:t>
      </w:r>
      <w:r>
        <w:rPr>
          <w:rFonts w:ascii="Arial" w:eastAsia="Arial" w:hAnsi="Arial" w:cs="Arial"/>
          <w:spacing w:val="-1"/>
          <w:position w:val="-1"/>
          <w:sz w:val="17"/>
          <w:szCs w:val="17"/>
        </w:rPr>
        <w:t>SOA</w:t>
      </w:r>
      <w:r>
        <w:rPr>
          <w:rFonts w:ascii="Arial" w:eastAsia="Arial" w:hAnsi="Arial" w:cs="Arial"/>
          <w:position w:val="-1"/>
          <w:sz w:val="17"/>
          <w:szCs w:val="17"/>
        </w:rPr>
        <w:t xml:space="preserve">P </w:t>
      </w:r>
      <w:r>
        <w:rPr>
          <w:rFonts w:ascii="Arial" w:eastAsia="Arial" w:hAnsi="Arial" w:cs="Arial"/>
          <w:spacing w:val="-1"/>
          <w:position w:val="-1"/>
          <w:sz w:val="17"/>
          <w:szCs w:val="17"/>
        </w:rPr>
        <w:t>U</w:t>
      </w:r>
      <w:r>
        <w:rPr>
          <w:rFonts w:ascii="Arial" w:eastAsia="Arial" w:hAnsi="Arial" w:cs="Arial"/>
          <w:position w:val="-1"/>
          <w:sz w:val="17"/>
          <w:szCs w:val="17"/>
        </w:rPr>
        <w:t>I</w:t>
      </w:r>
      <w:r>
        <w:rPr>
          <w:rFonts w:ascii="Arial" w:eastAsia="Arial" w:hAnsi="Arial" w:cs="Arial"/>
          <w:spacing w:val="1"/>
          <w:position w:val="-1"/>
          <w:sz w:val="17"/>
          <w:szCs w:val="17"/>
        </w:rPr>
        <w:t xml:space="preserve"> </w:t>
      </w:r>
      <w:r>
        <w:rPr>
          <w:rFonts w:ascii="Arial" w:eastAsia="Arial" w:hAnsi="Arial" w:cs="Arial"/>
          <w:position w:val="-1"/>
          <w:sz w:val="17"/>
          <w:szCs w:val="17"/>
        </w:rPr>
        <w:t>,</w:t>
      </w:r>
      <w:r>
        <w:rPr>
          <w:rFonts w:ascii="Arial" w:eastAsia="Arial" w:hAnsi="Arial" w:cs="Arial"/>
          <w:spacing w:val="1"/>
          <w:position w:val="-1"/>
          <w:sz w:val="17"/>
          <w:szCs w:val="17"/>
        </w:rPr>
        <w:t xml:space="preserve"> </w:t>
      </w:r>
      <w:r>
        <w:rPr>
          <w:rFonts w:ascii="Arial" w:eastAsia="Arial" w:hAnsi="Arial" w:cs="Arial"/>
          <w:spacing w:val="-1"/>
          <w:position w:val="-1"/>
          <w:sz w:val="17"/>
          <w:szCs w:val="17"/>
        </w:rPr>
        <w:t>H</w:t>
      </w:r>
      <w:r>
        <w:rPr>
          <w:rFonts w:ascii="Arial" w:eastAsia="Arial" w:hAnsi="Arial" w:cs="Arial"/>
          <w:position w:val="-1"/>
          <w:sz w:val="17"/>
          <w:szCs w:val="17"/>
        </w:rPr>
        <w:t xml:space="preserve">P </w:t>
      </w:r>
      <w:r>
        <w:rPr>
          <w:rFonts w:ascii="Arial" w:eastAsia="Arial" w:hAnsi="Arial" w:cs="Arial"/>
          <w:spacing w:val="-1"/>
          <w:position w:val="-1"/>
          <w:sz w:val="17"/>
          <w:szCs w:val="17"/>
        </w:rPr>
        <w:t>Fo</w:t>
      </w:r>
      <w:r>
        <w:rPr>
          <w:rFonts w:ascii="Arial" w:eastAsia="Arial" w:hAnsi="Arial" w:cs="Arial"/>
          <w:spacing w:val="1"/>
          <w:position w:val="-1"/>
          <w:sz w:val="17"/>
          <w:szCs w:val="17"/>
        </w:rPr>
        <w:t>rt</w:t>
      </w:r>
      <w:r>
        <w:rPr>
          <w:rFonts w:ascii="Arial" w:eastAsia="Arial" w:hAnsi="Arial" w:cs="Arial"/>
          <w:position w:val="-1"/>
          <w:sz w:val="17"/>
          <w:szCs w:val="17"/>
        </w:rPr>
        <w:t>i</w:t>
      </w:r>
      <w:r>
        <w:rPr>
          <w:rFonts w:ascii="Arial" w:eastAsia="Arial" w:hAnsi="Arial" w:cs="Arial"/>
          <w:spacing w:val="1"/>
          <w:position w:val="-1"/>
          <w:sz w:val="17"/>
          <w:szCs w:val="17"/>
        </w:rPr>
        <w:t>f</w:t>
      </w:r>
      <w:r>
        <w:rPr>
          <w:rFonts w:ascii="Arial" w:eastAsia="Arial" w:hAnsi="Arial" w:cs="Arial"/>
          <w:spacing w:val="-1"/>
          <w:position w:val="-1"/>
          <w:sz w:val="17"/>
          <w:szCs w:val="17"/>
        </w:rPr>
        <w:t>y</w:t>
      </w:r>
      <w:r>
        <w:rPr>
          <w:rFonts w:ascii="Arial" w:eastAsia="Arial" w:hAnsi="Arial" w:cs="Arial"/>
          <w:position w:val="-1"/>
          <w:sz w:val="17"/>
          <w:szCs w:val="17"/>
        </w:rPr>
        <w:t>,</w:t>
      </w:r>
      <w:r>
        <w:rPr>
          <w:rFonts w:ascii="Arial" w:eastAsia="Arial" w:hAnsi="Arial" w:cs="Arial"/>
          <w:spacing w:val="1"/>
          <w:position w:val="-1"/>
          <w:sz w:val="17"/>
          <w:szCs w:val="17"/>
        </w:rPr>
        <w:t xml:space="preserve"> </w:t>
      </w:r>
      <w:r>
        <w:rPr>
          <w:rFonts w:ascii="Arial" w:eastAsia="Arial" w:hAnsi="Arial" w:cs="Arial"/>
          <w:spacing w:val="-1"/>
          <w:position w:val="-1"/>
          <w:sz w:val="17"/>
          <w:szCs w:val="17"/>
        </w:rPr>
        <w:t>Pos</w:t>
      </w:r>
      <w:r>
        <w:rPr>
          <w:rFonts w:ascii="Arial" w:eastAsia="Arial" w:hAnsi="Arial" w:cs="Arial"/>
          <w:spacing w:val="1"/>
          <w:position w:val="-1"/>
          <w:sz w:val="17"/>
          <w:szCs w:val="17"/>
        </w:rPr>
        <w:t>t</w:t>
      </w:r>
      <w:r>
        <w:rPr>
          <w:rFonts w:ascii="Arial" w:eastAsia="Arial" w:hAnsi="Arial" w:cs="Arial"/>
          <w:position w:val="-1"/>
          <w:sz w:val="17"/>
          <w:szCs w:val="17"/>
        </w:rPr>
        <w:t>m</w:t>
      </w:r>
      <w:r>
        <w:rPr>
          <w:rFonts w:ascii="Arial" w:eastAsia="Arial" w:hAnsi="Arial" w:cs="Arial"/>
          <w:spacing w:val="-2"/>
          <w:position w:val="-1"/>
          <w:sz w:val="17"/>
          <w:szCs w:val="17"/>
        </w:rPr>
        <w:t>a</w:t>
      </w:r>
      <w:r>
        <w:rPr>
          <w:rFonts w:ascii="Arial" w:eastAsia="Arial" w:hAnsi="Arial" w:cs="Arial"/>
          <w:position w:val="-1"/>
          <w:sz w:val="17"/>
          <w:szCs w:val="17"/>
        </w:rPr>
        <w:t>n ,</w:t>
      </w:r>
      <w:r>
        <w:rPr>
          <w:rFonts w:ascii="Arial" w:eastAsia="Arial" w:hAnsi="Arial" w:cs="Arial"/>
          <w:spacing w:val="1"/>
          <w:position w:val="-1"/>
          <w:sz w:val="17"/>
          <w:szCs w:val="17"/>
        </w:rPr>
        <w:t xml:space="preserve"> </w:t>
      </w:r>
      <w:r>
        <w:rPr>
          <w:rFonts w:ascii="Arial" w:eastAsia="Arial" w:hAnsi="Arial" w:cs="Arial"/>
          <w:spacing w:val="-1"/>
          <w:position w:val="-1"/>
          <w:sz w:val="17"/>
          <w:szCs w:val="17"/>
        </w:rPr>
        <w:t>J</w:t>
      </w:r>
      <w:r>
        <w:rPr>
          <w:rFonts w:ascii="Arial" w:eastAsia="Arial" w:hAnsi="Arial" w:cs="Arial"/>
          <w:spacing w:val="1"/>
          <w:position w:val="-1"/>
          <w:sz w:val="17"/>
          <w:szCs w:val="17"/>
        </w:rPr>
        <w:t>I</w:t>
      </w:r>
      <w:r>
        <w:rPr>
          <w:rFonts w:ascii="Arial" w:eastAsia="Arial" w:hAnsi="Arial" w:cs="Arial"/>
          <w:spacing w:val="-1"/>
          <w:position w:val="-1"/>
          <w:sz w:val="17"/>
          <w:szCs w:val="17"/>
        </w:rPr>
        <w:t>R</w:t>
      </w:r>
      <w:r>
        <w:rPr>
          <w:rFonts w:ascii="Arial" w:eastAsia="Arial" w:hAnsi="Arial" w:cs="Arial"/>
          <w:position w:val="-1"/>
          <w:sz w:val="17"/>
          <w:szCs w:val="17"/>
        </w:rPr>
        <w:t xml:space="preserve">A </w:t>
      </w:r>
      <w:r>
        <w:rPr>
          <w:rFonts w:ascii="Arial" w:eastAsia="Arial" w:hAnsi="Arial" w:cs="Arial"/>
          <w:spacing w:val="-1"/>
          <w:position w:val="-1"/>
          <w:sz w:val="17"/>
          <w:szCs w:val="17"/>
        </w:rPr>
        <w:t>p</w:t>
      </w:r>
      <w:r>
        <w:rPr>
          <w:rFonts w:ascii="Arial" w:eastAsia="Arial" w:hAnsi="Arial" w:cs="Arial"/>
          <w:position w:val="-1"/>
          <w:sz w:val="17"/>
          <w:szCs w:val="17"/>
        </w:rPr>
        <w:t>l</w:t>
      </w:r>
      <w:r>
        <w:rPr>
          <w:rFonts w:ascii="Arial" w:eastAsia="Arial" w:hAnsi="Arial" w:cs="Arial"/>
          <w:spacing w:val="-1"/>
          <w:position w:val="-1"/>
          <w:sz w:val="17"/>
          <w:szCs w:val="17"/>
        </w:rPr>
        <w:t>a</w:t>
      </w:r>
      <w:r>
        <w:rPr>
          <w:rFonts w:ascii="Arial" w:eastAsia="Arial" w:hAnsi="Arial" w:cs="Arial"/>
          <w:spacing w:val="1"/>
          <w:position w:val="-1"/>
          <w:sz w:val="17"/>
          <w:szCs w:val="17"/>
        </w:rPr>
        <w:t>tf</w:t>
      </w:r>
      <w:r>
        <w:rPr>
          <w:rFonts w:ascii="Arial" w:eastAsia="Arial" w:hAnsi="Arial" w:cs="Arial"/>
          <w:spacing w:val="-1"/>
          <w:position w:val="-1"/>
          <w:sz w:val="17"/>
          <w:szCs w:val="17"/>
        </w:rPr>
        <w:t>o</w:t>
      </w:r>
      <w:r>
        <w:rPr>
          <w:rFonts w:ascii="Arial" w:eastAsia="Arial" w:hAnsi="Arial" w:cs="Arial"/>
          <w:spacing w:val="1"/>
          <w:position w:val="-1"/>
          <w:sz w:val="17"/>
          <w:szCs w:val="17"/>
        </w:rPr>
        <w:t>r</w:t>
      </w:r>
      <w:r>
        <w:rPr>
          <w:rFonts w:ascii="Arial" w:eastAsia="Arial" w:hAnsi="Arial" w:cs="Arial"/>
          <w:position w:val="-1"/>
          <w:sz w:val="17"/>
          <w:szCs w:val="17"/>
        </w:rPr>
        <w:t>m ,</w:t>
      </w:r>
      <w:r>
        <w:rPr>
          <w:rFonts w:ascii="Arial" w:eastAsia="Arial" w:hAnsi="Arial" w:cs="Arial"/>
          <w:spacing w:val="1"/>
          <w:position w:val="-1"/>
          <w:sz w:val="17"/>
          <w:szCs w:val="17"/>
        </w:rPr>
        <w:t xml:space="preserve"> </w:t>
      </w:r>
      <w:r>
        <w:rPr>
          <w:rFonts w:ascii="Arial" w:eastAsia="Arial" w:hAnsi="Arial" w:cs="Arial"/>
          <w:spacing w:val="-1"/>
          <w:position w:val="-1"/>
          <w:sz w:val="17"/>
          <w:szCs w:val="17"/>
        </w:rPr>
        <w:t>V</w:t>
      </w:r>
      <w:r>
        <w:rPr>
          <w:rFonts w:ascii="Arial" w:eastAsia="Arial" w:hAnsi="Arial" w:cs="Arial"/>
          <w:position w:val="-1"/>
          <w:sz w:val="17"/>
          <w:szCs w:val="17"/>
        </w:rPr>
        <w:t>I</w:t>
      </w:r>
      <w:r>
        <w:rPr>
          <w:rFonts w:ascii="Arial" w:eastAsia="Arial" w:hAnsi="Arial" w:cs="Arial"/>
          <w:spacing w:val="-1"/>
          <w:position w:val="-1"/>
          <w:sz w:val="17"/>
          <w:szCs w:val="17"/>
        </w:rPr>
        <w:t xml:space="preserve"> ed</w:t>
      </w:r>
      <w:r>
        <w:rPr>
          <w:rFonts w:ascii="Arial" w:eastAsia="Arial" w:hAnsi="Arial" w:cs="Arial"/>
          <w:position w:val="-1"/>
          <w:sz w:val="17"/>
          <w:szCs w:val="17"/>
        </w:rPr>
        <w:t>i</w:t>
      </w:r>
      <w:r>
        <w:rPr>
          <w:rFonts w:ascii="Arial" w:eastAsia="Arial" w:hAnsi="Arial" w:cs="Arial"/>
          <w:spacing w:val="1"/>
          <w:position w:val="-1"/>
          <w:sz w:val="17"/>
          <w:szCs w:val="17"/>
        </w:rPr>
        <w:t>t</w:t>
      </w:r>
      <w:r>
        <w:rPr>
          <w:rFonts w:ascii="Arial" w:eastAsia="Arial" w:hAnsi="Arial" w:cs="Arial"/>
          <w:spacing w:val="-1"/>
          <w:position w:val="-1"/>
          <w:sz w:val="17"/>
          <w:szCs w:val="17"/>
        </w:rPr>
        <w:t>o</w:t>
      </w:r>
      <w:r>
        <w:rPr>
          <w:rFonts w:ascii="Arial" w:eastAsia="Arial" w:hAnsi="Arial" w:cs="Arial"/>
          <w:position w:val="-1"/>
          <w:sz w:val="17"/>
          <w:szCs w:val="17"/>
        </w:rPr>
        <w:t>r</w:t>
      </w:r>
    </w:p>
    <w:p w:rsidR="00387731" w:rsidRDefault="00387731">
      <w:pPr>
        <w:spacing w:before="1" w:line="140" w:lineRule="exact"/>
        <w:rPr>
          <w:sz w:val="15"/>
          <w:szCs w:val="15"/>
        </w:rPr>
        <w:sectPr w:rsidR="00387731">
          <w:pgSz w:w="11900" w:h="16860"/>
          <w:pgMar w:top="600" w:right="920" w:bottom="280" w:left="920" w:header="720" w:footer="720" w:gutter="0"/>
          <w:cols w:space="720"/>
        </w:sectPr>
      </w:pPr>
    </w:p>
    <w:p w:rsidR="009B2A67" w:rsidRDefault="009B2A67">
      <w:pPr>
        <w:spacing w:before="37"/>
        <w:ind w:left="100" w:right="-47"/>
        <w:rPr>
          <w:rFonts w:ascii="Arial" w:eastAsia="Arial" w:hAnsi="Arial" w:cs="Arial"/>
          <w:b/>
          <w:sz w:val="18"/>
          <w:szCs w:val="18"/>
        </w:rPr>
      </w:pPr>
    </w:p>
    <w:p w:rsidR="00387731" w:rsidRDefault="008716FB">
      <w:pPr>
        <w:spacing w:before="37"/>
        <w:ind w:left="100" w:right="-47"/>
        <w:rPr>
          <w:rFonts w:ascii="Arial" w:eastAsia="Arial" w:hAnsi="Arial" w:cs="Arial"/>
          <w:sz w:val="18"/>
          <w:szCs w:val="18"/>
        </w:rPr>
      </w:pPr>
      <w:r>
        <w:rPr>
          <w:rFonts w:ascii="Arial" w:eastAsia="Arial" w:hAnsi="Arial" w:cs="Arial"/>
          <w:b/>
          <w:sz w:val="18"/>
          <w:szCs w:val="18"/>
        </w:rPr>
        <w:t>Re</w:t>
      </w:r>
      <w:r>
        <w:rPr>
          <w:rFonts w:ascii="Arial" w:eastAsia="Arial" w:hAnsi="Arial" w:cs="Arial"/>
          <w:b/>
          <w:spacing w:val="1"/>
          <w:sz w:val="18"/>
          <w:szCs w:val="18"/>
        </w:rPr>
        <w:t>p</w:t>
      </w:r>
      <w:r>
        <w:rPr>
          <w:rFonts w:ascii="Arial" w:eastAsia="Arial" w:hAnsi="Arial" w:cs="Arial"/>
          <w:b/>
          <w:sz w:val="18"/>
          <w:szCs w:val="18"/>
        </w:rPr>
        <w:t>orti</w:t>
      </w:r>
      <w:r>
        <w:rPr>
          <w:rFonts w:ascii="Arial" w:eastAsia="Arial" w:hAnsi="Arial" w:cs="Arial"/>
          <w:b/>
          <w:spacing w:val="1"/>
          <w:sz w:val="18"/>
          <w:szCs w:val="18"/>
        </w:rPr>
        <w:t>n</w:t>
      </w:r>
      <w:r>
        <w:rPr>
          <w:rFonts w:ascii="Arial" w:eastAsia="Arial" w:hAnsi="Arial" w:cs="Arial"/>
          <w:b/>
          <w:sz w:val="18"/>
          <w:szCs w:val="18"/>
        </w:rPr>
        <w:t>g</w:t>
      </w:r>
    </w:p>
    <w:p w:rsidR="00387731" w:rsidRDefault="008716FB">
      <w:pPr>
        <w:spacing w:before="97"/>
        <w:rPr>
          <w:sz w:val="13"/>
          <w:szCs w:val="13"/>
        </w:rPr>
      </w:pPr>
      <w:r>
        <w:br w:type="column"/>
      </w:r>
      <w:r w:rsidR="00104B26">
        <w:pict>
          <v:shape id="_x0000_i1036" type="#_x0000_t75" style="width:322.65pt;height:6.8pt">
            <v:imagedata r:id="rId14" o:title=""/>
          </v:shape>
        </w:pict>
      </w:r>
    </w:p>
    <w:p w:rsidR="00387731" w:rsidRDefault="00387731">
      <w:pPr>
        <w:spacing w:before="3"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20" w:bottom="280" w:left="920" w:header="720" w:footer="720" w:gutter="0"/>
          <w:cols w:num="2" w:space="720" w:equalWidth="0">
            <w:col w:w="952" w:space="2548"/>
            <w:col w:w="6560"/>
          </w:cols>
        </w:sectPr>
      </w:pPr>
      <w:r>
        <w:rPr>
          <w:rFonts w:ascii="Arial" w:eastAsia="Arial" w:hAnsi="Arial" w:cs="Arial"/>
          <w:spacing w:val="1"/>
          <w:position w:val="-1"/>
          <w:sz w:val="18"/>
          <w:szCs w:val="18"/>
        </w:rPr>
        <w:t>Ja</w:t>
      </w:r>
      <w:r>
        <w:rPr>
          <w:rFonts w:ascii="Arial" w:eastAsia="Arial" w:hAnsi="Arial" w:cs="Arial"/>
          <w:spacing w:val="-1"/>
          <w:position w:val="-1"/>
          <w:sz w:val="18"/>
          <w:szCs w:val="18"/>
        </w:rPr>
        <w:t>s</w:t>
      </w:r>
      <w:r>
        <w:rPr>
          <w:rFonts w:ascii="Arial" w:eastAsia="Arial" w:hAnsi="Arial" w:cs="Arial"/>
          <w:spacing w:val="1"/>
          <w:position w:val="-1"/>
          <w:sz w:val="18"/>
          <w:szCs w:val="18"/>
        </w:rPr>
        <w:t>pe</w:t>
      </w:r>
      <w:r>
        <w:rPr>
          <w:rFonts w:ascii="Arial" w:eastAsia="Arial" w:hAnsi="Arial" w:cs="Arial"/>
          <w:position w:val="-1"/>
          <w:sz w:val="18"/>
          <w:szCs w:val="18"/>
        </w:rPr>
        <w:t>r</w:t>
      </w:r>
    </w:p>
    <w:p w:rsidR="00387731" w:rsidRDefault="00387731">
      <w:pPr>
        <w:spacing w:before="4" w:line="160" w:lineRule="exact"/>
        <w:rPr>
          <w:sz w:val="17"/>
          <w:szCs w:val="17"/>
        </w:rPr>
      </w:pPr>
    </w:p>
    <w:p w:rsidR="009B2A67" w:rsidRDefault="009B2A67">
      <w:pPr>
        <w:ind w:left="100" w:right="-47"/>
        <w:rPr>
          <w:rFonts w:ascii="Arial" w:eastAsia="Arial" w:hAnsi="Arial" w:cs="Arial"/>
          <w:b/>
          <w:sz w:val="18"/>
          <w:szCs w:val="18"/>
        </w:rPr>
      </w:pPr>
    </w:p>
    <w:p w:rsidR="00387731" w:rsidRDefault="008716FB">
      <w:pPr>
        <w:ind w:left="100" w:right="-47"/>
        <w:rPr>
          <w:rFonts w:ascii="Arial" w:eastAsia="Arial" w:hAnsi="Arial" w:cs="Arial"/>
          <w:sz w:val="18"/>
          <w:szCs w:val="18"/>
        </w:rPr>
      </w:pPr>
      <w:r>
        <w:rPr>
          <w:rFonts w:ascii="Arial" w:eastAsia="Arial" w:hAnsi="Arial" w:cs="Arial"/>
          <w:b/>
          <w:sz w:val="18"/>
          <w:szCs w:val="18"/>
        </w:rPr>
        <w:t>W</w:t>
      </w:r>
      <w:r>
        <w:rPr>
          <w:rFonts w:ascii="Arial" w:eastAsia="Arial" w:hAnsi="Arial" w:cs="Arial"/>
          <w:b/>
          <w:spacing w:val="1"/>
          <w:sz w:val="18"/>
          <w:szCs w:val="18"/>
        </w:rPr>
        <w:t>e</w:t>
      </w:r>
      <w:r>
        <w:rPr>
          <w:rFonts w:ascii="Arial" w:eastAsia="Arial" w:hAnsi="Arial" w:cs="Arial"/>
          <w:b/>
          <w:sz w:val="18"/>
          <w:szCs w:val="18"/>
        </w:rPr>
        <w:t>b</w:t>
      </w:r>
      <w:r>
        <w:rPr>
          <w:rFonts w:ascii="Arial" w:eastAsia="Arial" w:hAnsi="Arial" w:cs="Arial"/>
          <w:b/>
          <w:spacing w:val="1"/>
          <w:sz w:val="18"/>
          <w:szCs w:val="18"/>
        </w:rPr>
        <w:t>/</w:t>
      </w:r>
      <w:r>
        <w:rPr>
          <w:rFonts w:ascii="Arial" w:eastAsia="Arial" w:hAnsi="Arial" w:cs="Arial"/>
          <w:b/>
          <w:spacing w:val="-3"/>
          <w:sz w:val="18"/>
          <w:szCs w:val="18"/>
        </w:rPr>
        <w:t>A</w:t>
      </w:r>
      <w:r>
        <w:rPr>
          <w:rFonts w:ascii="Arial" w:eastAsia="Arial" w:hAnsi="Arial" w:cs="Arial"/>
          <w:b/>
          <w:sz w:val="18"/>
          <w:szCs w:val="18"/>
        </w:rPr>
        <w:t>p</w:t>
      </w:r>
      <w:r>
        <w:rPr>
          <w:rFonts w:ascii="Arial" w:eastAsia="Arial" w:hAnsi="Arial" w:cs="Arial"/>
          <w:b/>
          <w:spacing w:val="1"/>
          <w:sz w:val="18"/>
          <w:szCs w:val="18"/>
        </w:rPr>
        <w:t>p</w:t>
      </w:r>
      <w:r>
        <w:rPr>
          <w:rFonts w:ascii="Arial" w:eastAsia="Arial" w:hAnsi="Arial" w:cs="Arial"/>
          <w:b/>
          <w:sz w:val="18"/>
          <w:szCs w:val="18"/>
        </w:rPr>
        <w:t>l</w:t>
      </w:r>
      <w:r>
        <w:rPr>
          <w:rFonts w:ascii="Arial" w:eastAsia="Arial" w:hAnsi="Arial" w:cs="Arial"/>
          <w:b/>
          <w:spacing w:val="1"/>
          <w:sz w:val="18"/>
          <w:szCs w:val="18"/>
        </w:rPr>
        <w:t>ica</w:t>
      </w:r>
      <w:r>
        <w:rPr>
          <w:rFonts w:ascii="Arial" w:eastAsia="Arial" w:hAnsi="Arial" w:cs="Arial"/>
          <w:b/>
          <w:sz w:val="18"/>
          <w:szCs w:val="18"/>
        </w:rPr>
        <w:t>ti</w:t>
      </w:r>
      <w:r>
        <w:rPr>
          <w:rFonts w:ascii="Arial" w:eastAsia="Arial" w:hAnsi="Arial" w:cs="Arial"/>
          <w:b/>
          <w:spacing w:val="1"/>
          <w:sz w:val="18"/>
          <w:szCs w:val="18"/>
        </w:rPr>
        <w:t>o</w:t>
      </w:r>
      <w:r>
        <w:rPr>
          <w:rFonts w:ascii="Arial" w:eastAsia="Arial" w:hAnsi="Arial" w:cs="Arial"/>
          <w:b/>
          <w:sz w:val="18"/>
          <w:szCs w:val="18"/>
        </w:rPr>
        <w:t>n</w:t>
      </w:r>
      <w:r>
        <w:rPr>
          <w:rFonts w:ascii="Arial" w:eastAsia="Arial" w:hAnsi="Arial" w:cs="Arial"/>
          <w:b/>
          <w:spacing w:val="-2"/>
          <w:sz w:val="18"/>
          <w:szCs w:val="18"/>
        </w:rPr>
        <w:t xml:space="preserve"> </w:t>
      </w:r>
      <w:r>
        <w:rPr>
          <w:rFonts w:ascii="Arial" w:eastAsia="Arial" w:hAnsi="Arial" w:cs="Arial"/>
          <w:b/>
          <w:sz w:val="18"/>
          <w:szCs w:val="18"/>
        </w:rPr>
        <w:t>S</w:t>
      </w:r>
      <w:r>
        <w:rPr>
          <w:rFonts w:ascii="Arial" w:eastAsia="Arial" w:hAnsi="Arial" w:cs="Arial"/>
          <w:b/>
          <w:spacing w:val="1"/>
          <w:sz w:val="18"/>
          <w:szCs w:val="18"/>
        </w:rPr>
        <w:t>e</w:t>
      </w:r>
      <w:r>
        <w:rPr>
          <w:rFonts w:ascii="Arial" w:eastAsia="Arial" w:hAnsi="Arial" w:cs="Arial"/>
          <w:b/>
          <w:sz w:val="18"/>
          <w:szCs w:val="18"/>
        </w:rPr>
        <w:t>r</w:t>
      </w:r>
      <w:r>
        <w:rPr>
          <w:rFonts w:ascii="Arial" w:eastAsia="Arial" w:hAnsi="Arial" w:cs="Arial"/>
          <w:b/>
          <w:spacing w:val="-2"/>
          <w:sz w:val="18"/>
          <w:szCs w:val="18"/>
        </w:rPr>
        <w:t>v</w:t>
      </w:r>
      <w:r>
        <w:rPr>
          <w:rFonts w:ascii="Arial" w:eastAsia="Arial" w:hAnsi="Arial" w:cs="Arial"/>
          <w:b/>
          <w:spacing w:val="1"/>
          <w:sz w:val="18"/>
          <w:szCs w:val="18"/>
        </w:rPr>
        <w:t>e</w:t>
      </w:r>
      <w:r>
        <w:rPr>
          <w:rFonts w:ascii="Arial" w:eastAsia="Arial" w:hAnsi="Arial" w:cs="Arial"/>
          <w:b/>
          <w:sz w:val="18"/>
          <w:szCs w:val="18"/>
        </w:rPr>
        <w:t>r</w:t>
      </w:r>
    </w:p>
    <w:p w:rsidR="00387731" w:rsidRDefault="008716FB">
      <w:pPr>
        <w:spacing w:before="15" w:line="220" w:lineRule="exact"/>
        <w:rPr>
          <w:sz w:val="22"/>
          <w:szCs w:val="22"/>
        </w:rPr>
      </w:pPr>
      <w:r>
        <w:br w:type="column"/>
      </w:r>
    </w:p>
    <w:p w:rsidR="00387731" w:rsidRDefault="00104B26">
      <w:pPr>
        <w:rPr>
          <w:sz w:val="13"/>
          <w:szCs w:val="13"/>
        </w:rPr>
      </w:pPr>
      <w:r>
        <w:pict>
          <v:shape id="_x0000_i1037" type="#_x0000_t75" style="width:322.65pt;height:6.8pt">
            <v:imagedata r:id="rId15" o:title=""/>
          </v:shape>
        </w:pict>
      </w:r>
    </w:p>
    <w:p w:rsidR="00387731" w:rsidRDefault="00387731">
      <w:pPr>
        <w:spacing w:before="5"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20" w:bottom="280" w:left="920" w:header="720" w:footer="720" w:gutter="0"/>
          <w:cols w:num="2" w:space="720" w:equalWidth="0">
            <w:col w:w="2120" w:space="1380"/>
            <w:col w:w="6560"/>
          </w:cols>
        </w:sectPr>
      </w:pPr>
      <w:r>
        <w:rPr>
          <w:rFonts w:ascii="Arial" w:eastAsia="Arial" w:hAnsi="Arial" w:cs="Arial"/>
          <w:spacing w:val="-2"/>
          <w:position w:val="-1"/>
          <w:sz w:val="18"/>
          <w:szCs w:val="18"/>
        </w:rPr>
        <w:t>T</w:t>
      </w:r>
      <w:r>
        <w:rPr>
          <w:rFonts w:ascii="Arial" w:eastAsia="Arial" w:hAnsi="Arial" w:cs="Arial"/>
          <w:spacing w:val="1"/>
          <w:position w:val="-1"/>
          <w:sz w:val="18"/>
          <w:szCs w:val="18"/>
        </w:rPr>
        <w:t>omca</w:t>
      </w:r>
      <w:r>
        <w:rPr>
          <w:rFonts w:ascii="Arial" w:eastAsia="Arial" w:hAnsi="Arial" w:cs="Arial"/>
          <w:position w:val="-1"/>
          <w:sz w:val="18"/>
          <w:szCs w:val="18"/>
        </w:rPr>
        <w:t>t,</w:t>
      </w:r>
      <w:r>
        <w:rPr>
          <w:rFonts w:ascii="Arial" w:eastAsia="Arial" w:hAnsi="Arial" w:cs="Arial"/>
          <w:spacing w:val="1"/>
          <w:position w:val="-1"/>
          <w:sz w:val="18"/>
          <w:szCs w:val="18"/>
        </w:rPr>
        <w:t xml:space="preserve"> I</w:t>
      </w:r>
      <w:r>
        <w:rPr>
          <w:rFonts w:ascii="Arial" w:eastAsia="Arial" w:hAnsi="Arial" w:cs="Arial"/>
          <w:position w:val="-1"/>
          <w:sz w:val="18"/>
          <w:szCs w:val="18"/>
        </w:rPr>
        <w:t>BM</w:t>
      </w:r>
      <w:r>
        <w:rPr>
          <w:rFonts w:ascii="Arial" w:eastAsia="Arial" w:hAnsi="Arial" w:cs="Arial"/>
          <w:spacing w:val="-8"/>
          <w:position w:val="-1"/>
          <w:sz w:val="18"/>
          <w:szCs w:val="18"/>
        </w:rPr>
        <w:t xml:space="preserve"> </w:t>
      </w:r>
      <w:r>
        <w:rPr>
          <w:rFonts w:ascii="Arial" w:eastAsia="Arial" w:hAnsi="Arial" w:cs="Arial"/>
          <w:spacing w:val="8"/>
          <w:position w:val="-1"/>
          <w:sz w:val="18"/>
          <w:szCs w:val="18"/>
        </w:rPr>
        <w:t>W</w:t>
      </w:r>
      <w:r>
        <w:rPr>
          <w:rFonts w:ascii="Arial" w:eastAsia="Arial" w:hAnsi="Arial" w:cs="Arial"/>
          <w:spacing w:val="-2"/>
          <w:position w:val="-1"/>
          <w:sz w:val="18"/>
          <w:szCs w:val="18"/>
        </w:rPr>
        <w:t>e</w:t>
      </w:r>
      <w:r>
        <w:rPr>
          <w:rFonts w:ascii="Arial" w:eastAsia="Arial" w:hAnsi="Arial" w:cs="Arial"/>
          <w:spacing w:val="1"/>
          <w:position w:val="-1"/>
          <w:sz w:val="18"/>
          <w:szCs w:val="18"/>
        </w:rPr>
        <w:t>b</w:t>
      </w:r>
      <w:r>
        <w:rPr>
          <w:rFonts w:ascii="Arial" w:eastAsia="Arial" w:hAnsi="Arial" w:cs="Arial"/>
          <w:spacing w:val="-1"/>
          <w:position w:val="-1"/>
          <w:sz w:val="18"/>
          <w:szCs w:val="18"/>
        </w:rPr>
        <w:t>s</w:t>
      </w:r>
      <w:r>
        <w:rPr>
          <w:rFonts w:ascii="Arial" w:eastAsia="Arial" w:hAnsi="Arial" w:cs="Arial"/>
          <w:spacing w:val="1"/>
          <w:position w:val="-1"/>
          <w:sz w:val="18"/>
          <w:szCs w:val="18"/>
        </w:rPr>
        <w:t>phe</w:t>
      </w:r>
      <w:r>
        <w:rPr>
          <w:rFonts w:ascii="Arial" w:eastAsia="Arial" w:hAnsi="Arial" w:cs="Arial"/>
          <w:spacing w:val="-2"/>
          <w:position w:val="-1"/>
          <w:sz w:val="18"/>
          <w:szCs w:val="18"/>
        </w:rPr>
        <w:t>r</w:t>
      </w:r>
      <w:r>
        <w:rPr>
          <w:rFonts w:ascii="Arial" w:eastAsia="Arial" w:hAnsi="Arial" w:cs="Arial"/>
          <w:position w:val="-1"/>
          <w:sz w:val="18"/>
          <w:szCs w:val="18"/>
        </w:rPr>
        <w:t>e</w:t>
      </w:r>
      <w:r>
        <w:rPr>
          <w:rFonts w:ascii="Arial" w:eastAsia="Arial" w:hAnsi="Arial" w:cs="Arial"/>
          <w:spacing w:val="1"/>
          <w:position w:val="-1"/>
          <w:sz w:val="18"/>
          <w:szCs w:val="18"/>
        </w:rPr>
        <w:t xml:space="preserve"> </w:t>
      </w:r>
      <w:r>
        <w:rPr>
          <w:rFonts w:ascii="Arial" w:eastAsia="Arial" w:hAnsi="Arial" w:cs="Arial"/>
          <w:position w:val="-1"/>
          <w:sz w:val="18"/>
          <w:szCs w:val="18"/>
        </w:rPr>
        <w:t>(</w:t>
      </w:r>
      <w:r>
        <w:rPr>
          <w:rFonts w:ascii="Arial" w:eastAsia="Arial" w:hAnsi="Arial" w:cs="Arial"/>
          <w:spacing w:val="-4"/>
          <w:position w:val="-1"/>
          <w:sz w:val="18"/>
          <w:szCs w:val="18"/>
        </w:rPr>
        <w:t xml:space="preserve"> </w:t>
      </w:r>
      <w:r>
        <w:rPr>
          <w:rFonts w:ascii="Arial" w:eastAsia="Arial" w:hAnsi="Arial" w:cs="Arial"/>
          <w:spacing w:val="8"/>
          <w:position w:val="-1"/>
          <w:sz w:val="18"/>
          <w:szCs w:val="18"/>
        </w:rPr>
        <w:t>W</w:t>
      </w:r>
      <w:r>
        <w:rPr>
          <w:rFonts w:ascii="Arial" w:eastAsia="Arial" w:hAnsi="Arial" w:cs="Arial"/>
          <w:spacing w:val="-5"/>
          <w:position w:val="-1"/>
          <w:sz w:val="18"/>
          <w:szCs w:val="18"/>
        </w:rPr>
        <w:t>A</w:t>
      </w:r>
      <w:r>
        <w:rPr>
          <w:rFonts w:ascii="Arial" w:eastAsia="Arial" w:hAnsi="Arial" w:cs="Arial"/>
          <w:position w:val="-1"/>
          <w:sz w:val="18"/>
          <w:szCs w:val="18"/>
        </w:rPr>
        <w:t>S7</w:t>
      </w:r>
      <w:r>
        <w:rPr>
          <w:rFonts w:ascii="Arial" w:eastAsia="Arial" w:hAnsi="Arial" w:cs="Arial"/>
          <w:spacing w:val="1"/>
          <w:position w:val="-1"/>
          <w:sz w:val="18"/>
          <w:szCs w:val="18"/>
        </w:rPr>
        <w:t xml:space="preserve"> </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4"/>
          <w:position w:val="-1"/>
          <w:sz w:val="18"/>
          <w:szCs w:val="18"/>
        </w:rPr>
        <w:t>M</w:t>
      </w:r>
      <w:r>
        <w:rPr>
          <w:rFonts w:ascii="Arial" w:eastAsia="Arial" w:hAnsi="Arial" w:cs="Arial"/>
          <w:spacing w:val="1"/>
          <w:position w:val="-1"/>
          <w:sz w:val="18"/>
          <w:szCs w:val="18"/>
        </w:rPr>
        <w:t>ong</w:t>
      </w:r>
      <w:r>
        <w:rPr>
          <w:rFonts w:ascii="Arial" w:eastAsia="Arial" w:hAnsi="Arial" w:cs="Arial"/>
          <w:position w:val="-1"/>
          <w:sz w:val="18"/>
          <w:szCs w:val="18"/>
        </w:rPr>
        <w:t>r</w:t>
      </w:r>
      <w:r>
        <w:rPr>
          <w:rFonts w:ascii="Arial" w:eastAsia="Arial" w:hAnsi="Arial" w:cs="Arial"/>
          <w:spacing w:val="1"/>
          <w:position w:val="-1"/>
          <w:sz w:val="18"/>
          <w:szCs w:val="18"/>
        </w:rPr>
        <w:t>e</w:t>
      </w:r>
      <w:r>
        <w:rPr>
          <w:rFonts w:ascii="Arial" w:eastAsia="Arial" w:hAnsi="Arial" w:cs="Arial"/>
          <w:position w:val="-1"/>
          <w:sz w:val="18"/>
          <w:szCs w:val="18"/>
        </w:rPr>
        <w:t>l</w:t>
      </w:r>
      <w:r>
        <w:rPr>
          <w:rFonts w:ascii="Arial" w:eastAsia="Arial" w:hAnsi="Arial" w:cs="Arial"/>
          <w:spacing w:val="1"/>
          <w:position w:val="-1"/>
          <w:sz w:val="18"/>
          <w:szCs w:val="18"/>
        </w:rPr>
        <w:t xml:space="preserve"> </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position w:val="-1"/>
          <w:sz w:val="18"/>
          <w:szCs w:val="18"/>
        </w:rPr>
        <w:t>R</w:t>
      </w:r>
      <w:r>
        <w:rPr>
          <w:rFonts w:ascii="Arial" w:eastAsia="Arial" w:hAnsi="Arial" w:cs="Arial"/>
          <w:spacing w:val="-2"/>
          <w:position w:val="-1"/>
          <w:sz w:val="18"/>
          <w:szCs w:val="18"/>
        </w:rPr>
        <w:t>u</w:t>
      </w:r>
      <w:r>
        <w:rPr>
          <w:rFonts w:ascii="Arial" w:eastAsia="Arial" w:hAnsi="Arial" w:cs="Arial"/>
          <w:spacing w:val="6"/>
          <w:position w:val="-1"/>
          <w:sz w:val="18"/>
          <w:szCs w:val="18"/>
        </w:rPr>
        <w:t>b</w:t>
      </w:r>
      <w:r>
        <w:rPr>
          <w:rFonts w:ascii="Arial" w:eastAsia="Arial" w:hAnsi="Arial" w:cs="Arial"/>
          <w:position w:val="-1"/>
          <w:sz w:val="18"/>
          <w:szCs w:val="18"/>
        </w:rPr>
        <w:t>y</w:t>
      </w:r>
      <w:r>
        <w:rPr>
          <w:rFonts w:ascii="Arial" w:eastAsia="Arial" w:hAnsi="Arial" w:cs="Arial"/>
          <w:spacing w:val="-1"/>
          <w:position w:val="-1"/>
          <w:sz w:val="18"/>
          <w:szCs w:val="18"/>
        </w:rPr>
        <w:t xml:space="preserve"> </w:t>
      </w:r>
      <w:r>
        <w:rPr>
          <w:rFonts w:ascii="Arial" w:eastAsia="Arial" w:hAnsi="Arial" w:cs="Arial"/>
          <w:position w:val="-1"/>
          <w:sz w:val="18"/>
          <w:szCs w:val="18"/>
        </w:rPr>
        <w:t>)</w:t>
      </w:r>
    </w:p>
    <w:p w:rsidR="00387731" w:rsidRDefault="00387731">
      <w:pPr>
        <w:spacing w:before="4" w:line="160" w:lineRule="exact"/>
        <w:rPr>
          <w:sz w:val="17"/>
          <w:szCs w:val="17"/>
        </w:rPr>
      </w:pPr>
    </w:p>
    <w:p w:rsidR="009B2A67" w:rsidRDefault="009B2A67">
      <w:pPr>
        <w:ind w:left="100" w:right="-47"/>
        <w:rPr>
          <w:rFonts w:ascii="Arial" w:eastAsia="Arial" w:hAnsi="Arial" w:cs="Arial"/>
          <w:b/>
          <w:sz w:val="18"/>
          <w:szCs w:val="18"/>
        </w:rPr>
      </w:pPr>
    </w:p>
    <w:p w:rsidR="00387731" w:rsidRDefault="008716FB">
      <w:pPr>
        <w:ind w:left="100" w:right="-47"/>
        <w:rPr>
          <w:rFonts w:ascii="Arial" w:eastAsia="Arial" w:hAnsi="Arial" w:cs="Arial"/>
          <w:sz w:val="18"/>
          <w:szCs w:val="18"/>
        </w:rPr>
      </w:pPr>
      <w:r>
        <w:rPr>
          <w:rFonts w:ascii="Arial" w:eastAsia="Arial" w:hAnsi="Arial" w:cs="Arial"/>
          <w:b/>
          <w:sz w:val="18"/>
          <w:szCs w:val="18"/>
        </w:rPr>
        <w:t>So</w:t>
      </w:r>
      <w:r>
        <w:rPr>
          <w:rFonts w:ascii="Arial" w:eastAsia="Arial" w:hAnsi="Arial" w:cs="Arial"/>
          <w:b/>
          <w:spacing w:val="1"/>
          <w:sz w:val="18"/>
          <w:szCs w:val="18"/>
        </w:rPr>
        <w:t>u</w:t>
      </w:r>
      <w:r>
        <w:rPr>
          <w:rFonts w:ascii="Arial" w:eastAsia="Arial" w:hAnsi="Arial" w:cs="Arial"/>
          <w:b/>
          <w:sz w:val="18"/>
          <w:szCs w:val="18"/>
        </w:rPr>
        <w:t>rce</w:t>
      </w:r>
      <w:r>
        <w:rPr>
          <w:rFonts w:ascii="Arial" w:eastAsia="Arial" w:hAnsi="Arial" w:cs="Arial"/>
          <w:b/>
          <w:spacing w:val="1"/>
          <w:sz w:val="18"/>
          <w:szCs w:val="18"/>
        </w:rPr>
        <w:t xml:space="preserve"> </w:t>
      </w:r>
      <w:r>
        <w:rPr>
          <w:rFonts w:ascii="Arial" w:eastAsia="Arial" w:hAnsi="Arial" w:cs="Arial"/>
          <w:b/>
          <w:sz w:val="18"/>
          <w:szCs w:val="18"/>
        </w:rPr>
        <w:t>Co</w:t>
      </w:r>
      <w:r>
        <w:rPr>
          <w:rFonts w:ascii="Arial" w:eastAsia="Arial" w:hAnsi="Arial" w:cs="Arial"/>
          <w:b/>
          <w:spacing w:val="1"/>
          <w:sz w:val="18"/>
          <w:szCs w:val="18"/>
        </w:rPr>
        <w:t>n</w:t>
      </w:r>
      <w:r>
        <w:rPr>
          <w:rFonts w:ascii="Arial" w:eastAsia="Arial" w:hAnsi="Arial" w:cs="Arial"/>
          <w:b/>
          <w:sz w:val="18"/>
          <w:szCs w:val="18"/>
        </w:rPr>
        <w:t>trol</w:t>
      </w:r>
    </w:p>
    <w:p w:rsidR="00387731" w:rsidRDefault="008716FB">
      <w:pPr>
        <w:spacing w:before="13" w:line="220" w:lineRule="exact"/>
        <w:rPr>
          <w:sz w:val="22"/>
          <w:szCs w:val="22"/>
        </w:rPr>
      </w:pPr>
      <w:r>
        <w:br w:type="column"/>
      </w:r>
    </w:p>
    <w:p w:rsidR="00387731" w:rsidRDefault="00104B26">
      <w:pPr>
        <w:rPr>
          <w:sz w:val="13"/>
          <w:szCs w:val="13"/>
        </w:rPr>
      </w:pPr>
      <w:r>
        <w:pict>
          <v:shape id="_x0000_i1038" type="#_x0000_t75" style="width:322.65pt;height:6.8pt">
            <v:imagedata r:id="rId16" o:title=""/>
          </v:shape>
        </w:pict>
      </w:r>
    </w:p>
    <w:p w:rsidR="00387731" w:rsidRDefault="00387731">
      <w:pPr>
        <w:spacing w:before="4"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20" w:bottom="280" w:left="920" w:header="720" w:footer="720" w:gutter="0"/>
          <w:cols w:num="2" w:space="720" w:equalWidth="0">
            <w:col w:w="1403" w:space="2097"/>
            <w:col w:w="6560"/>
          </w:cols>
        </w:sectPr>
      </w:pPr>
      <w:r>
        <w:rPr>
          <w:rFonts w:ascii="Arial" w:eastAsia="Arial" w:hAnsi="Arial" w:cs="Arial"/>
          <w:position w:val="-1"/>
          <w:sz w:val="18"/>
          <w:szCs w:val="18"/>
        </w:rPr>
        <w:t>S</w:t>
      </w:r>
      <w:r>
        <w:rPr>
          <w:rFonts w:ascii="Arial" w:eastAsia="Arial" w:hAnsi="Arial" w:cs="Arial"/>
          <w:spacing w:val="1"/>
          <w:position w:val="-1"/>
          <w:sz w:val="18"/>
          <w:szCs w:val="18"/>
        </w:rPr>
        <w:t>ub</w:t>
      </w:r>
      <w:r>
        <w:rPr>
          <w:rFonts w:ascii="Arial" w:eastAsia="Arial" w:hAnsi="Arial" w:cs="Arial"/>
          <w:spacing w:val="-1"/>
          <w:position w:val="-1"/>
          <w:sz w:val="18"/>
          <w:szCs w:val="18"/>
        </w:rPr>
        <w:t>v</w:t>
      </w:r>
      <w:r>
        <w:rPr>
          <w:rFonts w:ascii="Arial" w:eastAsia="Arial" w:hAnsi="Arial" w:cs="Arial"/>
          <w:spacing w:val="1"/>
          <w:position w:val="-1"/>
          <w:sz w:val="18"/>
          <w:szCs w:val="18"/>
        </w:rPr>
        <w:t>e</w:t>
      </w:r>
      <w:r>
        <w:rPr>
          <w:rFonts w:ascii="Arial" w:eastAsia="Arial" w:hAnsi="Arial" w:cs="Arial"/>
          <w:position w:val="-1"/>
          <w:sz w:val="18"/>
          <w:szCs w:val="18"/>
        </w:rPr>
        <w:t>r</w:t>
      </w:r>
      <w:r>
        <w:rPr>
          <w:rFonts w:ascii="Arial" w:eastAsia="Arial" w:hAnsi="Arial" w:cs="Arial"/>
          <w:spacing w:val="1"/>
          <w:position w:val="-1"/>
          <w:sz w:val="18"/>
          <w:szCs w:val="18"/>
        </w:rPr>
        <w:t>si</w:t>
      </w:r>
      <w:r>
        <w:rPr>
          <w:rFonts w:ascii="Arial" w:eastAsia="Arial" w:hAnsi="Arial" w:cs="Arial"/>
          <w:spacing w:val="-2"/>
          <w:position w:val="-1"/>
          <w:sz w:val="18"/>
          <w:szCs w:val="18"/>
        </w:rPr>
        <w:t>o</w:t>
      </w:r>
      <w:r>
        <w:rPr>
          <w:rFonts w:ascii="Arial" w:eastAsia="Arial" w:hAnsi="Arial" w:cs="Arial"/>
          <w:spacing w:val="2"/>
          <w:position w:val="-1"/>
          <w:sz w:val="18"/>
          <w:szCs w:val="18"/>
        </w:rPr>
        <w:t>n</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1"/>
          <w:position w:val="-1"/>
          <w:sz w:val="18"/>
          <w:szCs w:val="18"/>
        </w:rPr>
        <w:t>G</w:t>
      </w:r>
      <w:r>
        <w:rPr>
          <w:rFonts w:ascii="Arial" w:eastAsia="Arial" w:hAnsi="Arial" w:cs="Arial"/>
          <w:position w:val="-1"/>
          <w:sz w:val="18"/>
          <w:szCs w:val="18"/>
        </w:rPr>
        <w:t>I</w:t>
      </w:r>
      <w:r>
        <w:rPr>
          <w:rFonts w:ascii="Arial" w:eastAsia="Arial" w:hAnsi="Arial" w:cs="Arial"/>
          <w:spacing w:val="-1"/>
          <w:position w:val="-1"/>
          <w:sz w:val="18"/>
          <w:szCs w:val="18"/>
        </w:rPr>
        <w:t>T</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1"/>
          <w:position w:val="-1"/>
          <w:sz w:val="18"/>
          <w:szCs w:val="18"/>
        </w:rPr>
        <w:t>G</w:t>
      </w:r>
      <w:r>
        <w:rPr>
          <w:rFonts w:ascii="Arial" w:eastAsia="Arial" w:hAnsi="Arial" w:cs="Arial"/>
          <w:spacing w:val="1"/>
          <w:position w:val="-1"/>
          <w:sz w:val="18"/>
          <w:szCs w:val="18"/>
        </w:rPr>
        <w:t>i</w:t>
      </w:r>
      <w:r>
        <w:rPr>
          <w:rFonts w:ascii="Arial" w:eastAsia="Arial" w:hAnsi="Arial" w:cs="Arial"/>
          <w:position w:val="-1"/>
          <w:sz w:val="18"/>
          <w:szCs w:val="18"/>
        </w:rPr>
        <w:t>t</w:t>
      </w:r>
      <w:r>
        <w:rPr>
          <w:rFonts w:ascii="Arial" w:eastAsia="Arial" w:hAnsi="Arial" w:cs="Arial"/>
          <w:spacing w:val="1"/>
          <w:position w:val="-1"/>
          <w:sz w:val="18"/>
          <w:szCs w:val="18"/>
        </w:rPr>
        <w:t>hu</w:t>
      </w:r>
      <w:r>
        <w:rPr>
          <w:rFonts w:ascii="Arial" w:eastAsia="Arial" w:hAnsi="Arial" w:cs="Arial"/>
          <w:position w:val="-1"/>
          <w:sz w:val="18"/>
          <w:szCs w:val="18"/>
        </w:rPr>
        <w:t>b</w:t>
      </w:r>
    </w:p>
    <w:p w:rsidR="00387731" w:rsidRDefault="00387731">
      <w:pPr>
        <w:spacing w:before="4" w:line="160" w:lineRule="exact"/>
        <w:rPr>
          <w:sz w:val="17"/>
          <w:szCs w:val="17"/>
        </w:rPr>
      </w:pPr>
    </w:p>
    <w:p w:rsidR="009B2A67" w:rsidRDefault="009B2A67">
      <w:pPr>
        <w:ind w:left="100"/>
        <w:rPr>
          <w:rFonts w:ascii="Arial" w:eastAsia="Arial" w:hAnsi="Arial" w:cs="Arial"/>
          <w:b/>
          <w:spacing w:val="-1"/>
          <w:sz w:val="18"/>
          <w:szCs w:val="18"/>
        </w:rPr>
      </w:pPr>
    </w:p>
    <w:p w:rsidR="00387731" w:rsidRDefault="008716FB">
      <w:pPr>
        <w:ind w:left="100"/>
        <w:rPr>
          <w:rFonts w:ascii="Arial" w:eastAsia="Arial" w:hAnsi="Arial" w:cs="Arial"/>
          <w:sz w:val="18"/>
          <w:szCs w:val="18"/>
        </w:rPr>
      </w:pPr>
      <w:r>
        <w:rPr>
          <w:rFonts w:ascii="Arial" w:eastAsia="Arial" w:hAnsi="Arial" w:cs="Arial"/>
          <w:b/>
          <w:spacing w:val="-1"/>
          <w:sz w:val="18"/>
          <w:szCs w:val="18"/>
        </w:rPr>
        <w:t>O</w:t>
      </w:r>
      <w:r>
        <w:rPr>
          <w:rFonts w:ascii="Arial" w:eastAsia="Arial" w:hAnsi="Arial" w:cs="Arial"/>
          <w:b/>
          <w:sz w:val="18"/>
          <w:szCs w:val="18"/>
        </w:rPr>
        <w:t>p</w:t>
      </w:r>
      <w:r>
        <w:rPr>
          <w:rFonts w:ascii="Arial" w:eastAsia="Arial" w:hAnsi="Arial" w:cs="Arial"/>
          <w:b/>
          <w:spacing w:val="1"/>
          <w:sz w:val="18"/>
          <w:szCs w:val="18"/>
        </w:rPr>
        <w:t>e</w:t>
      </w:r>
      <w:r>
        <w:rPr>
          <w:rFonts w:ascii="Arial" w:eastAsia="Arial" w:hAnsi="Arial" w:cs="Arial"/>
          <w:b/>
          <w:sz w:val="18"/>
          <w:szCs w:val="18"/>
        </w:rPr>
        <w:t>rat</w:t>
      </w:r>
      <w:r>
        <w:rPr>
          <w:rFonts w:ascii="Arial" w:eastAsia="Arial" w:hAnsi="Arial" w:cs="Arial"/>
          <w:b/>
          <w:spacing w:val="1"/>
          <w:sz w:val="18"/>
          <w:szCs w:val="18"/>
        </w:rPr>
        <w:t>i</w:t>
      </w:r>
      <w:r>
        <w:rPr>
          <w:rFonts w:ascii="Arial" w:eastAsia="Arial" w:hAnsi="Arial" w:cs="Arial"/>
          <w:b/>
          <w:sz w:val="18"/>
          <w:szCs w:val="18"/>
        </w:rPr>
        <w:t>ng</w:t>
      </w:r>
      <w:r>
        <w:rPr>
          <w:rFonts w:ascii="Arial" w:eastAsia="Arial" w:hAnsi="Arial" w:cs="Arial"/>
          <w:b/>
          <w:spacing w:val="1"/>
          <w:sz w:val="18"/>
          <w:szCs w:val="18"/>
        </w:rPr>
        <w:t xml:space="preserve"> </w:t>
      </w:r>
      <w:r>
        <w:rPr>
          <w:rFonts w:ascii="Arial" w:eastAsia="Arial" w:hAnsi="Arial" w:cs="Arial"/>
          <w:b/>
          <w:spacing w:val="3"/>
          <w:sz w:val="18"/>
          <w:szCs w:val="18"/>
        </w:rPr>
        <w:t>S</w:t>
      </w:r>
      <w:r>
        <w:rPr>
          <w:rFonts w:ascii="Arial" w:eastAsia="Arial" w:hAnsi="Arial" w:cs="Arial"/>
          <w:b/>
          <w:spacing w:val="-6"/>
          <w:sz w:val="18"/>
          <w:szCs w:val="18"/>
        </w:rPr>
        <w:t>y</w:t>
      </w:r>
      <w:r>
        <w:rPr>
          <w:rFonts w:ascii="Arial" w:eastAsia="Arial" w:hAnsi="Arial" w:cs="Arial"/>
          <w:b/>
          <w:spacing w:val="1"/>
          <w:sz w:val="18"/>
          <w:szCs w:val="18"/>
        </w:rPr>
        <w:t>s</w:t>
      </w:r>
      <w:r>
        <w:rPr>
          <w:rFonts w:ascii="Arial" w:eastAsia="Arial" w:hAnsi="Arial" w:cs="Arial"/>
          <w:b/>
          <w:sz w:val="18"/>
          <w:szCs w:val="18"/>
        </w:rPr>
        <w:t>t</w:t>
      </w:r>
      <w:r>
        <w:rPr>
          <w:rFonts w:ascii="Arial" w:eastAsia="Arial" w:hAnsi="Arial" w:cs="Arial"/>
          <w:b/>
          <w:spacing w:val="1"/>
          <w:sz w:val="18"/>
          <w:szCs w:val="18"/>
        </w:rPr>
        <w:t>e</w:t>
      </w:r>
      <w:r>
        <w:rPr>
          <w:rFonts w:ascii="Arial" w:eastAsia="Arial" w:hAnsi="Arial" w:cs="Arial"/>
          <w:b/>
          <w:sz w:val="18"/>
          <w:szCs w:val="18"/>
        </w:rPr>
        <w:t>m</w:t>
      </w:r>
    </w:p>
    <w:p w:rsidR="00387731" w:rsidRDefault="00387731">
      <w:pPr>
        <w:spacing w:before="7" w:line="120" w:lineRule="exact"/>
        <w:rPr>
          <w:sz w:val="12"/>
          <w:szCs w:val="12"/>
        </w:rPr>
      </w:pPr>
    </w:p>
    <w:p w:rsidR="00387731" w:rsidRDefault="00387731">
      <w:pPr>
        <w:spacing w:line="200" w:lineRule="exact"/>
      </w:pPr>
    </w:p>
    <w:p w:rsidR="00387731" w:rsidRDefault="00387731">
      <w:pPr>
        <w:spacing w:line="200" w:lineRule="exact"/>
      </w:pPr>
    </w:p>
    <w:p w:rsidR="00387731" w:rsidRDefault="00387731">
      <w:pPr>
        <w:spacing w:line="200" w:lineRule="exact"/>
      </w:pPr>
    </w:p>
    <w:p w:rsidR="009B2A67" w:rsidRDefault="009B2A67">
      <w:pPr>
        <w:ind w:left="100" w:right="-47"/>
        <w:rPr>
          <w:rFonts w:ascii="Arial" w:eastAsia="Arial" w:hAnsi="Arial" w:cs="Arial"/>
          <w:b/>
          <w:sz w:val="18"/>
          <w:szCs w:val="18"/>
        </w:rPr>
      </w:pPr>
    </w:p>
    <w:p w:rsidR="00387731" w:rsidRDefault="008716FB">
      <w:pPr>
        <w:ind w:left="100" w:right="-47"/>
        <w:rPr>
          <w:rFonts w:ascii="Arial" w:eastAsia="Arial" w:hAnsi="Arial" w:cs="Arial"/>
          <w:sz w:val="18"/>
          <w:szCs w:val="18"/>
        </w:rPr>
      </w:pPr>
      <w:r>
        <w:rPr>
          <w:rFonts w:ascii="Arial" w:eastAsia="Arial" w:hAnsi="Arial" w:cs="Arial"/>
          <w:b/>
          <w:sz w:val="18"/>
          <w:szCs w:val="18"/>
        </w:rPr>
        <w:t>UI /</w:t>
      </w:r>
      <w:r>
        <w:rPr>
          <w:rFonts w:ascii="Arial" w:eastAsia="Arial" w:hAnsi="Arial" w:cs="Arial"/>
          <w:b/>
          <w:spacing w:val="1"/>
          <w:sz w:val="18"/>
          <w:szCs w:val="18"/>
        </w:rPr>
        <w:t xml:space="preserve"> </w:t>
      </w:r>
      <w:r>
        <w:rPr>
          <w:rFonts w:ascii="Arial" w:eastAsia="Arial" w:hAnsi="Arial" w:cs="Arial"/>
          <w:b/>
          <w:sz w:val="18"/>
          <w:szCs w:val="18"/>
        </w:rPr>
        <w:t>UX D</w:t>
      </w:r>
      <w:r>
        <w:rPr>
          <w:rFonts w:ascii="Arial" w:eastAsia="Arial" w:hAnsi="Arial" w:cs="Arial"/>
          <w:b/>
          <w:spacing w:val="1"/>
          <w:sz w:val="18"/>
          <w:szCs w:val="18"/>
        </w:rPr>
        <w:t>e</w:t>
      </w:r>
      <w:r>
        <w:rPr>
          <w:rFonts w:ascii="Arial" w:eastAsia="Arial" w:hAnsi="Arial" w:cs="Arial"/>
          <w:b/>
          <w:spacing w:val="-2"/>
          <w:sz w:val="18"/>
          <w:szCs w:val="18"/>
        </w:rPr>
        <w:t>v</w:t>
      </w:r>
      <w:r>
        <w:rPr>
          <w:rFonts w:ascii="Arial" w:eastAsia="Arial" w:hAnsi="Arial" w:cs="Arial"/>
          <w:b/>
          <w:spacing w:val="1"/>
          <w:sz w:val="18"/>
          <w:szCs w:val="18"/>
        </w:rPr>
        <w:t>e</w:t>
      </w:r>
      <w:r>
        <w:rPr>
          <w:rFonts w:ascii="Arial" w:eastAsia="Arial" w:hAnsi="Arial" w:cs="Arial"/>
          <w:b/>
          <w:sz w:val="18"/>
          <w:szCs w:val="18"/>
        </w:rPr>
        <w:t>l</w:t>
      </w:r>
      <w:r>
        <w:rPr>
          <w:rFonts w:ascii="Arial" w:eastAsia="Arial" w:hAnsi="Arial" w:cs="Arial"/>
          <w:b/>
          <w:spacing w:val="1"/>
          <w:sz w:val="18"/>
          <w:szCs w:val="18"/>
        </w:rPr>
        <w:t>o</w:t>
      </w:r>
      <w:r>
        <w:rPr>
          <w:rFonts w:ascii="Arial" w:eastAsia="Arial" w:hAnsi="Arial" w:cs="Arial"/>
          <w:b/>
          <w:sz w:val="18"/>
          <w:szCs w:val="18"/>
        </w:rPr>
        <w:t>p</w:t>
      </w:r>
      <w:r>
        <w:rPr>
          <w:rFonts w:ascii="Arial" w:eastAsia="Arial" w:hAnsi="Arial" w:cs="Arial"/>
          <w:b/>
          <w:spacing w:val="1"/>
          <w:sz w:val="18"/>
          <w:szCs w:val="18"/>
        </w:rPr>
        <w:t>me</w:t>
      </w:r>
      <w:r>
        <w:rPr>
          <w:rFonts w:ascii="Arial" w:eastAsia="Arial" w:hAnsi="Arial" w:cs="Arial"/>
          <w:b/>
          <w:sz w:val="18"/>
          <w:szCs w:val="18"/>
        </w:rPr>
        <w:t>nt</w:t>
      </w:r>
    </w:p>
    <w:p w:rsidR="00387731" w:rsidRDefault="008716FB">
      <w:pPr>
        <w:spacing w:before="14" w:line="220" w:lineRule="exact"/>
        <w:rPr>
          <w:sz w:val="22"/>
          <w:szCs w:val="22"/>
        </w:rPr>
      </w:pPr>
      <w:r>
        <w:br w:type="column"/>
      </w:r>
    </w:p>
    <w:p w:rsidR="00387731" w:rsidRDefault="00104B26">
      <w:pPr>
        <w:rPr>
          <w:sz w:val="13"/>
          <w:szCs w:val="13"/>
        </w:rPr>
      </w:pPr>
      <w:r>
        <w:pict>
          <v:shape id="_x0000_i1039" type="#_x0000_t75" style="width:322.65pt;height:6.8pt">
            <v:imagedata r:id="rId17" o:title=""/>
          </v:shape>
        </w:pict>
      </w:r>
    </w:p>
    <w:p w:rsidR="00387731" w:rsidRDefault="00387731">
      <w:pPr>
        <w:spacing w:before="3" w:line="100" w:lineRule="exact"/>
        <w:rPr>
          <w:sz w:val="10"/>
          <w:szCs w:val="10"/>
        </w:rPr>
      </w:pPr>
    </w:p>
    <w:p w:rsidR="00387731" w:rsidRDefault="008716FB">
      <w:pPr>
        <w:spacing w:line="350" w:lineRule="auto"/>
        <w:ind w:left="62" w:right="572"/>
        <w:rPr>
          <w:rFonts w:ascii="Arial" w:eastAsia="Arial" w:hAnsi="Arial" w:cs="Arial"/>
          <w:sz w:val="18"/>
          <w:szCs w:val="18"/>
        </w:rPr>
      </w:pPr>
      <w:r>
        <w:rPr>
          <w:rFonts w:ascii="Arial" w:eastAsia="Arial" w:hAnsi="Arial" w:cs="Arial"/>
          <w:sz w:val="18"/>
          <w:szCs w:val="18"/>
        </w:rPr>
        <w:t>Un</w:t>
      </w:r>
      <w:r>
        <w:rPr>
          <w:rFonts w:ascii="Arial" w:eastAsia="Arial" w:hAnsi="Arial" w:cs="Arial"/>
          <w:spacing w:val="1"/>
          <w:sz w:val="18"/>
          <w:szCs w:val="18"/>
        </w:rPr>
        <w:t>i</w:t>
      </w:r>
      <w:r>
        <w:rPr>
          <w:rFonts w:ascii="Arial" w:eastAsia="Arial" w:hAnsi="Arial" w:cs="Arial"/>
          <w:sz w:val="18"/>
          <w:szCs w:val="18"/>
        </w:rPr>
        <w:t>x</w:t>
      </w:r>
      <w:r>
        <w:rPr>
          <w:rFonts w:ascii="Arial" w:eastAsia="Arial" w:hAnsi="Arial" w:cs="Arial"/>
          <w:spacing w:val="-3"/>
          <w:sz w:val="18"/>
          <w:szCs w:val="18"/>
        </w:rPr>
        <w:t xml:space="preserve"> </w:t>
      </w:r>
      <w:r>
        <w:rPr>
          <w:rFonts w:ascii="Arial" w:eastAsia="Arial" w:hAnsi="Arial" w:cs="Arial"/>
          <w:sz w:val="18"/>
          <w:szCs w:val="18"/>
        </w:rPr>
        <w:t>/</w:t>
      </w:r>
      <w:r>
        <w:rPr>
          <w:rFonts w:ascii="Arial" w:eastAsia="Arial" w:hAnsi="Arial" w:cs="Arial"/>
          <w:spacing w:val="1"/>
          <w:sz w:val="18"/>
          <w:szCs w:val="18"/>
        </w:rPr>
        <w:t xml:space="preserve"> Linu</w:t>
      </w:r>
      <w:r>
        <w:rPr>
          <w:rFonts w:ascii="Arial" w:eastAsia="Arial" w:hAnsi="Arial" w:cs="Arial"/>
          <w:sz w:val="18"/>
          <w:szCs w:val="18"/>
        </w:rPr>
        <w:t>x</w:t>
      </w:r>
      <w:r>
        <w:rPr>
          <w:rFonts w:ascii="Arial" w:eastAsia="Arial" w:hAnsi="Arial" w:cs="Arial"/>
          <w:spacing w:val="-3"/>
          <w:sz w:val="18"/>
          <w:szCs w:val="18"/>
        </w:rPr>
        <w:t xml:space="preserve"> </w:t>
      </w:r>
      <w:r>
        <w:rPr>
          <w:rFonts w:ascii="Arial" w:eastAsia="Arial" w:hAnsi="Arial" w:cs="Arial"/>
          <w:spacing w:val="-1"/>
          <w:sz w:val="18"/>
          <w:szCs w:val="18"/>
        </w:rPr>
        <w:t>v</w:t>
      </w:r>
      <w:r>
        <w:rPr>
          <w:rFonts w:ascii="Arial" w:eastAsia="Arial" w:hAnsi="Arial" w:cs="Arial"/>
          <w:spacing w:val="1"/>
          <w:sz w:val="18"/>
          <w:szCs w:val="18"/>
        </w:rPr>
        <w:t>a</w:t>
      </w:r>
      <w:r>
        <w:rPr>
          <w:rFonts w:ascii="Arial" w:eastAsia="Arial" w:hAnsi="Arial" w:cs="Arial"/>
          <w:sz w:val="18"/>
          <w:szCs w:val="18"/>
        </w:rPr>
        <w:t>r</w:t>
      </w:r>
      <w:r>
        <w:rPr>
          <w:rFonts w:ascii="Arial" w:eastAsia="Arial" w:hAnsi="Arial" w:cs="Arial"/>
          <w:spacing w:val="1"/>
          <w:sz w:val="18"/>
          <w:szCs w:val="18"/>
        </w:rPr>
        <w:t>ian</w:t>
      </w:r>
      <w:r>
        <w:rPr>
          <w:rFonts w:ascii="Arial" w:eastAsia="Arial" w:hAnsi="Arial" w:cs="Arial"/>
          <w:sz w:val="18"/>
          <w:szCs w:val="18"/>
        </w:rPr>
        <w:t>t</w:t>
      </w:r>
      <w:r>
        <w:rPr>
          <w:rFonts w:ascii="Arial" w:eastAsia="Arial" w:hAnsi="Arial" w:cs="Arial"/>
          <w:spacing w:val="4"/>
          <w:sz w:val="18"/>
          <w:szCs w:val="18"/>
        </w:rPr>
        <w:t>s</w:t>
      </w:r>
      <w:r>
        <w:rPr>
          <w:rFonts w:ascii="Arial" w:eastAsia="Arial" w:hAnsi="Arial" w:cs="Arial"/>
          <w:sz w:val="18"/>
          <w:szCs w:val="18"/>
        </w:rPr>
        <w:t>,</w:t>
      </w:r>
      <w:r w:rsidR="00CE6DEA">
        <w:rPr>
          <w:rFonts w:ascii="Arial" w:eastAsia="Arial" w:hAnsi="Arial" w:cs="Arial"/>
          <w:sz w:val="18"/>
          <w:szCs w:val="18"/>
        </w:rPr>
        <w:t xml:space="preserve"> Macintosh,</w:t>
      </w:r>
      <w:r>
        <w:rPr>
          <w:rFonts w:ascii="Arial" w:eastAsia="Arial" w:hAnsi="Arial" w:cs="Arial"/>
          <w:spacing w:val="1"/>
          <w:sz w:val="18"/>
          <w:szCs w:val="18"/>
        </w:rPr>
        <w:t xml:space="preserve"> </w:t>
      </w:r>
      <w:r>
        <w:rPr>
          <w:rFonts w:ascii="Arial" w:eastAsia="Arial" w:hAnsi="Arial" w:cs="Arial"/>
          <w:spacing w:val="-4"/>
          <w:sz w:val="18"/>
          <w:szCs w:val="18"/>
        </w:rPr>
        <w:t>M</w:t>
      </w:r>
      <w:r>
        <w:rPr>
          <w:rFonts w:ascii="Arial" w:eastAsia="Arial" w:hAnsi="Arial" w:cs="Arial"/>
          <w:spacing w:val="1"/>
          <w:sz w:val="18"/>
          <w:szCs w:val="18"/>
        </w:rPr>
        <w:t>ic</w:t>
      </w:r>
      <w:r>
        <w:rPr>
          <w:rFonts w:ascii="Arial" w:eastAsia="Arial" w:hAnsi="Arial" w:cs="Arial"/>
          <w:sz w:val="18"/>
          <w:szCs w:val="18"/>
        </w:rPr>
        <w:t>r</w:t>
      </w:r>
      <w:r>
        <w:rPr>
          <w:rFonts w:ascii="Arial" w:eastAsia="Arial" w:hAnsi="Arial" w:cs="Arial"/>
          <w:spacing w:val="1"/>
          <w:sz w:val="18"/>
          <w:szCs w:val="18"/>
        </w:rPr>
        <w:t>os</w:t>
      </w:r>
      <w:r>
        <w:rPr>
          <w:rFonts w:ascii="Arial" w:eastAsia="Arial" w:hAnsi="Arial" w:cs="Arial"/>
          <w:spacing w:val="-2"/>
          <w:sz w:val="18"/>
          <w:szCs w:val="18"/>
        </w:rPr>
        <w:t>o</w:t>
      </w:r>
      <w:r>
        <w:rPr>
          <w:rFonts w:ascii="Arial" w:eastAsia="Arial" w:hAnsi="Arial" w:cs="Arial"/>
          <w:sz w:val="18"/>
          <w:szCs w:val="18"/>
        </w:rPr>
        <w:t>ft</w:t>
      </w:r>
      <w:r>
        <w:rPr>
          <w:rFonts w:ascii="Arial" w:eastAsia="Arial" w:hAnsi="Arial" w:cs="Arial"/>
          <w:spacing w:val="-6"/>
          <w:sz w:val="18"/>
          <w:szCs w:val="18"/>
        </w:rPr>
        <w:t xml:space="preserve"> </w:t>
      </w:r>
      <w:r>
        <w:rPr>
          <w:rFonts w:ascii="Arial" w:eastAsia="Arial" w:hAnsi="Arial" w:cs="Arial"/>
          <w:spacing w:val="8"/>
          <w:sz w:val="18"/>
          <w:szCs w:val="18"/>
        </w:rPr>
        <w:t>W</w:t>
      </w:r>
      <w:r>
        <w:rPr>
          <w:rFonts w:ascii="Arial" w:eastAsia="Arial" w:hAnsi="Arial" w:cs="Arial"/>
          <w:spacing w:val="-2"/>
          <w:sz w:val="18"/>
          <w:szCs w:val="18"/>
        </w:rPr>
        <w:t>i</w:t>
      </w:r>
      <w:r>
        <w:rPr>
          <w:rFonts w:ascii="Arial" w:eastAsia="Arial" w:hAnsi="Arial" w:cs="Arial"/>
          <w:spacing w:val="1"/>
          <w:sz w:val="18"/>
          <w:szCs w:val="18"/>
        </w:rPr>
        <w:t>n</w:t>
      </w:r>
      <w:r>
        <w:rPr>
          <w:rFonts w:ascii="Arial" w:eastAsia="Arial" w:hAnsi="Arial" w:cs="Arial"/>
          <w:spacing w:val="-2"/>
          <w:sz w:val="18"/>
          <w:szCs w:val="18"/>
        </w:rPr>
        <w:t>d</w:t>
      </w:r>
      <w:r>
        <w:rPr>
          <w:rFonts w:ascii="Arial" w:eastAsia="Arial" w:hAnsi="Arial" w:cs="Arial"/>
          <w:spacing w:val="1"/>
          <w:sz w:val="18"/>
          <w:szCs w:val="18"/>
        </w:rPr>
        <w:t>o</w:t>
      </w:r>
      <w:r>
        <w:rPr>
          <w:rFonts w:ascii="Arial" w:eastAsia="Arial" w:hAnsi="Arial" w:cs="Arial"/>
          <w:spacing w:val="-3"/>
          <w:sz w:val="18"/>
          <w:szCs w:val="18"/>
        </w:rPr>
        <w:t>w</w:t>
      </w:r>
      <w:r>
        <w:rPr>
          <w:rFonts w:ascii="Arial" w:eastAsia="Arial" w:hAnsi="Arial" w:cs="Arial"/>
          <w:sz w:val="18"/>
          <w:szCs w:val="18"/>
        </w:rPr>
        <w:t>s</w:t>
      </w:r>
      <w:r>
        <w:rPr>
          <w:rFonts w:ascii="Arial" w:eastAsia="Arial" w:hAnsi="Arial" w:cs="Arial"/>
          <w:spacing w:val="1"/>
          <w:sz w:val="18"/>
          <w:szCs w:val="18"/>
        </w:rPr>
        <w:t xml:space="preserve"> Fam</w:t>
      </w:r>
      <w:r>
        <w:rPr>
          <w:rFonts w:ascii="Arial" w:eastAsia="Arial" w:hAnsi="Arial" w:cs="Arial"/>
          <w:spacing w:val="-2"/>
          <w:sz w:val="18"/>
          <w:szCs w:val="18"/>
        </w:rPr>
        <w:t>i</w:t>
      </w:r>
      <w:r>
        <w:rPr>
          <w:rFonts w:ascii="Arial" w:eastAsia="Arial" w:hAnsi="Arial" w:cs="Arial"/>
          <w:spacing w:val="1"/>
          <w:sz w:val="18"/>
          <w:szCs w:val="18"/>
        </w:rPr>
        <w:t>l</w:t>
      </w:r>
      <w:r>
        <w:rPr>
          <w:rFonts w:ascii="Arial" w:eastAsia="Arial" w:hAnsi="Arial" w:cs="Arial"/>
          <w:sz w:val="18"/>
          <w:szCs w:val="18"/>
        </w:rPr>
        <w:t>y</w:t>
      </w:r>
      <w:r>
        <w:rPr>
          <w:rFonts w:ascii="Arial" w:eastAsia="Arial" w:hAnsi="Arial" w:cs="Arial"/>
          <w:spacing w:val="-1"/>
          <w:sz w:val="18"/>
          <w:szCs w:val="18"/>
        </w:rPr>
        <w:t xml:space="preserve"> </w:t>
      </w:r>
      <w:r>
        <w:rPr>
          <w:rFonts w:ascii="Arial" w:eastAsia="Arial" w:hAnsi="Arial" w:cs="Arial"/>
          <w:sz w:val="18"/>
          <w:szCs w:val="18"/>
        </w:rPr>
        <w:t>Op</w:t>
      </w:r>
      <w:r>
        <w:rPr>
          <w:rFonts w:ascii="Arial" w:eastAsia="Arial" w:hAnsi="Arial" w:cs="Arial"/>
          <w:spacing w:val="1"/>
          <w:sz w:val="18"/>
          <w:szCs w:val="18"/>
        </w:rPr>
        <w:t>e</w:t>
      </w:r>
      <w:r>
        <w:rPr>
          <w:rFonts w:ascii="Arial" w:eastAsia="Arial" w:hAnsi="Arial" w:cs="Arial"/>
          <w:sz w:val="18"/>
          <w:szCs w:val="18"/>
        </w:rPr>
        <w:t>r</w:t>
      </w:r>
      <w:r>
        <w:rPr>
          <w:rFonts w:ascii="Arial" w:eastAsia="Arial" w:hAnsi="Arial" w:cs="Arial"/>
          <w:spacing w:val="1"/>
          <w:sz w:val="18"/>
          <w:szCs w:val="18"/>
        </w:rPr>
        <w:t>a</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z w:val="18"/>
          <w:szCs w:val="18"/>
        </w:rPr>
        <w:t>g</w:t>
      </w:r>
      <w:r>
        <w:rPr>
          <w:rFonts w:ascii="Arial" w:eastAsia="Arial" w:hAnsi="Arial" w:cs="Arial"/>
          <w:spacing w:val="1"/>
          <w:sz w:val="18"/>
          <w:szCs w:val="18"/>
        </w:rPr>
        <w:t xml:space="preserve"> </w:t>
      </w:r>
      <w:r>
        <w:rPr>
          <w:rFonts w:ascii="Arial" w:eastAsia="Arial" w:hAnsi="Arial" w:cs="Arial"/>
          <w:spacing w:val="-2"/>
          <w:sz w:val="18"/>
          <w:szCs w:val="18"/>
        </w:rPr>
        <w:t>S</w:t>
      </w:r>
      <w:r>
        <w:rPr>
          <w:rFonts w:ascii="Arial" w:eastAsia="Arial" w:hAnsi="Arial" w:cs="Arial"/>
          <w:spacing w:val="-1"/>
          <w:sz w:val="18"/>
          <w:szCs w:val="18"/>
        </w:rPr>
        <w:t>y</w:t>
      </w:r>
      <w:r>
        <w:rPr>
          <w:rFonts w:ascii="Arial" w:eastAsia="Arial" w:hAnsi="Arial" w:cs="Arial"/>
          <w:spacing w:val="1"/>
          <w:sz w:val="18"/>
          <w:szCs w:val="18"/>
        </w:rPr>
        <w:t>s</w:t>
      </w:r>
      <w:r>
        <w:rPr>
          <w:rFonts w:ascii="Arial" w:eastAsia="Arial" w:hAnsi="Arial" w:cs="Arial"/>
          <w:sz w:val="18"/>
          <w:szCs w:val="18"/>
        </w:rPr>
        <w:t>t</w:t>
      </w:r>
      <w:r>
        <w:rPr>
          <w:rFonts w:ascii="Arial" w:eastAsia="Arial" w:hAnsi="Arial" w:cs="Arial"/>
          <w:spacing w:val="1"/>
          <w:sz w:val="18"/>
          <w:szCs w:val="18"/>
        </w:rPr>
        <w:t>em</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S</w:t>
      </w:r>
      <w:r>
        <w:rPr>
          <w:rFonts w:ascii="Arial" w:eastAsia="Arial" w:hAnsi="Arial" w:cs="Arial"/>
          <w:spacing w:val="1"/>
          <w:sz w:val="18"/>
          <w:szCs w:val="18"/>
        </w:rPr>
        <w:t>h</w:t>
      </w:r>
      <w:r>
        <w:rPr>
          <w:rFonts w:ascii="Arial" w:eastAsia="Arial" w:hAnsi="Arial" w:cs="Arial"/>
          <w:spacing w:val="-2"/>
          <w:sz w:val="18"/>
          <w:szCs w:val="18"/>
        </w:rPr>
        <w:t>e</w:t>
      </w:r>
      <w:r>
        <w:rPr>
          <w:rFonts w:ascii="Arial" w:eastAsia="Arial" w:hAnsi="Arial" w:cs="Arial"/>
          <w:spacing w:val="1"/>
          <w:sz w:val="18"/>
          <w:szCs w:val="18"/>
        </w:rPr>
        <w:t>l</w:t>
      </w:r>
      <w:r>
        <w:rPr>
          <w:rFonts w:ascii="Arial" w:eastAsia="Arial" w:hAnsi="Arial" w:cs="Arial"/>
          <w:sz w:val="18"/>
          <w:szCs w:val="18"/>
        </w:rPr>
        <w:t xml:space="preserve">l </w:t>
      </w:r>
      <w:r>
        <w:rPr>
          <w:rFonts w:ascii="Arial" w:eastAsia="Arial" w:hAnsi="Arial" w:cs="Arial"/>
          <w:spacing w:val="1"/>
          <w:sz w:val="18"/>
          <w:szCs w:val="18"/>
        </w:rPr>
        <w:t>sc</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p</w:t>
      </w:r>
      <w:r>
        <w:rPr>
          <w:rFonts w:ascii="Arial" w:eastAsia="Arial" w:hAnsi="Arial" w:cs="Arial"/>
          <w:sz w:val="18"/>
          <w:szCs w:val="18"/>
        </w:rPr>
        <w:t>ts</w:t>
      </w:r>
    </w:p>
    <w:p w:rsidR="00387731" w:rsidRDefault="00104B26">
      <w:pPr>
        <w:spacing w:before="96"/>
        <w:rPr>
          <w:sz w:val="13"/>
          <w:szCs w:val="13"/>
        </w:rPr>
      </w:pPr>
      <w:r>
        <w:pict>
          <v:shape id="_x0000_i1040" type="#_x0000_t75" style="width:322.65pt;height:6.8pt">
            <v:imagedata r:id="rId18" o:title=""/>
          </v:shape>
        </w:pict>
      </w:r>
    </w:p>
    <w:p w:rsidR="00387731" w:rsidRDefault="008716FB">
      <w:pPr>
        <w:spacing w:before="50" w:line="260" w:lineRule="atLeast"/>
        <w:ind w:left="62" w:right="775"/>
        <w:rPr>
          <w:rFonts w:ascii="Arial" w:eastAsia="Arial" w:hAnsi="Arial" w:cs="Arial"/>
          <w:sz w:val="18"/>
          <w:szCs w:val="18"/>
        </w:rPr>
        <w:sectPr w:rsidR="00387731">
          <w:type w:val="continuous"/>
          <w:pgSz w:w="11900" w:h="16860"/>
          <w:pgMar w:top="580" w:right="920" w:bottom="280" w:left="920" w:header="720" w:footer="720" w:gutter="0"/>
          <w:cols w:num="2" w:space="720" w:equalWidth="0">
            <w:col w:w="1863" w:space="1637"/>
            <w:col w:w="6560"/>
          </w:cols>
        </w:sectPr>
      </w:pPr>
      <w:r>
        <w:rPr>
          <w:rFonts w:ascii="Arial" w:eastAsia="Arial" w:hAnsi="Arial" w:cs="Arial"/>
          <w:spacing w:val="1"/>
          <w:sz w:val="18"/>
          <w:szCs w:val="18"/>
        </w:rPr>
        <w:t>J</w:t>
      </w:r>
      <w:r>
        <w:rPr>
          <w:rFonts w:ascii="Arial" w:eastAsia="Arial" w:hAnsi="Arial" w:cs="Arial"/>
          <w:spacing w:val="-1"/>
          <w:sz w:val="18"/>
          <w:szCs w:val="18"/>
        </w:rPr>
        <w:t>Q</w:t>
      </w:r>
      <w:r>
        <w:rPr>
          <w:rFonts w:ascii="Arial" w:eastAsia="Arial" w:hAnsi="Arial" w:cs="Arial"/>
          <w:spacing w:val="1"/>
          <w:sz w:val="18"/>
          <w:szCs w:val="18"/>
        </w:rPr>
        <w:t>ue</w:t>
      </w:r>
      <w:r>
        <w:rPr>
          <w:rFonts w:ascii="Arial" w:eastAsia="Arial" w:hAnsi="Arial" w:cs="Arial"/>
          <w:sz w:val="18"/>
          <w:szCs w:val="18"/>
        </w:rPr>
        <w:t>r</w:t>
      </w:r>
      <w:r>
        <w:rPr>
          <w:rFonts w:ascii="Arial" w:eastAsia="Arial" w:hAnsi="Arial" w:cs="Arial"/>
          <w:spacing w:val="-1"/>
          <w:sz w:val="18"/>
          <w:szCs w:val="18"/>
        </w:rPr>
        <w:t>y</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E</w:t>
      </w:r>
      <w:r>
        <w:rPr>
          <w:rFonts w:ascii="Arial" w:eastAsia="Arial" w:hAnsi="Arial" w:cs="Arial"/>
          <w:spacing w:val="-4"/>
          <w:sz w:val="18"/>
          <w:szCs w:val="18"/>
        </w:rPr>
        <w:t>x</w:t>
      </w:r>
      <w:r>
        <w:rPr>
          <w:rFonts w:ascii="Arial" w:eastAsia="Arial" w:hAnsi="Arial" w:cs="Arial"/>
          <w:sz w:val="18"/>
          <w:szCs w:val="18"/>
        </w:rPr>
        <w:t>t</w:t>
      </w:r>
      <w:r>
        <w:rPr>
          <w:rFonts w:ascii="Arial" w:eastAsia="Arial" w:hAnsi="Arial" w:cs="Arial"/>
          <w:spacing w:val="1"/>
          <w:sz w:val="18"/>
          <w:szCs w:val="18"/>
        </w:rPr>
        <w:t xml:space="preserve"> J</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A</w:t>
      </w:r>
      <w:r>
        <w:rPr>
          <w:rFonts w:ascii="Arial" w:eastAsia="Arial" w:hAnsi="Arial" w:cs="Arial"/>
          <w:spacing w:val="1"/>
          <w:sz w:val="18"/>
          <w:szCs w:val="18"/>
        </w:rPr>
        <w:t>n</w:t>
      </w:r>
      <w:r>
        <w:rPr>
          <w:rFonts w:ascii="Arial" w:eastAsia="Arial" w:hAnsi="Arial" w:cs="Arial"/>
          <w:spacing w:val="-2"/>
          <w:sz w:val="18"/>
          <w:szCs w:val="18"/>
        </w:rPr>
        <w:t>g</w:t>
      </w:r>
      <w:r>
        <w:rPr>
          <w:rFonts w:ascii="Arial" w:eastAsia="Arial" w:hAnsi="Arial" w:cs="Arial"/>
          <w:spacing w:val="1"/>
          <w:sz w:val="18"/>
          <w:szCs w:val="18"/>
        </w:rPr>
        <w:t>ula</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pacing w:val="1"/>
          <w:sz w:val="18"/>
          <w:szCs w:val="18"/>
        </w:rPr>
        <w:t>J</w:t>
      </w:r>
      <w:r>
        <w:rPr>
          <w:rFonts w:ascii="Arial" w:eastAsia="Arial" w:hAnsi="Arial" w:cs="Arial"/>
          <w:sz w:val="18"/>
          <w:szCs w:val="18"/>
        </w:rPr>
        <w:t>S,</w:t>
      </w:r>
      <w:r>
        <w:rPr>
          <w:rFonts w:ascii="Arial" w:eastAsia="Arial" w:hAnsi="Arial" w:cs="Arial"/>
          <w:spacing w:val="1"/>
          <w:sz w:val="18"/>
          <w:szCs w:val="18"/>
        </w:rPr>
        <w:t xml:space="preserve"> </w:t>
      </w:r>
      <w:r>
        <w:rPr>
          <w:rFonts w:ascii="Arial" w:eastAsia="Arial" w:hAnsi="Arial" w:cs="Arial"/>
          <w:spacing w:val="-3"/>
          <w:sz w:val="18"/>
          <w:szCs w:val="18"/>
        </w:rPr>
        <w:t>B</w:t>
      </w:r>
      <w:r>
        <w:rPr>
          <w:rFonts w:ascii="Arial" w:eastAsia="Arial" w:hAnsi="Arial" w:cs="Arial"/>
          <w:spacing w:val="1"/>
          <w:sz w:val="18"/>
          <w:szCs w:val="18"/>
        </w:rPr>
        <w:t>ac</w:t>
      </w:r>
      <w:r>
        <w:rPr>
          <w:rFonts w:ascii="Arial" w:eastAsia="Arial" w:hAnsi="Arial" w:cs="Arial"/>
          <w:spacing w:val="-1"/>
          <w:sz w:val="18"/>
          <w:szCs w:val="18"/>
        </w:rPr>
        <w:t>k</w:t>
      </w:r>
      <w:r>
        <w:rPr>
          <w:rFonts w:ascii="Arial" w:eastAsia="Arial" w:hAnsi="Arial" w:cs="Arial"/>
          <w:spacing w:val="1"/>
          <w:sz w:val="18"/>
          <w:szCs w:val="18"/>
        </w:rPr>
        <w:t>bon</w:t>
      </w:r>
      <w:r>
        <w:rPr>
          <w:rFonts w:ascii="Arial" w:eastAsia="Arial" w:hAnsi="Arial" w:cs="Arial"/>
          <w:sz w:val="18"/>
          <w:szCs w:val="18"/>
        </w:rPr>
        <w:t>e</w:t>
      </w:r>
      <w:r>
        <w:rPr>
          <w:rFonts w:ascii="Arial" w:eastAsia="Arial" w:hAnsi="Arial" w:cs="Arial"/>
          <w:spacing w:val="-1"/>
          <w:sz w:val="18"/>
          <w:szCs w:val="18"/>
        </w:rPr>
        <w:t xml:space="preserve"> </w:t>
      </w:r>
      <w:r>
        <w:rPr>
          <w:rFonts w:ascii="Arial" w:eastAsia="Arial" w:hAnsi="Arial" w:cs="Arial"/>
          <w:spacing w:val="1"/>
          <w:sz w:val="18"/>
          <w:szCs w:val="18"/>
        </w:rPr>
        <w:t>J</w:t>
      </w:r>
      <w:r>
        <w:rPr>
          <w:rFonts w:ascii="Arial" w:eastAsia="Arial" w:hAnsi="Arial" w:cs="Arial"/>
          <w:sz w:val="18"/>
          <w:szCs w:val="18"/>
        </w:rPr>
        <w:t>S,</w:t>
      </w:r>
      <w:r>
        <w:rPr>
          <w:rFonts w:ascii="Arial" w:eastAsia="Arial" w:hAnsi="Arial" w:cs="Arial"/>
          <w:spacing w:val="1"/>
          <w:sz w:val="18"/>
          <w:szCs w:val="18"/>
        </w:rPr>
        <w:t xml:space="preserve"> </w:t>
      </w:r>
      <w:r>
        <w:rPr>
          <w:rFonts w:ascii="Arial" w:eastAsia="Arial" w:hAnsi="Arial" w:cs="Arial"/>
          <w:sz w:val="18"/>
          <w:szCs w:val="18"/>
        </w:rPr>
        <w:t>R</w:t>
      </w:r>
      <w:r>
        <w:rPr>
          <w:rFonts w:ascii="Arial" w:eastAsia="Arial" w:hAnsi="Arial" w:cs="Arial"/>
          <w:spacing w:val="-2"/>
          <w:sz w:val="18"/>
          <w:szCs w:val="18"/>
        </w:rPr>
        <w:t>e</w:t>
      </w:r>
      <w:r>
        <w:rPr>
          <w:rFonts w:ascii="Arial" w:eastAsia="Arial" w:hAnsi="Arial" w:cs="Arial"/>
          <w:spacing w:val="1"/>
          <w:sz w:val="18"/>
          <w:szCs w:val="18"/>
        </w:rPr>
        <w:t>qui</w:t>
      </w:r>
      <w:r>
        <w:rPr>
          <w:rFonts w:ascii="Arial" w:eastAsia="Arial" w:hAnsi="Arial" w:cs="Arial"/>
          <w:spacing w:val="-2"/>
          <w:sz w:val="18"/>
          <w:szCs w:val="18"/>
        </w:rPr>
        <w:t>r</w:t>
      </w:r>
      <w:r>
        <w:rPr>
          <w:rFonts w:ascii="Arial" w:eastAsia="Arial" w:hAnsi="Arial" w:cs="Arial"/>
          <w:sz w:val="18"/>
          <w:szCs w:val="18"/>
        </w:rPr>
        <w:t>e</w:t>
      </w:r>
      <w:r>
        <w:rPr>
          <w:rFonts w:ascii="Arial" w:eastAsia="Arial" w:hAnsi="Arial" w:cs="Arial"/>
          <w:spacing w:val="1"/>
          <w:sz w:val="18"/>
          <w:szCs w:val="18"/>
        </w:rPr>
        <w:t xml:space="preserve"> J</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pacing w:val="-3"/>
          <w:sz w:val="18"/>
          <w:szCs w:val="18"/>
        </w:rPr>
        <w:t>M</w:t>
      </w:r>
      <w:r>
        <w:rPr>
          <w:rFonts w:ascii="Arial" w:eastAsia="Arial" w:hAnsi="Arial" w:cs="Arial"/>
          <w:spacing w:val="1"/>
          <w:sz w:val="18"/>
          <w:szCs w:val="18"/>
        </w:rPr>
        <w:t>omen</w:t>
      </w:r>
      <w:r>
        <w:rPr>
          <w:rFonts w:ascii="Arial" w:eastAsia="Arial" w:hAnsi="Arial" w:cs="Arial"/>
          <w:sz w:val="18"/>
          <w:szCs w:val="18"/>
        </w:rPr>
        <w:t>t,</w:t>
      </w:r>
      <w:r>
        <w:rPr>
          <w:rFonts w:ascii="Arial" w:eastAsia="Arial" w:hAnsi="Arial" w:cs="Arial"/>
          <w:spacing w:val="1"/>
          <w:sz w:val="18"/>
          <w:szCs w:val="18"/>
        </w:rPr>
        <w:t xml:space="preserve"> </w:t>
      </w:r>
      <w:r>
        <w:rPr>
          <w:rFonts w:ascii="Arial" w:eastAsia="Arial" w:hAnsi="Arial" w:cs="Arial"/>
          <w:sz w:val="18"/>
          <w:szCs w:val="18"/>
        </w:rPr>
        <w:t>H</w:t>
      </w:r>
      <w:r>
        <w:rPr>
          <w:rFonts w:ascii="Arial" w:eastAsia="Arial" w:hAnsi="Arial" w:cs="Arial"/>
          <w:spacing w:val="-2"/>
          <w:sz w:val="18"/>
          <w:szCs w:val="18"/>
        </w:rPr>
        <w:t>T</w:t>
      </w:r>
      <w:r>
        <w:rPr>
          <w:rFonts w:ascii="Arial" w:eastAsia="Arial" w:hAnsi="Arial" w:cs="Arial"/>
          <w:spacing w:val="-4"/>
          <w:sz w:val="18"/>
          <w:szCs w:val="18"/>
        </w:rPr>
        <w:t>M</w:t>
      </w:r>
      <w:r>
        <w:rPr>
          <w:rFonts w:ascii="Arial" w:eastAsia="Arial" w:hAnsi="Arial" w:cs="Arial"/>
          <w:spacing w:val="6"/>
          <w:sz w:val="18"/>
          <w:szCs w:val="18"/>
        </w:rPr>
        <w:t>L</w:t>
      </w:r>
      <w:r>
        <w:rPr>
          <w:rFonts w:ascii="Arial" w:eastAsia="Arial" w:hAnsi="Arial" w:cs="Arial"/>
          <w:sz w:val="18"/>
          <w:szCs w:val="18"/>
        </w:rPr>
        <w:t>, Hi</w:t>
      </w:r>
      <w:r>
        <w:rPr>
          <w:rFonts w:ascii="Arial" w:eastAsia="Arial" w:hAnsi="Arial" w:cs="Arial"/>
          <w:spacing w:val="1"/>
          <w:sz w:val="18"/>
          <w:szCs w:val="18"/>
        </w:rPr>
        <w:t>gh</w:t>
      </w:r>
      <w:r>
        <w:rPr>
          <w:rFonts w:ascii="Arial" w:eastAsia="Arial" w:hAnsi="Arial" w:cs="Arial"/>
          <w:spacing w:val="-1"/>
          <w:sz w:val="18"/>
          <w:szCs w:val="18"/>
        </w:rPr>
        <w:t>c</w:t>
      </w:r>
      <w:r>
        <w:rPr>
          <w:rFonts w:ascii="Arial" w:eastAsia="Arial" w:hAnsi="Arial" w:cs="Arial"/>
          <w:spacing w:val="1"/>
          <w:sz w:val="18"/>
          <w:szCs w:val="18"/>
        </w:rPr>
        <w:t>ha</w:t>
      </w:r>
      <w:r>
        <w:rPr>
          <w:rFonts w:ascii="Arial" w:eastAsia="Arial" w:hAnsi="Arial" w:cs="Arial"/>
          <w:sz w:val="18"/>
          <w:szCs w:val="18"/>
        </w:rPr>
        <w:t>rt</w:t>
      </w:r>
      <w:r>
        <w:rPr>
          <w:rFonts w:ascii="Arial" w:eastAsia="Arial" w:hAnsi="Arial" w:cs="Arial"/>
          <w:spacing w:val="-1"/>
          <w:sz w:val="18"/>
          <w:szCs w:val="18"/>
        </w:rPr>
        <w:t>s</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A</w:t>
      </w:r>
      <w:r>
        <w:rPr>
          <w:rFonts w:ascii="Arial" w:eastAsia="Arial" w:hAnsi="Arial" w:cs="Arial"/>
          <w:spacing w:val="-4"/>
          <w:sz w:val="18"/>
          <w:szCs w:val="18"/>
        </w:rPr>
        <w:t>M</w:t>
      </w:r>
      <w:r>
        <w:rPr>
          <w:rFonts w:ascii="Arial" w:eastAsia="Arial" w:hAnsi="Arial" w:cs="Arial"/>
          <w:sz w:val="18"/>
          <w:szCs w:val="18"/>
        </w:rPr>
        <w:t>Ch</w:t>
      </w:r>
      <w:r>
        <w:rPr>
          <w:rFonts w:ascii="Arial" w:eastAsia="Arial" w:hAnsi="Arial" w:cs="Arial"/>
          <w:spacing w:val="1"/>
          <w:sz w:val="18"/>
          <w:szCs w:val="18"/>
        </w:rPr>
        <w:t>a</w:t>
      </w:r>
      <w:r>
        <w:rPr>
          <w:rFonts w:ascii="Arial" w:eastAsia="Arial" w:hAnsi="Arial" w:cs="Arial"/>
          <w:sz w:val="18"/>
          <w:szCs w:val="18"/>
        </w:rPr>
        <w:t>rt</w:t>
      </w:r>
      <w:r>
        <w:rPr>
          <w:rFonts w:ascii="Arial" w:eastAsia="Arial" w:hAnsi="Arial" w:cs="Arial"/>
          <w:spacing w:val="3"/>
          <w:sz w:val="18"/>
          <w:szCs w:val="18"/>
        </w:rPr>
        <w:t>s</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F</w:t>
      </w:r>
      <w:r>
        <w:rPr>
          <w:rFonts w:ascii="Arial" w:eastAsia="Arial" w:hAnsi="Arial" w:cs="Arial"/>
          <w:spacing w:val="-1"/>
          <w:sz w:val="18"/>
          <w:szCs w:val="18"/>
        </w:rPr>
        <w:t>u</w:t>
      </w:r>
      <w:r>
        <w:rPr>
          <w:rFonts w:ascii="Arial" w:eastAsia="Arial" w:hAnsi="Arial" w:cs="Arial"/>
          <w:spacing w:val="1"/>
          <w:sz w:val="18"/>
          <w:szCs w:val="18"/>
        </w:rPr>
        <w:t>si</w:t>
      </w:r>
      <w:r>
        <w:rPr>
          <w:rFonts w:ascii="Arial" w:eastAsia="Arial" w:hAnsi="Arial" w:cs="Arial"/>
          <w:spacing w:val="-2"/>
          <w:sz w:val="18"/>
          <w:szCs w:val="18"/>
        </w:rPr>
        <w:t>on</w:t>
      </w:r>
      <w:r>
        <w:rPr>
          <w:rFonts w:ascii="Arial" w:eastAsia="Arial" w:hAnsi="Arial" w:cs="Arial"/>
          <w:sz w:val="18"/>
          <w:szCs w:val="18"/>
        </w:rPr>
        <w:t>Ch</w:t>
      </w:r>
      <w:r>
        <w:rPr>
          <w:rFonts w:ascii="Arial" w:eastAsia="Arial" w:hAnsi="Arial" w:cs="Arial"/>
          <w:spacing w:val="1"/>
          <w:sz w:val="18"/>
          <w:szCs w:val="18"/>
        </w:rPr>
        <w:t>a</w:t>
      </w:r>
      <w:r>
        <w:rPr>
          <w:rFonts w:ascii="Arial" w:eastAsia="Arial" w:hAnsi="Arial" w:cs="Arial"/>
          <w:sz w:val="18"/>
          <w:szCs w:val="18"/>
        </w:rPr>
        <w:t>rt</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pacing w:val="1"/>
          <w:sz w:val="18"/>
          <w:szCs w:val="18"/>
        </w:rPr>
        <w:t>J</w:t>
      </w:r>
      <w:r>
        <w:rPr>
          <w:rFonts w:ascii="Arial" w:eastAsia="Arial" w:hAnsi="Arial" w:cs="Arial"/>
          <w:sz w:val="18"/>
          <w:szCs w:val="18"/>
        </w:rPr>
        <w:t>S</w:t>
      </w:r>
      <w:r>
        <w:rPr>
          <w:rFonts w:ascii="Arial" w:eastAsia="Arial" w:hAnsi="Arial" w:cs="Arial"/>
          <w:spacing w:val="-1"/>
          <w:sz w:val="18"/>
          <w:szCs w:val="18"/>
        </w:rPr>
        <w:t>O</w:t>
      </w:r>
      <w:r>
        <w:rPr>
          <w:rFonts w:ascii="Arial" w:eastAsia="Arial" w:hAnsi="Arial" w:cs="Arial"/>
          <w:sz w:val="18"/>
          <w:szCs w:val="18"/>
        </w:rPr>
        <w:t>N ,</w:t>
      </w:r>
      <w:r>
        <w:rPr>
          <w:rFonts w:ascii="Arial" w:eastAsia="Arial" w:hAnsi="Arial" w:cs="Arial"/>
          <w:spacing w:val="1"/>
          <w:sz w:val="18"/>
          <w:szCs w:val="18"/>
        </w:rPr>
        <w:t xml:space="preserve"> </w:t>
      </w:r>
      <w:r>
        <w:rPr>
          <w:rFonts w:ascii="Arial" w:eastAsia="Arial" w:hAnsi="Arial" w:cs="Arial"/>
          <w:sz w:val="18"/>
          <w:szCs w:val="18"/>
        </w:rPr>
        <w:t>A</w:t>
      </w:r>
      <w:r>
        <w:rPr>
          <w:rFonts w:ascii="Arial" w:eastAsia="Arial" w:hAnsi="Arial" w:cs="Arial"/>
          <w:spacing w:val="1"/>
          <w:sz w:val="18"/>
          <w:szCs w:val="18"/>
        </w:rPr>
        <w:t>J</w:t>
      </w:r>
      <w:r>
        <w:rPr>
          <w:rFonts w:ascii="Arial" w:eastAsia="Arial" w:hAnsi="Arial" w:cs="Arial"/>
          <w:sz w:val="18"/>
          <w:szCs w:val="18"/>
        </w:rPr>
        <w:t>A</w:t>
      </w:r>
      <w:r>
        <w:rPr>
          <w:rFonts w:ascii="Arial" w:eastAsia="Arial" w:hAnsi="Arial" w:cs="Arial"/>
          <w:spacing w:val="-3"/>
          <w:sz w:val="18"/>
          <w:szCs w:val="18"/>
        </w:rPr>
        <w:t>X</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F</w:t>
      </w:r>
      <w:r>
        <w:rPr>
          <w:rFonts w:ascii="Arial" w:eastAsia="Arial" w:hAnsi="Arial" w:cs="Arial"/>
          <w:spacing w:val="1"/>
          <w:sz w:val="18"/>
          <w:szCs w:val="18"/>
        </w:rPr>
        <w:t>i</w:t>
      </w:r>
      <w:r>
        <w:rPr>
          <w:rFonts w:ascii="Arial" w:eastAsia="Arial" w:hAnsi="Arial" w:cs="Arial"/>
          <w:sz w:val="18"/>
          <w:szCs w:val="18"/>
        </w:rPr>
        <w:t>re</w:t>
      </w:r>
      <w:r>
        <w:rPr>
          <w:rFonts w:ascii="Arial" w:eastAsia="Arial" w:hAnsi="Arial" w:cs="Arial"/>
          <w:spacing w:val="-1"/>
          <w:sz w:val="18"/>
          <w:szCs w:val="18"/>
        </w:rPr>
        <w:t xml:space="preserve"> </w:t>
      </w:r>
      <w:r>
        <w:rPr>
          <w:rFonts w:ascii="Arial" w:eastAsia="Arial" w:hAnsi="Arial" w:cs="Arial"/>
          <w:sz w:val="18"/>
          <w:szCs w:val="18"/>
        </w:rPr>
        <w:t>B</w:t>
      </w:r>
      <w:r>
        <w:rPr>
          <w:rFonts w:ascii="Arial" w:eastAsia="Arial" w:hAnsi="Arial" w:cs="Arial"/>
          <w:spacing w:val="-1"/>
          <w:sz w:val="18"/>
          <w:szCs w:val="18"/>
        </w:rPr>
        <w:t>u</w:t>
      </w:r>
      <w:r>
        <w:rPr>
          <w:rFonts w:ascii="Arial" w:eastAsia="Arial" w:hAnsi="Arial" w:cs="Arial"/>
          <w:sz w:val="18"/>
          <w:szCs w:val="18"/>
        </w:rPr>
        <w:t>g</w:t>
      </w:r>
      <w:r>
        <w:rPr>
          <w:rFonts w:ascii="Arial" w:eastAsia="Arial" w:hAnsi="Arial" w:cs="Arial"/>
          <w:spacing w:val="1"/>
          <w:sz w:val="18"/>
          <w:szCs w:val="18"/>
        </w:rPr>
        <w:t xml:space="preserve"> </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CSS</w:t>
      </w:r>
    </w:p>
    <w:p w:rsidR="00387731" w:rsidRDefault="00387731">
      <w:pPr>
        <w:spacing w:before="2" w:line="160" w:lineRule="exact"/>
        <w:rPr>
          <w:sz w:val="17"/>
          <w:szCs w:val="17"/>
        </w:rPr>
      </w:pPr>
    </w:p>
    <w:p w:rsidR="009B2A67" w:rsidRDefault="009B2A67">
      <w:pPr>
        <w:ind w:left="100" w:right="-47"/>
        <w:rPr>
          <w:rFonts w:ascii="Arial" w:eastAsia="Arial" w:hAnsi="Arial" w:cs="Arial"/>
          <w:b/>
          <w:sz w:val="18"/>
          <w:szCs w:val="18"/>
        </w:rPr>
      </w:pPr>
    </w:p>
    <w:p w:rsidR="00387731" w:rsidRDefault="008716FB">
      <w:pPr>
        <w:ind w:left="100" w:right="-47"/>
        <w:rPr>
          <w:rFonts w:ascii="Arial" w:eastAsia="Arial" w:hAnsi="Arial" w:cs="Arial"/>
          <w:sz w:val="18"/>
          <w:szCs w:val="18"/>
        </w:rPr>
      </w:pPr>
      <w:r>
        <w:rPr>
          <w:rFonts w:ascii="Arial" w:eastAsia="Arial" w:hAnsi="Arial" w:cs="Arial"/>
          <w:b/>
          <w:sz w:val="18"/>
          <w:szCs w:val="18"/>
        </w:rPr>
        <w:t>De</w:t>
      </w:r>
      <w:r>
        <w:rPr>
          <w:rFonts w:ascii="Arial" w:eastAsia="Arial" w:hAnsi="Arial" w:cs="Arial"/>
          <w:b/>
          <w:spacing w:val="1"/>
          <w:sz w:val="18"/>
          <w:szCs w:val="18"/>
        </w:rPr>
        <w:t>p</w:t>
      </w:r>
      <w:r>
        <w:rPr>
          <w:rFonts w:ascii="Arial" w:eastAsia="Arial" w:hAnsi="Arial" w:cs="Arial"/>
          <w:b/>
          <w:sz w:val="18"/>
          <w:szCs w:val="18"/>
        </w:rPr>
        <w:t>l</w:t>
      </w:r>
      <w:r>
        <w:rPr>
          <w:rFonts w:ascii="Arial" w:eastAsia="Arial" w:hAnsi="Arial" w:cs="Arial"/>
          <w:b/>
          <w:spacing w:val="3"/>
          <w:sz w:val="18"/>
          <w:szCs w:val="18"/>
        </w:rPr>
        <w:t>o</w:t>
      </w:r>
      <w:r>
        <w:rPr>
          <w:rFonts w:ascii="Arial" w:eastAsia="Arial" w:hAnsi="Arial" w:cs="Arial"/>
          <w:b/>
          <w:spacing w:val="-6"/>
          <w:sz w:val="18"/>
          <w:szCs w:val="18"/>
        </w:rPr>
        <w:t>y</w:t>
      </w:r>
      <w:r>
        <w:rPr>
          <w:rFonts w:ascii="Arial" w:eastAsia="Arial" w:hAnsi="Arial" w:cs="Arial"/>
          <w:b/>
          <w:spacing w:val="1"/>
          <w:sz w:val="18"/>
          <w:szCs w:val="18"/>
        </w:rPr>
        <w:t>me</w:t>
      </w:r>
      <w:r>
        <w:rPr>
          <w:rFonts w:ascii="Arial" w:eastAsia="Arial" w:hAnsi="Arial" w:cs="Arial"/>
          <w:b/>
          <w:sz w:val="18"/>
          <w:szCs w:val="18"/>
        </w:rPr>
        <w:t>nt</w:t>
      </w:r>
    </w:p>
    <w:p w:rsidR="00387731" w:rsidRDefault="008716FB">
      <w:pPr>
        <w:spacing w:before="11" w:line="220" w:lineRule="exact"/>
        <w:rPr>
          <w:sz w:val="22"/>
          <w:szCs w:val="22"/>
        </w:rPr>
      </w:pPr>
      <w:r>
        <w:br w:type="column"/>
      </w:r>
    </w:p>
    <w:p w:rsidR="00387731" w:rsidRDefault="00104B26">
      <w:pPr>
        <w:rPr>
          <w:sz w:val="13"/>
          <w:szCs w:val="13"/>
        </w:rPr>
      </w:pPr>
      <w:r>
        <w:pict>
          <v:shape id="_x0000_i1041" type="#_x0000_t75" style="width:322.65pt;height:6.8pt">
            <v:imagedata r:id="rId10" o:title=""/>
          </v:shape>
        </w:pict>
      </w:r>
    </w:p>
    <w:p w:rsidR="00387731" w:rsidRDefault="00387731">
      <w:pPr>
        <w:spacing w:before="4" w:line="100" w:lineRule="exact"/>
        <w:rPr>
          <w:sz w:val="10"/>
          <w:szCs w:val="10"/>
        </w:rPr>
      </w:pPr>
    </w:p>
    <w:p w:rsidR="00387731" w:rsidRDefault="008716FB">
      <w:pPr>
        <w:spacing w:line="200" w:lineRule="exact"/>
        <w:ind w:left="62"/>
        <w:rPr>
          <w:rFonts w:ascii="Arial" w:eastAsia="Arial" w:hAnsi="Arial" w:cs="Arial"/>
          <w:sz w:val="18"/>
          <w:szCs w:val="18"/>
        </w:rPr>
        <w:sectPr w:rsidR="00387731">
          <w:type w:val="continuous"/>
          <w:pgSz w:w="11900" w:h="16860"/>
          <w:pgMar w:top="580" w:right="920" w:bottom="280" w:left="920" w:header="720" w:footer="720" w:gutter="0"/>
          <w:cols w:num="2" w:space="720" w:equalWidth="0">
            <w:col w:w="1129" w:space="2371"/>
            <w:col w:w="6560"/>
          </w:cols>
        </w:sectPr>
      </w:pPr>
      <w:r>
        <w:rPr>
          <w:rFonts w:ascii="Arial" w:eastAsia="Arial" w:hAnsi="Arial" w:cs="Arial"/>
          <w:spacing w:val="-4"/>
          <w:position w:val="-1"/>
          <w:sz w:val="18"/>
          <w:szCs w:val="18"/>
        </w:rPr>
        <w:t>M</w:t>
      </w:r>
      <w:r>
        <w:rPr>
          <w:rFonts w:ascii="Arial" w:eastAsia="Arial" w:hAnsi="Arial" w:cs="Arial"/>
          <w:spacing w:val="3"/>
          <w:position w:val="-1"/>
          <w:sz w:val="18"/>
          <w:szCs w:val="18"/>
        </w:rPr>
        <w:t>a</w:t>
      </w:r>
      <w:r>
        <w:rPr>
          <w:rFonts w:ascii="Arial" w:eastAsia="Arial" w:hAnsi="Arial" w:cs="Arial"/>
          <w:spacing w:val="-1"/>
          <w:position w:val="-1"/>
          <w:sz w:val="18"/>
          <w:szCs w:val="18"/>
        </w:rPr>
        <w:t>v</w:t>
      </w:r>
      <w:r>
        <w:rPr>
          <w:rFonts w:ascii="Arial" w:eastAsia="Arial" w:hAnsi="Arial" w:cs="Arial"/>
          <w:spacing w:val="1"/>
          <w:position w:val="-1"/>
          <w:sz w:val="18"/>
          <w:szCs w:val="18"/>
        </w:rPr>
        <w:t>en</w:t>
      </w:r>
      <w:r>
        <w:rPr>
          <w:rFonts w:ascii="Arial" w:eastAsia="Arial" w:hAnsi="Arial" w:cs="Arial"/>
          <w:position w:val="-1"/>
          <w:sz w:val="18"/>
          <w:szCs w:val="18"/>
        </w:rPr>
        <w:t>,</w:t>
      </w:r>
      <w:r>
        <w:rPr>
          <w:rFonts w:ascii="Arial" w:eastAsia="Arial" w:hAnsi="Arial" w:cs="Arial"/>
          <w:spacing w:val="1"/>
          <w:position w:val="-1"/>
          <w:sz w:val="18"/>
          <w:szCs w:val="18"/>
        </w:rPr>
        <w:t xml:space="preserve"> </w:t>
      </w:r>
      <w:r w:rsidR="009B2A67">
        <w:rPr>
          <w:rFonts w:ascii="Arial" w:eastAsia="Arial" w:hAnsi="Arial" w:cs="Arial"/>
          <w:spacing w:val="1"/>
          <w:position w:val="-1"/>
          <w:sz w:val="18"/>
          <w:szCs w:val="18"/>
        </w:rPr>
        <w:t xml:space="preserve">Gradle, </w:t>
      </w:r>
      <w:r>
        <w:rPr>
          <w:rFonts w:ascii="Arial" w:eastAsia="Arial" w:hAnsi="Arial" w:cs="Arial"/>
          <w:position w:val="-1"/>
          <w:sz w:val="18"/>
          <w:szCs w:val="18"/>
        </w:rPr>
        <w:t>Ne</w:t>
      </w:r>
      <w:r>
        <w:rPr>
          <w:rFonts w:ascii="Arial" w:eastAsia="Arial" w:hAnsi="Arial" w:cs="Arial"/>
          <w:spacing w:val="-3"/>
          <w:position w:val="-1"/>
          <w:sz w:val="18"/>
          <w:szCs w:val="18"/>
        </w:rPr>
        <w:t>x</w:t>
      </w:r>
      <w:r>
        <w:rPr>
          <w:rFonts w:ascii="Arial" w:eastAsia="Arial" w:hAnsi="Arial" w:cs="Arial"/>
          <w:spacing w:val="1"/>
          <w:position w:val="-1"/>
          <w:sz w:val="18"/>
          <w:szCs w:val="18"/>
        </w:rPr>
        <w:t>u</w:t>
      </w:r>
      <w:r>
        <w:rPr>
          <w:rFonts w:ascii="Arial" w:eastAsia="Arial" w:hAnsi="Arial" w:cs="Arial"/>
          <w:spacing w:val="2"/>
          <w:position w:val="-1"/>
          <w:sz w:val="18"/>
          <w:szCs w:val="18"/>
        </w:rPr>
        <w:t>s</w:t>
      </w:r>
      <w:r>
        <w:rPr>
          <w:rFonts w:ascii="Arial" w:eastAsia="Arial" w:hAnsi="Arial" w:cs="Arial"/>
          <w:position w:val="-1"/>
          <w:sz w:val="18"/>
          <w:szCs w:val="18"/>
        </w:rPr>
        <w:t>,</w:t>
      </w:r>
      <w:r>
        <w:rPr>
          <w:rFonts w:ascii="Arial" w:eastAsia="Arial" w:hAnsi="Arial" w:cs="Arial"/>
          <w:spacing w:val="1"/>
          <w:position w:val="-1"/>
          <w:sz w:val="18"/>
          <w:szCs w:val="18"/>
        </w:rPr>
        <w:t xml:space="preserve"> Jen</w:t>
      </w:r>
      <w:r>
        <w:rPr>
          <w:rFonts w:ascii="Arial" w:eastAsia="Arial" w:hAnsi="Arial" w:cs="Arial"/>
          <w:spacing w:val="-1"/>
          <w:position w:val="-1"/>
          <w:sz w:val="18"/>
          <w:szCs w:val="18"/>
        </w:rPr>
        <w:t>k</w:t>
      </w:r>
      <w:r>
        <w:rPr>
          <w:rFonts w:ascii="Arial" w:eastAsia="Arial" w:hAnsi="Arial" w:cs="Arial"/>
          <w:spacing w:val="1"/>
          <w:position w:val="-1"/>
          <w:sz w:val="18"/>
          <w:szCs w:val="18"/>
        </w:rPr>
        <w:t>i</w:t>
      </w:r>
      <w:r>
        <w:rPr>
          <w:rFonts w:ascii="Arial" w:eastAsia="Arial" w:hAnsi="Arial" w:cs="Arial"/>
          <w:spacing w:val="-2"/>
          <w:position w:val="-1"/>
          <w:sz w:val="18"/>
          <w:szCs w:val="18"/>
        </w:rPr>
        <w:t>n</w:t>
      </w:r>
      <w:r>
        <w:rPr>
          <w:rFonts w:ascii="Arial" w:eastAsia="Arial" w:hAnsi="Arial" w:cs="Arial"/>
          <w:position w:val="-1"/>
          <w:sz w:val="18"/>
          <w:szCs w:val="18"/>
        </w:rPr>
        <w:t>s</w:t>
      </w:r>
      <w:r>
        <w:rPr>
          <w:rFonts w:ascii="Arial" w:eastAsia="Arial" w:hAnsi="Arial" w:cs="Arial"/>
          <w:spacing w:val="1"/>
          <w:position w:val="-1"/>
          <w:sz w:val="18"/>
          <w:szCs w:val="18"/>
        </w:rPr>
        <w:t xml:space="preserve"> </w:t>
      </w:r>
      <w:r>
        <w:rPr>
          <w:rFonts w:ascii="Arial" w:eastAsia="Arial" w:hAnsi="Arial" w:cs="Arial"/>
          <w:position w:val="-1"/>
          <w:sz w:val="18"/>
          <w:szCs w:val="18"/>
        </w:rPr>
        <w:t>,</w:t>
      </w:r>
      <w:r>
        <w:rPr>
          <w:rFonts w:ascii="Arial" w:eastAsia="Arial" w:hAnsi="Arial" w:cs="Arial"/>
          <w:spacing w:val="1"/>
          <w:position w:val="-1"/>
          <w:sz w:val="18"/>
          <w:szCs w:val="18"/>
        </w:rPr>
        <w:t xml:space="preserve"> </w:t>
      </w:r>
      <w:r>
        <w:rPr>
          <w:rFonts w:ascii="Arial" w:eastAsia="Arial" w:hAnsi="Arial" w:cs="Arial"/>
          <w:spacing w:val="-2"/>
          <w:position w:val="-1"/>
          <w:sz w:val="18"/>
          <w:szCs w:val="18"/>
        </w:rPr>
        <w:t>A</w:t>
      </w:r>
      <w:r>
        <w:rPr>
          <w:rFonts w:ascii="Arial" w:eastAsia="Arial" w:hAnsi="Arial" w:cs="Arial"/>
          <w:spacing w:val="1"/>
          <w:position w:val="-1"/>
          <w:sz w:val="18"/>
          <w:szCs w:val="18"/>
        </w:rPr>
        <w:t>m</w:t>
      </w:r>
      <w:r>
        <w:rPr>
          <w:rFonts w:ascii="Arial" w:eastAsia="Arial" w:hAnsi="Arial" w:cs="Arial"/>
          <w:spacing w:val="-2"/>
          <w:position w:val="-1"/>
          <w:sz w:val="18"/>
          <w:szCs w:val="18"/>
        </w:rPr>
        <w:t>a</w:t>
      </w:r>
      <w:r>
        <w:rPr>
          <w:rFonts w:ascii="Arial" w:eastAsia="Arial" w:hAnsi="Arial" w:cs="Arial"/>
          <w:spacing w:val="-1"/>
          <w:position w:val="-1"/>
          <w:sz w:val="18"/>
          <w:szCs w:val="18"/>
        </w:rPr>
        <w:t>z</w:t>
      </w:r>
      <w:r>
        <w:rPr>
          <w:rFonts w:ascii="Arial" w:eastAsia="Arial" w:hAnsi="Arial" w:cs="Arial"/>
          <w:spacing w:val="1"/>
          <w:position w:val="-1"/>
          <w:sz w:val="18"/>
          <w:szCs w:val="18"/>
        </w:rPr>
        <w:t>o</w:t>
      </w:r>
      <w:r>
        <w:rPr>
          <w:rFonts w:ascii="Arial" w:eastAsia="Arial" w:hAnsi="Arial" w:cs="Arial"/>
          <w:position w:val="-1"/>
          <w:sz w:val="18"/>
          <w:szCs w:val="18"/>
        </w:rPr>
        <w:t>n</w:t>
      </w:r>
      <w:r>
        <w:rPr>
          <w:rFonts w:ascii="Arial" w:eastAsia="Arial" w:hAnsi="Arial" w:cs="Arial"/>
          <w:spacing w:val="1"/>
          <w:position w:val="-1"/>
          <w:sz w:val="18"/>
          <w:szCs w:val="18"/>
        </w:rPr>
        <w:t xml:space="preserve"> </w:t>
      </w:r>
      <w:r>
        <w:rPr>
          <w:rFonts w:ascii="Arial" w:eastAsia="Arial" w:hAnsi="Arial" w:cs="Arial"/>
          <w:position w:val="-1"/>
          <w:sz w:val="18"/>
          <w:szCs w:val="18"/>
        </w:rPr>
        <w:t>EC2</w:t>
      </w:r>
      <w:r w:rsidR="00841548">
        <w:rPr>
          <w:rFonts w:ascii="Arial" w:eastAsia="Arial" w:hAnsi="Arial" w:cs="Arial"/>
          <w:position w:val="-1"/>
          <w:sz w:val="18"/>
          <w:szCs w:val="18"/>
        </w:rPr>
        <w:t>, Pivotal Cloud Foundry</w:t>
      </w:r>
      <w:r w:rsidR="00CE6DEA">
        <w:rPr>
          <w:rFonts w:ascii="Arial" w:eastAsia="Arial" w:hAnsi="Arial" w:cs="Arial"/>
          <w:position w:val="-1"/>
          <w:sz w:val="18"/>
          <w:szCs w:val="18"/>
        </w:rPr>
        <w:t>,</w:t>
      </w:r>
      <w:r w:rsidR="006206AF">
        <w:rPr>
          <w:rFonts w:ascii="Arial" w:eastAsia="Arial" w:hAnsi="Arial" w:cs="Arial"/>
          <w:position w:val="-1"/>
          <w:sz w:val="18"/>
          <w:szCs w:val="18"/>
        </w:rPr>
        <w:t xml:space="preserve"> Nexus , Artifactory </w:t>
      </w:r>
      <w:r w:rsidR="00A37A06">
        <w:rPr>
          <w:rFonts w:ascii="Arial" w:eastAsia="Arial" w:hAnsi="Arial" w:cs="Arial"/>
          <w:position w:val="-1"/>
          <w:sz w:val="18"/>
          <w:szCs w:val="18"/>
        </w:rPr>
        <w:t xml:space="preserve"> , Docker  ,    Flyway</w:t>
      </w:r>
    </w:p>
    <w:p w:rsidR="00387731" w:rsidRDefault="00387731">
      <w:pPr>
        <w:spacing w:before="7" w:line="160" w:lineRule="exact"/>
        <w:rPr>
          <w:sz w:val="17"/>
          <w:szCs w:val="17"/>
        </w:rPr>
      </w:pPr>
    </w:p>
    <w:p w:rsidR="00387731" w:rsidRDefault="00387731">
      <w:pPr>
        <w:spacing w:line="200" w:lineRule="exact"/>
      </w:pPr>
    </w:p>
    <w:p w:rsidR="00387731" w:rsidRDefault="008716FB">
      <w:pPr>
        <w:spacing w:before="26"/>
        <w:ind w:left="100"/>
        <w:rPr>
          <w:rFonts w:ascii="Arial" w:eastAsia="Arial" w:hAnsi="Arial" w:cs="Arial"/>
          <w:sz w:val="26"/>
          <w:szCs w:val="26"/>
        </w:rPr>
      </w:pPr>
      <w:r>
        <w:rPr>
          <w:rFonts w:ascii="Arial" w:eastAsia="Arial" w:hAnsi="Arial" w:cs="Arial"/>
          <w:color w:val="0C343C"/>
          <w:sz w:val="26"/>
          <w:szCs w:val="26"/>
        </w:rPr>
        <w:t>Profess</w:t>
      </w:r>
      <w:r>
        <w:rPr>
          <w:rFonts w:ascii="Arial" w:eastAsia="Arial" w:hAnsi="Arial" w:cs="Arial"/>
          <w:color w:val="0C343C"/>
          <w:spacing w:val="3"/>
          <w:sz w:val="26"/>
          <w:szCs w:val="26"/>
        </w:rPr>
        <w:t>i</w:t>
      </w:r>
      <w:r>
        <w:rPr>
          <w:rFonts w:ascii="Arial" w:eastAsia="Arial" w:hAnsi="Arial" w:cs="Arial"/>
          <w:color w:val="0C343C"/>
          <w:sz w:val="26"/>
          <w:szCs w:val="26"/>
        </w:rPr>
        <w:t>onal</w:t>
      </w:r>
      <w:r>
        <w:rPr>
          <w:rFonts w:ascii="Arial" w:eastAsia="Arial" w:hAnsi="Arial" w:cs="Arial"/>
          <w:color w:val="0C343C"/>
          <w:spacing w:val="-12"/>
          <w:sz w:val="26"/>
          <w:szCs w:val="26"/>
        </w:rPr>
        <w:t xml:space="preserve"> </w:t>
      </w:r>
      <w:r>
        <w:rPr>
          <w:rFonts w:ascii="Arial" w:eastAsia="Arial" w:hAnsi="Arial" w:cs="Arial"/>
          <w:color w:val="0C343C"/>
          <w:sz w:val="26"/>
          <w:szCs w:val="26"/>
        </w:rPr>
        <w:t>Sum</w:t>
      </w:r>
      <w:r>
        <w:rPr>
          <w:rFonts w:ascii="Arial" w:eastAsia="Arial" w:hAnsi="Arial" w:cs="Arial"/>
          <w:color w:val="0C343C"/>
          <w:spacing w:val="2"/>
          <w:sz w:val="26"/>
          <w:szCs w:val="26"/>
        </w:rPr>
        <w:t>ma</w:t>
      </w:r>
      <w:r>
        <w:rPr>
          <w:rFonts w:ascii="Arial" w:eastAsia="Arial" w:hAnsi="Arial" w:cs="Arial"/>
          <w:color w:val="0C343C"/>
          <w:sz w:val="26"/>
          <w:szCs w:val="26"/>
        </w:rPr>
        <w:t>ry</w:t>
      </w:r>
    </w:p>
    <w:p w:rsidR="00387731" w:rsidRDefault="00387731">
      <w:pPr>
        <w:spacing w:before="7" w:line="100" w:lineRule="exact"/>
        <w:rPr>
          <w:sz w:val="11"/>
          <w:szCs w:val="11"/>
        </w:rPr>
      </w:pPr>
    </w:p>
    <w:p w:rsidR="00387731" w:rsidRDefault="00104B26">
      <w:pPr>
        <w:ind w:left="102"/>
        <w:rPr>
          <w:sz w:val="1"/>
          <w:szCs w:val="1"/>
        </w:rPr>
      </w:pPr>
      <w:r>
        <w:pict>
          <v:shape id="_x0000_i1042" type="#_x0000_t75" style="width:492.45pt;height:.7pt">
            <v:imagedata r:id="rId7" o:title=""/>
          </v:shape>
        </w:pict>
      </w:r>
    </w:p>
    <w:p w:rsidR="00387731" w:rsidRDefault="00387731">
      <w:pPr>
        <w:spacing w:before="3" w:line="260" w:lineRule="exact"/>
        <w:rPr>
          <w:sz w:val="26"/>
          <w:szCs w:val="26"/>
        </w:rPr>
      </w:pPr>
    </w:p>
    <w:tbl>
      <w:tblPr>
        <w:tblW w:w="9980" w:type="dxa"/>
        <w:tblCellMar>
          <w:left w:w="100" w:type="dxa"/>
        </w:tblCellMar>
        <w:tblLook w:val="04A0" w:firstRow="1" w:lastRow="0" w:firstColumn="1" w:lastColumn="0" w:noHBand="0" w:noVBand="1"/>
      </w:tblPr>
      <w:tblGrid>
        <w:gridCol w:w="9980"/>
      </w:tblGrid>
      <w:tr w:rsidR="00C4397E" w:rsidTr="00F1427E">
        <w:trPr>
          <w:trHeight w:val="894"/>
        </w:trPr>
        <w:tc>
          <w:tcPr>
            <w:tcW w:w="9980" w:type="dxa"/>
            <w:tcBorders>
              <w:top w:val="single" w:sz="8" w:space="0" w:color="auto"/>
              <w:left w:val="single" w:sz="8" w:space="0" w:color="auto"/>
              <w:bottom w:val="single" w:sz="8" w:space="0" w:color="auto"/>
              <w:right w:val="single" w:sz="8" w:space="0" w:color="auto"/>
            </w:tcBorders>
            <w:shd w:val="clear" w:color="000000" w:fill="E5DFEC"/>
          </w:tcPr>
          <w:p w:rsidR="00512389" w:rsidRDefault="00512389" w:rsidP="00512389">
            <w:pPr>
              <w:spacing w:before="80" w:after="120" w:line="220" w:lineRule="exact"/>
              <w:jc w:val="both"/>
              <w:rPr>
                <w:rFonts w:ascii="Tahoma" w:eastAsia="Tahoma" w:hAnsi="Tahoma" w:cs="Tahoma"/>
                <w:b/>
              </w:rPr>
            </w:pPr>
          </w:p>
          <w:p w:rsidR="00C4397E" w:rsidRDefault="00CE6DEA" w:rsidP="00512389">
            <w:pPr>
              <w:spacing w:before="80" w:after="120" w:line="220" w:lineRule="exact"/>
              <w:jc w:val="both"/>
            </w:pPr>
            <w:r>
              <w:rPr>
                <w:rFonts w:ascii="Tahoma" w:eastAsia="Tahoma" w:hAnsi="Tahoma" w:cs="Tahoma"/>
                <w:b/>
              </w:rPr>
              <w:t xml:space="preserve">  </w:t>
            </w:r>
            <w:r w:rsidR="00C4397E">
              <w:rPr>
                <w:rFonts w:ascii="Tahoma" w:eastAsia="Tahoma" w:hAnsi="Tahoma" w:cs="Tahoma"/>
                <w:b/>
              </w:rPr>
              <w:t xml:space="preserve">PROJECT SUMMARY </w:t>
            </w:r>
            <w:r w:rsidR="00C4397E">
              <w:rPr>
                <w:rFonts w:ascii="Tahoma" w:eastAsia="Tahoma" w:hAnsi="Tahoma" w:cs="Tahoma"/>
                <w:b/>
                <w:sz w:val="22"/>
              </w:rPr>
              <w:t>:</w:t>
            </w:r>
          </w:p>
        </w:tc>
      </w:tr>
      <w:tr w:rsidR="00F1427E" w:rsidTr="00627E3F">
        <w:tc>
          <w:tcPr>
            <w:tcW w:w="9980" w:type="dxa"/>
            <w:tcBorders>
              <w:top w:val="single" w:sz="8" w:space="0" w:color="auto"/>
              <w:left w:val="single" w:sz="8" w:space="0" w:color="auto"/>
              <w:bottom w:val="single" w:sz="8" w:space="0" w:color="auto"/>
              <w:right w:val="single" w:sz="8" w:space="0" w:color="auto"/>
            </w:tcBorders>
            <w:shd w:val="clear" w:color="auto" w:fill="auto"/>
          </w:tcPr>
          <w:p w:rsidR="00F1427E" w:rsidRDefault="00F1427E" w:rsidP="00627E3F">
            <w:pPr>
              <w:spacing w:before="80" w:after="120" w:line="220" w:lineRule="exact"/>
              <w:jc w:val="both"/>
            </w:pPr>
            <w:r>
              <w:rPr>
                <w:rFonts w:ascii="Tahoma" w:eastAsia="Tahoma" w:hAnsi="Tahoma" w:cs="Tahoma"/>
                <w:b/>
              </w:rPr>
              <w:t>Employer : Cognizant Technology Solutions, Pune</w:t>
            </w:r>
          </w:p>
        </w:tc>
      </w:tr>
      <w:tr w:rsidR="00F1427E" w:rsidTr="00627E3F">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F1427E" w:rsidRDefault="00F1427E" w:rsidP="00627E3F"/>
          <w:p w:rsidR="00F1427E" w:rsidRDefault="00512389" w:rsidP="00627E3F">
            <w:r>
              <w:rPr>
                <w:rFonts w:ascii="Tahoma" w:eastAsia="Tahoma" w:hAnsi="Tahoma" w:cs="Tahoma"/>
                <w:b/>
              </w:rPr>
              <w:t xml:space="preserve">Project </w:t>
            </w:r>
            <w:r w:rsidR="00F1427E">
              <w:tab/>
            </w:r>
            <w:r w:rsidR="00F1427E">
              <w:tab/>
              <w:t xml:space="preserve">  </w:t>
            </w:r>
            <w:r w:rsidR="00F1427E">
              <w:rPr>
                <w:rFonts w:ascii="Tahoma" w:eastAsia="Tahoma" w:hAnsi="Tahoma" w:cs="Tahoma"/>
                <w:b/>
              </w:rPr>
              <w:t>:</w:t>
            </w:r>
            <w:r w:rsidR="00F1427E">
              <w:tab/>
            </w:r>
            <w:r w:rsidR="00F1427E">
              <w:rPr>
                <w:rFonts w:ascii="Tahoma" w:eastAsia="Tahoma" w:hAnsi="Tahoma" w:cs="Tahoma"/>
                <w:b/>
              </w:rPr>
              <w:t xml:space="preserve">Microservices </w:t>
            </w:r>
            <w:r w:rsidR="00BB4E7A">
              <w:rPr>
                <w:rFonts w:ascii="Tahoma" w:eastAsia="Tahoma" w:hAnsi="Tahoma" w:cs="Tahoma"/>
                <w:b/>
              </w:rPr>
              <w:t>and PCF Capabilities</w:t>
            </w:r>
            <w:r w:rsidR="00F1427E">
              <w:rPr>
                <w:rFonts w:ascii="Tahoma" w:eastAsia="Tahoma" w:hAnsi="Tahoma" w:cs="Tahoma"/>
                <w:b/>
              </w:rPr>
              <w:t xml:space="preserve"> </w:t>
            </w:r>
          </w:p>
          <w:p w:rsidR="00F1427E" w:rsidRDefault="00F1427E" w:rsidP="00627E3F"/>
          <w:p w:rsidR="00F1427E" w:rsidRPr="00984961" w:rsidRDefault="00F1427E" w:rsidP="00627E3F">
            <w:pPr>
              <w:jc w:val="both"/>
              <w:rPr>
                <w:rFonts w:ascii="Tahoma" w:eastAsia="Tahoma" w:hAnsi="Tahoma" w:cs="Tahoma"/>
              </w:rPr>
            </w:pPr>
            <w:r>
              <w:rPr>
                <w:rFonts w:ascii="Tahoma" w:eastAsia="Tahoma" w:hAnsi="Tahoma" w:cs="Tahoma"/>
              </w:rPr>
              <w:t>Role</w:t>
            </w:r>
            <w:r w:rsidRPr="00984961">
              <w:rPr>
                <w:rFonts w:ascii="Tahoma" w:eastAsia="Tahoma" w:hAnsi="Tahoma" w:cs="Tahoma"/>
              </w:rPr>
              <w:tab/>
            </w:r>
            <w:r w:rsidRPr="00984961">
              <w:rPr>
                <w:rFonts w:ascii="Tahoma" w:eastAsia="Tahoma" w:hAnsi="Tahoma" w:cs="Tahoma"/>
              </w:rPr>
              <w:tab/>
            </w:r>
            <w:r w:rsidRPr="00984961">
              <w:rPr>
                <w:rFonts w:ascii="Tahoma" w:eastAsia="Tahoma" w:hAnsi="Tahoma" w:cs="Tahoma"/>
              </w:rPr>
              <w:tab/>
              <w:t xml:space="preserve"> </w:t>
            </w:r>
            <w:r>
              <w:rPr>
                <w:rFonts w:ascii="Tahoma" w:eastAsia="Tahoma" w:hAnsi="Tahoma" w:cs="Tahoma"/>
              </w:rPr>
              <w:t xml:space="preserve"> </w:t>
            </w:r>
            <w:r w:rsidRPr="00984961">
              <w:rPr>
                <w:rFonts w:ascii="Tahoma" w:eastAsia="Tahoma" w:hAnsi="Tahoma" w:cs="Tahoma"/>
              </w:rPr>
              <w:t xml:space="preserve">:         Senior Associate </w:t>
            </w:r>
          </w:p>
          <w:p w:rsidR="00F1427E" w:rsidRPr="00984961" w:rsidRDefault="00F1427E" w:rsidP="00F1427E">
            <w:pPr>
              <w:rPr>
                <w:rFonts w:ascii="Tahoma" w:eastAsia="Tahoma" w:hAnsi="Tahoma" w:cs="Tahoma"/>
              </w:rPr>
            </w:pPr>
            <w:r>
              <w:rPr>
                <w:rFonts w:ascii="Tahoma" w:eastAsia="Tahoma" w:hAnsi="Tahoma" w:cs="Tahoma"/>
              </w:rPr>
              <w:t>Platform</w:t>
            </w:r>
            <w:r>
              <w:tab/>
            </w:r>
            <w:r>
              <w:tab/>
              <w:t xml:space="preserve">  </w:t>
            </w:r>
            <w:r>
              <w:rPr>
                <w:rFonts w:ascii="Tahoma" w:eastAsia="Tahoma" w:hAnsi="Tahoma" w:cs="Tahoma"/>
                <w:b/>
              </w:rPr>
              <w:t>:</w:t>
            </w:r>
            <w:r>
              <w:tab/>
              <w:t xml:space="preserve"> </w:t>
            </w:r>
            <w:r>
              <w:rPr>
                <w:rFonts w:ascii="Tahoma" w:eastAsia="Tahoma" w:hAnsi="Tahoma" w:cs="Tahoma"/>
              </w:rPr>
              <w:t xml:space="preserve">Spring , Spring Boot, Spring Cloud, Gradle, Pivotal Cloud Foundry, Mongo         DB, Redis, </w:t>
            </w:r>
            <w:r w:rsidR="00C60091">
              <w:rPr>
                <w:rFonts w:ascii="Tahoma" w:eastAsia="Tahoma" w:hAnsi="Tahoma" w:cs="Tahoma"/>
              </w:rPr>
              <w:t xml:space="preserve"> REST, Hibernate , Rabbit MQ,</w:t>
            </w:r>
            <w:r>
              <w:rPr>
                <w:rFonts w:ascii="Tahoma" w:eastAsia="Tahoma" w:hAnsi="Tahoma" w:cs="Tahoma"/>
              </w:rPr>
              <w:t xml:space="preserve"> Mysql , Jenkins </w:t>
            </w:r>
            <w:r w:rsidR="00512389">
              <w:rPr>
                <w:rFonts w:ascii="Tahoma" w:eastAsia="Tahoma" w:hAnsi="Tahoma" w:cs="Tahoma"/>
              </w:rPr>
              <w:t>, Axon framework</w:t>
            </w:r>
            <w:r>
              <w:rPr>
                <w:rFonts w:ascii="Tahoma" w:eastAsia="Tahoma" w:hAnsi="Tahoma" w:cs="Tahoma"/>
              </w:rPr>
              <w:t xml:space="preserve">                               </w:t>
            </w:r>
          </w:p>
          <w:p w:rsidR="00F1427E" w:rsidRDefault="00F1427E" w:rsidP="00BB4E7A">
            <w:pPr>
              <w:spacing w:before="80" w:after="120" w:line="220" w:lineRule="exact"/>
              <w:jc w:val="both"/>
            </w:pPr>
            <w:r>
              <w:rPr>
                <w:rFonts w:ascii="Tahoma" w:eastAsia="Tahoma" w:hAnsi="Tahoma" w:cs="Tahoma"/>
              </w:rPr>
              <w:t xml:space="preserve">Duration                        </w:t>
            </w:r>
            <w:r w:rsidR="00BB4E7A">
              <w:rPr>
                <w:rFonts w:ascii="Tahoma" w:eastAsia="Tahoma" w:hAnsi="Tahoma" w:cs="Tahoma"/>
                <w:b/>
              </w:rPr>
              <w:t xml:space="preserve">:          </w:t>
            </w:r>
            <w:r w:rsidR="00BB4E7A" w:rsidRPr="00BB4E7A">
              <w:rPr>
                <w:rFonts w:ascii="Tahoma" w:eastAsia="Tahoma" w:hAnsi="Tahoma" w:cs="Tahoma"/>
              </w:rPr>
              <w:t>2</w:t>
            </w:r>
            <w:r>
              <w:rPr>
                <w:rFonts w:ascii="Tahoma" w:eastAsia="Tahoma" w:hAnsi="Tahoma" w:cs="Tahoma"/>
              </w:rPr>
              <w:t xml:space="preserve"> months</w:t>
            </w:r>
          </w:p>
        </w:tc>
      </w:tr>
      <w:tr w:rsidR="00F1427E" w:rsidTr="00627E3F">
        <w:trPr>
          <w:trHeight w:val="1563"/>
        </w:trPr>
        <w:tc>
          <w:tcPr>
            <w:tcW w:w="9980" w:type="dxa"/>
            <w:tcBorders>
              <w:top w:val="single" w:sz="8" w:space="0" w:color="auto"/>
              <w:left w:val="single" w:sz="8" w:space="0" w:color="auto"/>
              <w:bottom w:val="single" w:sz="8" w:space="0" w:color="auto"/>
              <w:right w:val="single" w:sz="8" w:space="0" w:color="auto"/>
            </w:tcBorders>
            <w:shd w:val="clear" w:color="auto" w:fill="auto"/>
          </w:tcPr>
          <w:p w:rsidR="00F1427E" w:rsidRDefault="00F1427E" w:rsidP="00627E3F">
            <w:pPr>
              <w:jc w:val="both"/>
            </w:pPr>
          </w:p>
          <w:p w:rsidR="00F1427E" w:rsidRDefault="00F1427E" w:rsidP="00627E3F">
            <w:pPr>
              <w:jc w:val="both"/>
              <w:rPr>
                <w:rFonts w:ascii="Cambria" w:eastAsia="Cambria" w:hAnsi="Cambria" w:cs="Cambria"/>
                <w:sz w:val="22"/>
              </w:rPr>
            </w:pPr>
            <w:r>
              <w:rPr>
                <w:rFonts w:ascii="Tahoma" w:eastAsia="Tahoma" w:hAnsi="Tahoma" w:cs="Tahoma"/>
                <w:b/>
              </w:rPr>
              <w:t xml:space="preserve">Description           </w:t>
            </w:r>
            <w:r>
              <w:rPr>
                <w:rFonts w:ascii="Cambria" w:eastAsia="Cambria" w:hAnsi="Cambria" w:cs="Cambria"/>
                <w:b/>
                <w:sz w:val="22"/>
              </w:rPr>
              <w:t xml:space="preserve">:   </w:t>
            </w:r>
            <w:r>
              <w:rPr>
                <w:rFonts w:ascii="Cambria" w:eastAsia="Cambria" w:hAnsi="Cambria" w:cs="Cambria"/>
                <w:sz w:val="22"/>
              </w:rPr>
              <w:t xml:space="preserve">Decomposition of monolithic J2EE application  into microservices using Test Driven </w:t>
            </w:r>
          </w:p>
          <w:p w:rsidR="00F1427E" w:rsidRDefault="00F1427E" w:rsidP="00BB4E7A">
            <w:pPr>
              <w:jc w:val="both"/>
            </w:pPr>
            <w:r>
              <w:rPr>
                <w:rFonts w:ascii="Cambria" w:eastAsia="Cambria" w:hAnsi="Cambria" w:cs="Cambria"/>
                <w:sz w:val="22"/>
              </w:rPr>
              <w:t>Development, Microservices architecture.  Conversion of application in cloud native approach. Deployment of application on Pivotal Cloud Foun</w:t>
            </w:r>
            <w:r w:rsidR="00C60091">
              <w:rPr>
                <w:rFonts w:ascii="Cambria" w:eastAsia="Cambria" w:hAnsi="Cambria" w:cs="Cambria"/>
                <w:sz w:val="22"/>
              </w:rPr>
              <w:t>dry Platform.</w:t>
            </w:r>
          </w:p>
        </w:tc>
      </w:tr>
      <w:tr w:rsidR="00F1427E" w:rsidTr="00627E3F">
        <w:trPr>
          <w:trHeight w:val="1563"/>
        </w:trPr>
        <w:tc>
          <w:tcPr>
            <w:tcW w:w="9980" w:type="dxa"/>
            <w:tcBorders>
              <w:top w:val="single" w:sz="8" w:space="0" w:color="auto"/>
              <w:left w:val="single" w:sz="8" w:space="0" w:color="auto"/>
              <w:bottom w:val="single" w:sz="8" w:space="0" w:color="auto"/>
              <w:right w:val="single" w:sz="8" w:space="0" w:color="auto"/>
            </w:tcBorders>
            <w:shd w:val="clear" w:color="auto" w:fill="auto"/>
          </w:tcPr>
          <w:p w:rsidR="00F1427E" w:rsidRDefault="00F1427E" w:rsidP="00627E3F">
            <w:pPr>
              <w:jc w:val="both"/>
              <w:rPr>
                <w:rFonts w:ascii="Tahoma" w:eastAsia="Tahoma" w:hAnsi="Tahoma" w:cs="Tahoma"/>
                <w:b/>
              </w:rPr>
            </w:pPr>
          </w:p>
          <w:p w:rsidR="00F1427E" w:rsidRDefault="00F1427E" w:rsidP="00627E3F">
            <w:pPr>
              <w:jc w:val="both"/>
              <w:rPr>
                <w:rFonts w:ascii="Tahoma" w:eastAsia="Tahoma" w:hAnsi="Tahoma" w:cs="Tahoma"/>
                <w:b/>
              </w:rPr>
            </w:pPr>
            <w:r>
              <w:rPr>
                <w:rFonts w:ascii="Tahoma" w:eastAsia="Tahoma" w:hAnsi="Tahoma" w:cs="Tahoma"/>
                <w:b/>
              </w:rPr>
              <w:t>Contribution               :</w:t>
            </w:r>
          </w:p>
          <w:p w:rsidR="00F1427E" w:rsidRDefault="00F1427E" w:rsidP="00627E3F">
            <w:pPr>
              <w:jc w:val="both"/>
            </w:pPr>
          </w:p>
          <w:p w:rsidR="00F1427E" w:rsidRDefault="00C60091" w:rsidP="00627E3F">
            <w:pPr>
              <w:numPr>
                <w:ilvl w:val="0"/>
                <w:numId w:val="2"/>
              </w:numPr>
              <w:jc w:val="both"/>
              <w:rPr>
                <w:rFonts w:ascii="Cambria" w:eastAsia="Cambria" w:hAnsi="Cambria" w:cs="Cambria"/>
                <w:sz w:val="22"/>
              </w:rPr>
            </w:pPr>
            <w:r>
              <w:rPr>
                <w:rFonts w:ascii="Cambria" w:eastAsia="Cambria" w:hAnsi="Cambria" w:cs="Cambria"/>
                <w:sz w:val="22"/>
              </w:rPr>
              <w:t>Decomposition of Monolithic J2EE application into loosely coupled Bounded Context and Aggregates using Domain Driven Design and Event Storming.</w:t>
            </w:r>
          </w:p>
          <w:p w:rsidR="00BB4E7A" w:rsidRDefault="00BB4E7A" w:rsidP="00627E3F">
            <w:pPr>
              <w:numPr>
                <w:ilvl w:val="0"/>
                <w:numId w:val="2"/>
              </w:numPr>
              <w:jc w:val="both"/>
              <w:rPr>
                <w:rFonts w:ascii="Cambria" w:eastAsia="Cambria" w:hAnsi="Cambria" w:cs="Cambria"/>
                <w:sz w:val="22"/>
              </w:rPr>
            </w:pPr>
            <w:r>
              <w:rPr>
                <w:rFonts w:ascii="Cambria" w:eastAsia="Cambria" w:hAnsi="Cambria" w:cs="Cambria"/>
                <w:sz w:val="22"/>
              </w:rPr>
              <w:t>Database decomposition matching to bounded context.</w:t>
            </w:r>
          </w:p>
          <w:p w:rsidR="00C60091" w:rsidRDefault="00C60091" w:rsidP="00627E3F">
            <w:pPr>
              <w:numPr>
                <w:ilvl w:val="0"/>
                <w:numId w:val="2"/>
              </w:numPr>
              <w:jc w:val="both"/>
              <w:rPr>
                <w:rFonts w:ascii="Cambria" w:eastAsia="Cambria" w:hAnsi="Cambria" w:cs="Cambria"/>
                <w:sz w:val="22"/>
              </w:rPr>
            </w:pPr>
            <w:r>
              <w:rPr>
                <w:rFonts w:ascii="Cambria" w:eastAsia="Cambria" w:hAnsi="Cambria" w:cs="Cambria"/>
                <w:sz w:val="22"/>
              </w:rPr>
              <w:t>Snap analysis of application to choose microservice component.</w:t>
            </w:r>
          </w:p>
          <w:p w:rsidR="00C60091" w:rsidRDefault="00C60091" w:rsidP="00627E3F">
            <w:pPr>
              <w:numPr>
                <w:ilvl w:val="0"/>
                <w:numId w:val="2"/>
              </w:numPr>
              <w:jc w:val="both"/>
              <w:rPr>
                <w:rFonts w:ascii="Cambria" w:eastAsia="Cambria" w:hAnsi="Cambria" w:cs="Cambria"/>
                <w:sz w:val="22"/>
              </w:rPr>
            </w:pPr>
            <w:r>
              <w:rPr>
                <w:rFonts w:ascii="Cambria" w:eastAsia="Cambria" w:hAnsi="Cambria" w:cs="Cambria"/>
                <w:sz w:val="22"/>
              </w:rPr>
              <w:t xml:space="preserve">Spring bootification </w:t>
            </w:r>
            <w:r w:rsidR="00CB5E3B">
              <w:rPr>
                <w:rFonts w:ascii="Cambria" w:eastAsia="Cambria" w:hAnsi="Cambria" w:cs="Cambria"/>
                <w:sz w:val="22"/>
              </w:rPr>
              <w:t xml:space="preserve">and gradlization </w:t>
            </w:r>
            <w:r>
              <w:rPr>
                <w:rFonts w:ascii="Cambria" w:eastAsia="Cambria" w:hAnsi="Cambria" w:cs="Cambria"/>
                <w:sz w:val="22"/>
              </w:rPr>
              <w:t>of selected microservice.</w:t>
            </w:r>
          </w:p>
          <w:p w:rsidR="00C60091" w:rsidRDefault="00C60091" w:rsidP="00627E3F">
            <w:pPr>
              <w:numPr>
                <w:ilvl w:val="0"/>
                <w:numId w:val="2"/>
              </w:numPr>
              <w:jc w:val="both"/>
              <w:rPr>
                <w:rFonts w:ascii="Cambria" w:eastAsia="Cambria" w:hAnsi="Cambria" w:cs="Cambria"/>
                <w:sz w:val="22"/>
              </w:rPr>
            </w:pPr>
            <w:r>
              <w:rPr>
                <w:rFonts w:ascii="Cambria" w:eastAsia="Cambria" w:hAnsi="Cambria" w:cs="Cambria"/>
                <w:sz w:val="22"/>
              </w:rPr>
              <w:t>Security setup of client and server interaction using PCF UAA server.</w:t>
            </w:r>
          </w:p>
          <w:p w:rsidR="00C60091" w:rsidRDefault="00C60091" w:rsidP="00627E3F">
            <w:pPr>
              <w:numPr>
                <w:ilvl w:val="0"/>
                <w:numId w:val="2"/>
              </w:numPr>
              <w:jc w:val="both"/>
              <w:rPr>
                <w:rFonts w:ascii="Cambria" w:eastAsia="Cambria" w:hAnsi="Cambria" w:cs="Cambria"/>
                <w:sz w:val="22"/>
              </w:rPr>
            </w:pPr>
            <w:r>
              <w:rPr>
                <w:rFonts w:ascii="Cambria" w:eastAsia="Cambria" w:hAnsi="Cambria" w:cs="Cambria"/>
                <w:sz w:val="22"/>
              </w:rPr>
              <w:t>Conversion of application into Cloud Native Application following 12 factor application rules.</w:t>
            </w:r>
          </w:p>
          <w:p w:rsidR="00512389" w:rsidRDefault="00512389" w:rsidP="00627E3F">
            <w:pPr>
              <w:numPr>
                <w:ilvl w:val="0"/>
                <w:numId w:val="2"/>
              </w:numPr>
              <w:jc w:val="both"/>
              <w:rPr>
                <w:rFonts w:ascii="Cambria" w:eastAsia="Cambria" w:hAnsi="Cambria" w:cs="Cambria"/>
                <w:sz w:val="22"/>
              </w:rPr>
            </w:pPr>
            <w:r>
              <w:rPr>
                <w:rFonts w:ascii="Cambria" w:eastAsia="Cambria" w:hAnsi="Cambria" w:cs="Cambria"/>
                <w:sz w:val="22"/>
              </w:rPr>
              <w:t>Commutication between Microservices and Eventual Consistency implementation using Event Sourcing and CQRS using axon framework.</w:t>
            </w:r>
          </w:p>
          <w:p w:rsidR="00C60091" w:rsidRDefault="00BB4E7A" w:rsidP="00627E3F">
            <w:pPr>
              <w:numPr>
                <w:ilvl w:val="0"/>
                <w:numId w:val="2"/>
              </w:numPr>
              <w:jc w:val="both"/>
              <w:rPr>
                <w:rFonts w:ascii="Cambria" w:eastAsia="Cambria" w:hAnsi="Cambria" w:cs="Cambria"/>
                <w:sz w:val="22"/>
              </w:rPr>
            </w:pPr>
            <w:r>
              <w:rPr>
                <w:rFonts w:ascii="Cambria" w:eastAsia="Cambria" w:hAnsi="Cambria" w:cs="Cambria"/>
                <w:sz w:val="22"/>
              </w:rPr>
              <w:t>Development of REST API using spring MVC and by following REST standards.</w:t>
            </w:r>
          </w:p>
          <w:p w:rsidR="00512389" w:rsidRPr="00CB5E3B" w:rsidRDefault="00BB4E7A" w:rsidP="00973338">
            <w:pPr>
              <w:numPr>
                <w:ilvl w:val="0"/>
                <w:numId w:val="2"/>
              </w:numPr>
              <w:jc w:val="both"/>
              <w:rPr>
                <w:rFonts w:ascii="Cambria" w:eastAsia="Cambria" w:hAnsi="Cambria" w:cs="Cambria"/>
                <w:sz w:val="22"/>
              </w:rPr>
            </w:pPr>
            <w:r w:rsidRPr="00CB5E3B">
              <w:rPr>
                <w:rFonts w:ascii="Cambria" w:eastAsia="Cambria" w:hAnsi="Cambria" w:cs="Cambria"/>
                <w:sz w:val="22"/>
              </w:rPr>
              <w:t>Configuration of Spring Config Server to manage c</w:t>
            </w:r>
            <w:r w:rsidR="00512389" w:rsidRPr="00CB5E3B">
              <w:rPr>
                <w:rFonts w:ascii="Cambria" w:eastAsia="Cambria" w:hAnsi="Cambria" w:cs="Cambria"/>
                <w:sz w:val="22"/>
              </w:rPr>
              <w:t>entralized configuration server.</w:t>
            </w:r>
          </w:p>
          <w:p w:rsidR="00BB4E7A" w:rsidRDefault="00BB4E7A" w:rsidP="00627E3F">
            <w:pPr>
              <w:numPr>
                <w:ilvl w:val="0"/>
                <w:numId w:val="2"/>
              </w:numPr>
              <w:jc w:val="both"/>
              <w:rPr>
                <w:rFonts w:ascii="Cambria" w:eastAsia="Cambria" w:hAnsi="Cambria" w:cs="Cambria"/>
                <w:sz w:val="22"/>
              </w:rPr>
            </w:pPr>
            <w:r>
              <w:rPr>
                <w:rFonts w:ascii="Cambria" w:eastAsia="Cambria" w:hAnsi="Cambria" w:cs="Cambria"/>
                <w:sz w:val="22"/>
              </w:rPr>
              <w:t>Uploaded file migration to Amazon S3 blobstore using Rabbit MQ</w:t>
            </w:r>
          </w:p>
          <w:p w:rsidR="00BB4E7A" w:rsidRDefault="00BB4E7A" w:rsidP="00627E3F">
            <w:pPr>
              <w:numPr>
                <w:ilvl w:val="0"/>
                <w:numId w:val="2"/>
              </w:numPr>
              <w:jc w:val="both"/>
              <w:rPr>
                <w:rFonts w:ascii="Cambria" w:eastAsia="Cambria" w:hAnsi="Cambria" w:cs="Cambria"/>
                <w:sz w:val="22"/>
              </w:rPr>
            </w:pPr>
            <w:r>
              <w:rPr>
                <w:rFonts w:ascii="Cambria" w:eastAsia="Cambria" w:hAnsi="Cambria" w:cs="Cambria"/>
                <w:sz w:val="22"/>
              </w:rPr>
              <w:t>Configuration of Eureka server as Service Discovery</w:t>
            </w:r>
          </w:p>
          <w:p w:rsidR="00BB4E7A" w:rsidRDefault="00BB4E7A" w:rsidP="00627E3F">
            <w:pPr>
              <w:numPr>
                <w:ilvl w:val="0"/>
                <w:numId w:val="2"/>
              </w:numPr>
              <w:jc w:val="both"/>
              <w:rPr>
                <w:rFonts w:ascii="Cambria" w:eastAsia="Cambria" w:hAnsi="Cambria" w:cs="Cambria"/>
                <w:sz w:val="22"/>
              </w:rPr>
            </w:pPr>
            <w:r>
              <w:rPr>
                <w:rFonts w:ascii="Cambria" w:eastAsia="Cambria" w:hAnsi="Cambria" w:cs="Cambria"/>
                <w:sz w:val="22"/>
              </w:rPr>
              <w:t>Configuration of Netflix Hystrix as Circuit Breaker.</w:t>
            </w:r>
          </w:p>
          <w:p w:rsidR="00BB4E7A" w:rsidRDefault="00BB4E7A" w:rsidP="00627E3F">
            <w:pPr>
              <w:numPr>
                <w:ilvl w:val="0"/>
                <w:numId w:val="2"/>
              </w:numPr>
              <w:jc w:val="both"/>
              <w:rPr>
                <w:rFonts w:ascii="Cambria" w:eastAsia="Cambria" w:hAnsi="Cambria" w:cs="Cambria"/>
                <w:sz w:val="22"/>
              </w:rPr>
            </w:pPr>
            <w:r>
              <w:rPr>
                <w:rFonts w:ascii="Cambria" w:eastAsia="Cambria" w:hAnsi="Cambria" w:cs="Cambria"/>
                <w:sz w:val="22"/>
              </w:rPr>
              <w:t>API Gateway implementation using Zuul.</w:t>
            </w:r>
          </w:p>
          <w:p w:rsidR="00BB4E7A" w:rsidRDefault="00BB4E7A" w:rsidP="00627E3F">
            <w:pPr>
              <w:numPr>
                <w:ilvl w:val="0"/>
                <w:numId w:val="2"/>
              </w:numPr>
              <w:jc w:val="both"/>
              <w:rPr>
                <w:rFonts w:ascii="Cambria" w:eastAsia="Cambria" w:hAnsi="Cambria" w:cs="Cambria"/>
                <w:sz w:val="22"/>
              </w:rPr>
            </w:pPr>
            <w:r>
              <w:rPr>
                <w:rFonts w:ascii="Cambria" w:eastAsia="Cambria" w:hAnsi="Cambria" w:cs="Cambria"/>
                <w:sz w:val="22"/>
              </w:rPr>
              <w:t>Continuous Integration and Continuous Deployment ( including Blue Green Deployment) Pipeline setup using Jenkins and Pivotal Cloud Foundry plugin.</w:t>
            </w:r>
          </w:p>
          <w:p w:rsidR="00BB4E7A" w:rsidRPr="004A392C" w:rsidRDefault="00BB4E7A" w:rsidP="003432E3">
            <w:pPr>
              <w:numPr>
                <w:ilvl w:val="0"/>
                <w:numId w:val="2"/>
              </w:numPr>
              <w:jc w:val="both"/>
            </w:pPr>
            <w:r w:rsidRPr="00512389">
              <w:rPr>
                <w:rFonts w:ascii="Cambria" w:eastAsia="Cambria" w:hAnsi="Cambria" w:cs="Cambria"/>
                <w:sz w:val="22"/>
              </w:rPr>
              <w:t>Application cache implementation using Redis.</w:t>
            </w:r>
          </w:p>
          <w:p w:rsidR="00F1427E" w:rsidRPr="009E0417" w:rsidRDefault="00F1427E" w:rsidP="00627E3F">
            <w:pPr>
              <w:ind w:left="720"/>
              <w:jc w:val="both"/>
            </w:pPr>
          </w:p>
          <w:p w:rsidR="00F1427E" w:rsidRDefault="00F1427E" w:rsidP="00627E3F">
            <w:pPr>
              <w:ind w:left="720"/>
              <w:jc w:val="both"/>
            </w:pPr>
          </w:p>
        </w:tc>
      </w:tr>
      <w:tr w:rsidR="00C4397E" w:rsidTr="00C4397E">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512389" w:rsidP="009A2B48">
            <w:r>
              <w:rPr>
                <w:rFonts w:ascii="Tahoma" w:eastAsia="Tahoma" w:hAnsi="Tahoma" w:cs="Tahoma"/>
                <w:b/>
              </w:rPr>
              <w:t xml:space="preserve">Project </w:t>
            </w:r>
            <w:r w:rsidR="00C4397E">
              <w:tab/>
            </w:r>
            <w:r w:rsidR="00C4397E">
              <w:tab/>
              <w:t xml:space="preserve"> </w:t>
            </w:r>
            <w:r w:rsidR="00984961">
              <w:t xml:space="preserve"> </w:t>
            </w:r>
            <w:r w:rsidR="00C4397E">
              <w:rPr>
                <w:rFonts w:ascii="Tahoma" w:eastAsia="Tahoma" w:hAnsi="Tahoma" w:cs="Tahoma"/>
                <w:b/>
              </w:rPr>
              <w:t>:</w:t>
            </w:r>
            <w:r w:rsidR="00C4397E">
              <w:tab/>
            </w:r>
            <w:r w:rsidR="00C4397E">
              <w:rPr>
                <w:rFonts w:ascii="Tahoma" w:eastAsia="Tahoma" w:hAnsi="Tahoma" w:cs="Tahoma"/>
                <w:b/>
              </w:rPr>
              <w:t xml:space="preserve">dotEngage </w:t>
            </w:r>
          </w:p>
          <w:p w:rsidR="00C4397E" w:rsidRDefault="00C4397E" w:rsidP="009A2B48"/>
          <w:p w:rsidR="00C4397E" w:rsidRPr="00984961" w:rsidRDefault="00C4397E" w:rsidP="009A2B48">
            <w:pPr>
              <w:jc w:val="both"/>
              <w:rPr>
                <w:rFonts w:ascii="Tahoma" w:eastAsia="Tahoma" w:hAnsi="Tahoma" w:cs="Tahoma"/>
              </w:rPr>
            </w:pPr>
            <w:r>
              <w:rPr>
                <w:rFonts w:ascii="Tahoma" w:eastAsia="Tahoma" w:hAnsi="Tahoma" w:cs="Tahoma"/>
              </w:rPr>
              <w:t>Role</w:t>
            </w:r>
            <w:r w:rsidRPr="00984961">
              <w:rPr>
                <w:rFonts w:ascii="Tahoma" w:eastAsia="Tahoma" w:hAnsi="Tahoma" w:cs="Tahoma"/>
              </w:rPr>
              <w:tab/>
            </w:r>
            <w:r w:rsidRPr="00984961">
              <w:rPr>
                <w:rFonts w:ascii="Tahoma" w:eastAsia="Tahoma" w:hAnsi="Tahoma" w:cs="Tahoma"/>
              </w:rPr>
              <w:tab/>
            </w:r>
            <w:r w:rsidRPr="00984961">
              <w:rPr>
                <w:rFonts w:ascii="Tahoma" w:eastAsia="Tahoma" w:hAnsi="Tahoma" w:cs="Tahoma"/>
              </w:rPr>
              <w:tab/>
              <w:t xml:space="preserve"> </w:t>
            </w:r>
            <w:r w:rsidR="00984961">
              <w:rPr>
                <w:rFonts w:ascii="Tahoma" w:eastAsia="Tahoma" w:hAnsi="Tahoma" w:cs="Tahoma"/>
              </w:rPr>
              <w:t xml:space="preserve"> </w:t>
            </w:r>
            <w:r w:rsidRPr="00984961">
              <w:rPr>
                <w:rFonts w:ascii="Tahoma" w:eastAsia="Tahoma" w:hAnsi="Tahoma" w:cs="Tahoma"/>
              </w:rPr>
              <w:t xml:space="preserve">:         Senior Associate </w:t>
            </w:r>
          </w:p>
          <w:p w:rsidR="00984961" w:rsidRDefault="00C4397E" w:rsidP="009A2B48">
            <w:pPr>
              <w:rPr>
                <w:rFonts w:ascii="Tahoma" w:eastAsia="Tahoma" w:hAnsi="Tahoma" w:cs="Tahoma"/>
              </w:rPr>
            </w:pPr>
            <w:r>
              <w:rPr>
                <w:rFonts w:ascii="Tahoma" w:eastAsia="Tahoma" w:hAnsi="Tahoma" w:cs="Tahoma"/>
              </w:rPr>
              <w:t>Platform</w:t>
            </w:r>
            <w:r>
              <w:tab/>
            </w:r>
            <w:r>
              <w:tab/>
            </w:r>
            <w:r w:rsidR="00984961">
              <w:t xml:space="preserve"> </w:t>
            </w:r>
            <w:r>
              <w:t xml:space="preserve"> </w:t>
            </w:r>
            <w:r>
              <w:rPr>
                <w:rFonts w:ascii="Tahoma" w:eastAsia="Tahoma" w:hAnsi="Tahoma" w:cs="Tahoma"/>
                <w:b/>
              </w:rPr>
              <w:t>:</w:t>
            </w:r>
            <w:r>
              <w:tab/>
            </w:r>
            <w:r w:rsidR="00984961">
              <w:t xml:space="preserve"> </w:t>
            </w:r>
            <w:r>
              <w:rPr>
                <w:rFonts w:ascii="Tahoma" w:eastAsia="Tahoma" w:hAnsi="Tahoma" w:cs="Tahoma"/>
              </w:rPr>
              <w:t xml:space="preserve">Spring , Spring Boot, REST, Hibernate , Apache MQ, Node JS, Backbone JS, </w:t>
            </w:r>
          </w:p>
          <w:p w:rsidR="00C4397E" w:rsidRPr="00984961" w:rsidRDefault="00984961" w:rsidP="00984961">
            <w:pPr>
              <w:tabs>
                <w:tab w:val="left" w:pos="6720"/>
              </w:tabs>
              <w:rPr>
                <w:rFonts w:ascii="Tahoma" w:eastAsia="Tahoma" w:hAnsi="Tahoma" w:cs="Tahoma"/>
              </w:rPr>
            </w:pPr>
            <w:r>
              <w:rPr>
                <w:rFonts w:ascii="Tahoma" w:eastAsia="Tahoma" w:hAnsi="Tahoma" w:cs="Tahoma"/>
              </w:rPr>
              <w:t xml:space="preserve">                                               Mongo DB, Redis, Mysql                                   </w:t>
            </w:r>
          </w:p>
          <w:p w:rsidR="00C4397E" w:rsidRDefault="00C4397E" w:rsidP="009A2B48">
            <w:pPr>
              <w:spacing w:before="80" w:after="120" w:line="220" w:lineRule="exact"/>
              <w:jc w:val="both"/>
              <w:rPr>
                <w:rFonts w:ascii="Tahoma" w:eastAsia="Tahoma" w:hAnsi="Tahoma" w:cs="Tahoma"/>
              </w:rPr>
            </w:pPr>
            <w:r>
              <w:rPr>
                <w:rFonts w:ascii="Tahoma" w:eastAsia="Tahoma" w:hAnsi="Tahoma" w:cs="Tahoma"/>
              </w:rPr>
              <w:t xml:space="preserve">Duration                        </w:t>
            </w:r>
            <w:r>
              <w:rPr>
                <w:rFonts w:ascii="Tahoma" w:eastAsia="Tahoma" w:hAnsi="Tahoma" w:cs="Tahoma"/>
                <w:b/>
              </w:rPr>
              <w:t xml:space="preserve">:          </w:t>
            </w:r>
            <w:r>
              <w:rPr>
                <w:rFonts w:ascii="Tahoma" w:eastAsia="Tahoma" w:hAnsi="Tahoma" w:cs="Tahoma"/>
              </w:rPr>
              <w:t>10 months</w:t>
            </w:r>
          </w:p>
          <w:p w:rsidR="00C4397E" w:rsidRDefault="00C4397E" w:rsidP="00984961">
            <w:pPr>
              <w:spacing w:before="80" w:after="120" w:line="220" w:lineRule="exact"/>
              <w:jc w:val="both"/>
            </w:pPr>
            <w:r>
              <w:rPr>
                <w:rFonts w:ascii="Tahoma" w:eastAsia="Tahoma" w:hAnsi="Tahoma" w:cs="Tahoma"/>
              </w:rPr>
              <w:t xml:space="preserve">Client                            </w:t>
            </w:r>
            <w:r>
              <w:rPr>
                <w:rFonts w:ascii="Tahoma" w:eastAsia="Tahoma" w:hAnsi="Tahoma" w:cs="Tahoma"/>
                <w:b/>
              </w:rPr>
              <w:t xml:space="preserve">:          </w:t>
            </w:r>
            <w:r>
              <w:rPr>
                <w:rFonts w:ascii="Tahoma" w:eastAsia="Tahoma" w:hAnsi="Tahoma" w:cs="Tahoma"/>
              </w:rPr>
              <w:t>Google</w:t>
            </w:r>
          </w:p>
        </w:tc>
      </w:tr>
      <w:tr w:rsidR="00C4397E" w:rsidTr="00C4397E">
        <w:trPr>
          <w:trHeight w:val="1563"/>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pPr>
          </w:p>
          <w:p w:rsidR="00C4397E" w:rsidRDefault="00C4397E" w:rsidP="00984961">
            <w:pPr>
              <w:jc w:val="both"/>
              <w:rPr>
                <w:rFonts w:ascii="Cambria" w:eastAsia="Cambria" w:hAnsi="Cambria" w:cs="Cambria"/>
                <w:sz w:val="22"/>
              </w:rPr>
            </w:pPr>
            <w:r>
              <w:rPr>
                <w:rFonts w:ascii="Tahoma" w:eastAsia="Tahoma" w:hAnsi="Tahoma" w:cs="Tahoma"/>
                <w:b/>
              </w:rPr>
              <w:t xml:space="preserve">Description           </w:t>
            </w:r>
            <w:r>
              <w:rPr>
                <w:rFonts w:ascii="Cambria" w:eastAsia="Cambria" w:hAnsi="Cambria" w:cs="Cambria"/>
                <w:b/>
                <w:sz w:val="22"/>
              </w:rPr>
              <w:t xml:space="preserve">:   </w:t>
            </w:r>
            <w:r>
              <w:rPr>
                <w:rFonts w:ascii="Cambria" w:eastAsia="Cambria" w:hAnsi="Cambria" w:cs="Cambria"/>
                <w:sz w:val="22"/>
              </w:rPr>
              <w:t xml:space="preserve">dotEngage is gamification powered workforce engagement platform. This application onboards google employees and measures their performance based on key performance indicators.  User productivity is increased by setting various campaigns between them and awarding them badges , points etc. dotEngage application also have various other modules such as Learning Management System, Social Interaction , Tags , profiles etc. </w:t>
            </w:r>
          </w:p>
          <w:p w:rsidR="00984961" w:rsidRDefault="00984961" w:rsidP="00984961">
            <w:pPr>
              <w:jc w:val="both"/>
            </w:pPr>
          </w:p>
        </w:tc>
      </w:tr>
      <w:tr w:rsidR="00C4397E" w:rsidTr="00C4397E">
        <w:trPr>
          <w:trHeight w:val="1563"/>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rPr>
                <w:rFonts w:ascii="Tahoma" w:eastAsia="Tahoma" w:hAnsi="Tahoma" w:cs="Tahoma"/>
                <w:b/>
              </w:rPr>
            </w:pPr>
          </w:p>
          <w:p w:rsidR="00C4397E" w:rsidRDefault="00C4397E" w:rsidP="009A2B48">
            <w:pPr>
              <w:jc w:val="both"/>
              <w:rPr>
                <w:rFonts w:ascii="Tahoma" w:eastAsia="Tahoma" w:hAnsi="Tahoma" w:cs="Tahoma"/>
                <w:b/>
              </w:rPr>
            </w:pPr>
            <w:r>
              <w:rPr>
                <w:rFonts w:ascii="Tahoma" w:eastAsia="Tahoma" w:hAnsi="Tahoma" w:cs="Tahoma"/>
                <w:b/>
              </w:rPr>
              <w:t>Contribution               :</w:t>
            </w:r>
          </w:p>
          <w:p w:rsidR="00CE6DEA" w:rsidRDefault="00CE6DEA" w:rsidP="009A2B48">
            <w:pPr>
              <w:jc w:val="both"/>
            </w:pPr>
          </w:p>
          <w:p w:rsidR="00C4397E" w:rsidRPr="00CE6DEA" w:rsidRDefault="00CE6DEA" w:rsidP="00CE6DEA">
            <w:pPr>
              <w:numPr>
                <w:ilvl w:val="0"/>
                <w:numId w:val="2"/>
              </w:numPr>
              <w:jc w:val="both"/>
              <w:rPr>
                <w:rFonts w:ascii="Cambria" w:eastAsia="Cambria" w:hAnsi="Cambria" w:cs="Cambria"/>
                <w:sz w:val="22"/>
              </w:rPr>
            </w:pPr>
            <w:r w:rsidRPr="00CE6DEA">
              <w:rPr>
                <w:rFonts w:ascii="Cambria" w:eastAsia="Cambria" w:hAnsi="Cambria" w:cs="Cambria"/>
                <w:sz w:val="22"/>
              </w:rPr>
              <w:t>Provided technical leadership for the Design and Development of dotEngage application in Cognizant Digital Labs</w:t>
            </w:r>
          </w:p>
          <w:p w:rsidR="00C4397E" w:rsidRPr="004A392C" w:rsidRDefault="00C4397E" w:rsidP="00C4397E">
            <w:pPr>
              <w:numPr>
                <w:ilvl w:val="0"/>
                <w:numId w:val="2"/>
              </w:numPr>
              <w:jc w:val="both"/>
            </w:pPr>
            <w:r>
              <w:rPr>
                <w:rFonts w:ascii="Cambria" w:eastAsia="Cambria" w:hAnsi="Cambria" w:cs="Cambria"/>
                <w:sz w:val="22"/>
              </w:rPr>
              <w:t>Metrics API generation</w:t>
            </w:r>
            <w:r w:rsidR="00CE6DEA">
              <w:rPr>
                <w:rFonts w:ascii="Cambria" w:eastAsia="Cambria" w:hAnsi="Cambria" w:cs="Cambria"/>
                <w:sz w:val="22"/>
              </w:rPr>
              <w:t xml:space="preserve"> using Spring Boot, Spring Cloud and REST standards</w:t>
            </w:r>
            <w:r>
              <w:rPr>
                <w:rFonts w:ascii="Cambria" w:eastAsia="Cambria" w:hAnsi="Cambria" w:cs="Cambria"/>
                <w:sz w:val="22"/>
              </w:rPr>
              <w:t>.</w:t>
            </w:r>
          </w:p>
          <w:p w:rsidR="00C4397E" w:rsidRDefault="00984961" w:rsidP="00C4397E">
            <w:pPr>
              <w:numPr>
                <w:ilvl w:val="0"/>
                <w:numId w:val="2"/>
              </w:numPr>
              <w:jc w:val="both"/>
              <w:rPr>
                <w:rFonts w:ascii="Cambria" w:eastAsia="Cambria" w:hAnsi="Cambria" w:cs="Cambria"/>
                <w:sz w:val="22"/>
              </w:rPr>
            </w:pPr>
            <w:r w:rsidRPr="00984961">
              <w:rPr>
                <w:rFonts w:ascii="Cambria" w:eastAsia="Cambria" w:hAnsi="Cambria" w:cs="Cambria"/>
                <w:sz w:val="22"/>
              </w:rPr>
              <w:t>Mavenization and Modernization of scoring application.</w:t>
            </w:r>
          </w:p>
          <w:p w:rsidR="005F6005" w:rsidRDefault="005F6005" w:rsidP="00C4397E">
            <w:pPr>
              <w:numPr>
                <w:ilvl w:val="0"/>
                <w:numId w:val="2"/>
              </w:numPr>
              <w:jc w:val="both"/>
              <w:rPr>
                <w:rFonts w:ascii="Cambria" w:eastAsia="Cambria" w:hAnsi="Cambria" w:cs="Cambria"/>
                <w:sz w:val="22"/>
              </w:rPr>
            </w:pPr>
            <w:r>
              <w:rPr>
                <w:rFonts w:ascii="Cambria" w:eastAsia="Cambria" w:hAnsi="Cambria" w:cs="Cambria"/>
                <w:sz w:val="22"/>
              </w:rPr>
              <w:t>Integration of</w:t>
            </w:r>
            <w:r w:rsidR="00E27DD7">
              <w:rPr>
                <w:rFonts w:ascii="Cambria" w:eastAsia="Cambria" w:hAnsi="Cambria" w:cs="Cambria"/>
                <w:sz w:val="22"/>
              </w:rPr>
              <w:t xml:space="preserve"> OAUTH security of</w:t>
            </w:r>
            <w:r>
              <w:rPr>
                <w:rFonts w:ascii="Cambria" w:eastAsia="Cambria" w:hAnsi="Cambria" w:cs="Cambria"/>
                <w:sz w:val="22"/>
              </w:rPr>
              <w:t xml:space="preserve"> application with Keycloak UAA server.</w:t>
            </w:r>
          </w:p>
          <w:p w:rsidR="00E27DD7" w:rsidRDefault="00E27DD7" w:rsidP="00C4397E">
            <w:pPr>
              <w:numPr>
                <w:ilvl w:val="0"/>
                <w:numId w:val="2"/>
              </w:numPr>
              <w:jc w:val="both"/>
              <w:rPr>
                <w:rFonts w:ascii="Cambria" w:eastAsia="Cambria" w:hAnsi="Cambria" w:cs="Cambria"/>
                <w:sz w:val="22"/>
              </w:rPr>
            </w:pPr>
            <w:r>
              <w:rPr>
                <w:rFonts w:ascii="Cambria" w:eastAsia="Cambria" w:hAnsi="Cambria" w:cs="Cambria"/>
                <w:sz w:val="22"/>
              </w:rPr>
              <w:t>Implementation of CORS filter in API.</w:t>
            </w:r>
          </w:p>
          <w:p w:rsidR="00984961" w:rsidRPr="00984961" w:rsidRDefault="00984961" w:rsidP="00C4397E">
            <w:pPr>
              <w:numPr>
                <w:ilvl w:val="0"/>
                <w:numId w:val="2"/>
              </w:numPr>
              <w:jc w:val="both"/>
              <w:rPr>
                <w:rFonts w:ascii="Cambria" w:eastAsia="Cambria" w:hAnsi="Cambria" w:cs="Cambria"/>
                <w:sz w:val="22"/>
              </w:rPr>
            </w:pPr>
            <w:r>
              <w:rPr>
                <w:rFonts w:ascii="Cambria" w:eastAsia="Cambria" w:hAnsi="Cambria" w:cs="Cambria"/>
                <w:sz w:val="22"/>
              </w:rPr>
              <w:t>Setup of Continuous Integration and Continuous Deployment practice in application using Jenkins and Pipeline plugins.</w:t>
            </w:r>
          </w:p>
          <w:p w:rsidR="00C4397E" w:rsidRPr="00984961" w:rsidRDefault="00C4397E" w:rsidP="00C4397E">
            <w:pPr>
              <w:numPr>
                <w:ilvl w:val="0"/>
                <w:numId w:val="2"/>
              </w:numPr>
              <w:jc w:val="both"/>
            </w:pPr>
            <w:r>
              <w:rPr>
                <w:rFonts w:ascii="Cambria" w:eastAsia="Cambria" w:hAnsi="Cambria" w:cs="Cambria"/>
                <w:sz w:val="22"/>
              </w:rPr>
              <w:t>Writing and consumption of REST API Services.</w:t>
            </w:r>
          </w:p>
          <w:p w:rsidR="00984961" w:rsidRPr="004A392C" w:rsidRDefault="00984961" w:rsidP="00C4397E">
            <w:pPr>
              <w:numPr>
                <w:ilvl w:val="0"/>
                <w:numId w:val="2"/>
              </w:numPr>
              <w:jc w:val="both"/>
            </w:pPr>
            <w:r>
              <w:rPr>
                <w:rFonts w:ascii="Cambria" w:eastAsia="Cambria" w:hAnsi="Cambria" w:cs="Cambria"/>
                <w:sz w:val="22"/>
              </w:rPr>
              <w:t>Social Tango REST API development using Node JS.</w:t>
            </w:r>
          </w:p>
          <w:p w:rsidR="00C4397E" w:rsidRPr="004A392C" w:rsidRDefault="00C4397E" w:rsidP="00C4397E">
            <w:pPr>
              <w:numPr>
                <w:ilvl w:val="0"/>
                <w:numId w:val="2"/>
              </w:numPr>
              <w:jc w:val="both"/>
            </w:pPr>
            <w:r>
              <w:rPr>
                <w:rFonts w:ascii="Cambria" w:eastAsia="Cambria" w:hAnsi="Cambria" w:cs="Cambria"/>
                <w:sz w:val="22"/>
              </w:rPr>
              <w:t>Design and Development of various reusable UI components like hierarchy trees.</w:t>
            </w:r>
          </w:p>
          <w:p w:rsidR="00C4397E" w:rsidRDefault="00C4397E" w:rsidP="00C4397E">
            <w:pPr>
              <w:numPr>
                <w:ilvl w:val="0"/>
                <w:numId w:val="2"/>
              </w:numPr>
              <w:jc w:val="both"/>
            </w:pPr>
            <w:r>
              <w:rPr>
                <w:rFonts w:ascii="Cambria" w:eastAsia="Cambria" w:hAnsi="Cambria" w:cs="Cambria"/>
                <w:sz w:val="22"/>
              </w:rPr>
              <w:t>Shell scripts creation for admin setup, upstart services and other automation tasks.</w:t>
            </w:r>
          </w:p>
          <w:p w:rsidR="00C4397E" w:rsidRDefault="00C4397E" w:rsidP="00C4397E">
            <w:pPr>
              <w:numPr>
                <w:ilvl w:val="0"/>
                <w:numId w:val="2"/>
              </w:numPr>
              <w:jc w:val="both"/>
            </w:pPr>
            <w:r>
              <w:rPr>
                <w:rFonts w:ascii="Cambria" w:eastAsia="Cambria" w:hAnsi="Cambria" w:cs="Cambria"/>
                <w:sz w:val="22"/>
              </w:rPr>
              <w:t>Database activities using Mongo DB, Redis and Mysql</w:t>
            </w:r>
          </w:p>
          <w:p w:rsidR="00C4397E" w:rsidRDefault="00C4397E" w:rsidP="00C4397E">
            <w:pPr>
              <w:numPr>
                <w:ilvl w:val="0"/>
                <w:numId w:val="2"/>
              </w:numPr>
              <w:jc w:val="both"/>
            </w:pPr>
            <w:r>
              <w:rPr>
                <w:rFonts w:ascii="Cambria" w:eastAsia="Cambria" w:hAnsi="Cambria" w:cs="Cambria"/>
                <w:sz w:val="22"/>
              </w:rPr>
              <w:t xml:space="preserve">Notification and Email Setup using Apache MQ. </w:t>
            </w:r>
          </w:p>
          <w:p w:rsidR="00C4397E" w:rsidRPr="00BF125D" w:rsidRDefault="00C4397E" w:rsidP="00C4397E">
            <w:pPr>
              <w:numPr>
                <w:ilvl w:val="0"/>
                <w:numId w:val="2"/>
              </w:numPr>
              <w:jc w:val="both"/>
            </w:pPr>
            <w:r>
              <w:rPr>
                <w:rFonts w:ascii="Cambria" w:eastAsia="Cambria" w:hAnsi="Cambria" w:cs="Cambria"/>
                <w:sz w:val="22"/>
              </w:rPr>
              <w:t>Application performance reports created through Find bugs , PMD checks , HP fortify , Gotham tools.</w:t>
            </w:r>
          </w:p>
          <w:p w:rsidR="00BF125D" w:rsidRPr="009E0417" w:rsidRDefault="00BF125D" w:rsidP="00C4397E">
            <w:pPr>
              <w:numPr>
                <w:ilvl w:val="0"/>
                <w:numId w:val="2"/>
              </w:numPr>
              <w:jc w:val="both"/>
            </w:pPr>
            <w:r>
              <w:rPr>
                <w:rFonts w:ascii="Cambria" w:eastAsia="Cambria" w:hAnsi="Cambria" w:cs="Cambria"/>
                <w:sz w:val="22"/>
              </w:rPr>
              <w:t xml:space="preserve">Writing Unit Tests and Integration Test for REST using Junit , Mockito. </w:t>
            </w:r>
          </w:p>
          <w:p w:rsidR="00984961" w:rsidRDefault="00984961" w:rsidP="00984961">
            <w:pPr>
              <w:numPr>
                <w:ilvl w:val="0"/>
                <w:numId w:val="2"/>
              </w:numPr>
              <w:jc w:val="both"/>
            </w:pPr>
            <w:r>
              <w:rPr>
                <w:rFonts w:ascii="Cambria" w:eastAsia="Cambria" w:hAnsi="Cambria" w:cs="Cambria"/>
                <w:sz w:val="22"/>
              </w:rPr>
              <w:t>Participation in Sprint design and Story Creation process.</w:t>
            </w:r>
          </w:p>
          <w:p w:rsidR="00984961" w:rsidRDefault="00984961" w:rsidP="00984961">
            <w:pPr>
              <w:numPr>
                <w:ilvl w:val="0"/>
                <w:numId w:val="2"/>
              </w:numPr>
              <w:jc w:val="both"/>
            </w:pPr>
            <w:r>
              <w:rPr>
                <w:rFonts w:ascii="Cambria" w:eastAsia="Cambria" w:hAnsi="Cambria" w:cs="Cambria"/>
                <w:sz w:val="22"/>
              </w:rPr>
              <w:t>Participation in brainstorming sessions and daily agile meeting.</w:t>
            </w:r>
          </w:p>
          <w:p w:rsidR="00984961" w:rsidRPr="00BF125D" w:rsidRDefault="00984961" w:rsidP="00984961">
            <w:pPr>
              <w:numPr>
                <w:ilvl w:val="0"/>
                <w:numId w:val="2"/>
              </w:numPr>
              <w:jc w:val="both"/>
            </w:pPr>
            <w:r>
              <w:rPr>
                <w:rFonts w:ascii="Cambria" w:eastAsia="Cambria" w:hAnsi="Cambria" w:cs="Cambria"/>
                <w:sz w:val="22"/>
              </w:rPr>
              <w:t>Documentation of Deployment procedure and Research findings.</w:t>
            </w:r>
          </w:p>
          <w:p w:rsidR="00BF125D" w:rsidRPr="002E5337" w:rsidRDefault="00BF125D" w:rsidP="00BF125D">
            <w:pPr>
              <w:numPr>
                <w:ilvl w:val="0"/>
                <w:numId w:val="2"/>
              </w:numPr>
              <w:jc w:val="both"/>
            </w:pPr>
            <w:r>
              <w:rPr>
                <w:rFonts w:ascii="Cambria" w:eastAsia="Cambria" w:hAnsi="Cambria" w:cs="Cambria"/>
                <w:sz w:val="22"/>
              </w:rPr>
              <w:t>Deployment of Application on Amazon EC2.</w:t>
            </w:r>
          </w:p>
          <w:p w:rsidR="00984961" w:rsidRDefault="00984961" w:rsidP="00984961">
            <w:pPr>
              <w:numPr>
                <w:ilvl w:val="0"/>
                <w:numId w:val="2"/>
              </w:numPr>
              <w:jc w:val="both"/>
            </w:pPr>
            <w:r>
              <w:rPr>
                <w:rFonts w:ascii="Cambria" w:eastAsia="Cambria" w:hAnsi="Cambria" w:cs="Cambria"/>
                <w:sz w:val="22"/>
              </w:rPr>
              <w:t>Installation of dotEngage application on Amazon Marketplace.</w:t>
            </w:r>
          </w:p>
          <w:p w:rsidR="00984961" w:rsidRPr="009E0417" w:rsidRDefault="00984961" w:rsidP="00984961">
            <w:pPr>
              <w:ind w:left="720"/>
              <w:jc w:val="both"/>
            </w:pPr>
          </w:p>
          <w:p w:rsidR="00C4397E" w:rsidRDefault="00C4397E" w:rsidP="009A2B48">
            <w:pPr>
              <w:ind w:left="720"/>
              <w:jc w:val="both"/>
            </w:pPr>
          </w:p>
        </w:tc>
      </w:tr>
      <w:tr w:rsidR="00C4397E" w:rsidTr="00C4397E">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512389" w:rsidP="009A2B48">
            <w:r>
              <w:rPr>
                <w:rFonts w:ascii="Tahoma" w:eastAsia="Tahoma" w:hAnsi="Tahoma" w:cs="Tahoma"/>
                <w:b/>
              </w:rPr>
              <w:t xml:space="preserve">Project </w:t>
            </w:r>
            <w:r w:rsidR="00C4397E">
              <w:tab/>
            </w:r>
            <w:r w:rsidR="00C4397E">
              <w:tab/>
            </w:r>
            <w:r w:rsidR="00C4397E">
              <w:rPr>
                <w:rFonts w:ascii="Tahoma" w:eastAsia="Tahoma" w:hAnsi="Tahoma" w:cs="Tahoma"/>
                <w:b/>
              </w:rPr>
              <w:t>:</w:t>
            </w:r>
            <w:r w:rsidR="00C4397E">
              <w:tab/>
            </w:r>
            <w:r w:rsidR="00C4397E">
              <w:rPr>
                <w:rFonts w:ascii="Tahoma" w:eastAsia="Tahoma" w:hAnsi="Tahoma" w:cs="Tahoma"/>
                <w:b/>
              </w:rPr>
              <w:t xml:space="preserve">Engagement Catalyst </w:t>
            </w:r>
          </w:p>
          <w:p w:rsidR="00C4397E" w:rsidRDefault="00C4397E" w:rsidP="009A2B48"/>
          <w:p w:rsidR="00C4397E" w:rsidRPr="008A252D" w:rsidRDefault="00C4397E" w:rsidP="009A2B48">
            <w:pPr>
              <w:jc w:val="both"/>
              <w:rPr>
                <w:rFonts w:ascii="Tahoma" w:eastAsia="Tahoma" w:hAnsi="Tahoma" w:cs="Tahoma"/>
              </w:rPr>
            </w:pPr>
            <w:r>
              <w:rPr>
                <w:rFonts w:ascii="Tahoma" w:eastAsia="Tahoma" w:hAnsi="Tahoma" w:cs="Tahoma"/>
              </w:rPr>
              <w:t>Role</w:t>
            </w:r>
            <w:r w:rsidRPr="008A252D">
              <w:rPr>
                <w:rFonts w:ascii="Tahoma" w:eastAsia="Tahoma" w:hAnsi="Tahoma" w:cs="Tahoma"/>
              </w:rPr>
              <w:tab/>
            </w:r>
            <w:r w:rsidRPr="008A252D">
              <w:rPr>
                <w:rFonts w:ascii="Tahoma" w:eastAsia="Tahoma" w:hAnsi="Tahoma" w:cs="Tahoma"/>
              </w:rPr>
              <w:tab/>
            </w:r>
            <w:r w:rsidRPr="008A252D">
              <w:rPr>
                <w:rFonts w:ascii="Tahoma" w:eastAsia="Tahoma" w:hAnsi="Tahoma" w:cs="Tahoma"/>
              </w:rPr>
              <w:tab/>
              <w:t>:          Senior As</w:t>
            </w:r>
            <w:r w:rsidR="008A252D" w:rsidRPr="008A252D">
              <w:rPr>
                <w:rFonts w:ascii="Tahoma" w:eastAsia="Tahoma" w:hAnsi="Tahoma" w:cs="Tahoma"/>
              </w:rPr>
              <w:t xml:space="preserve">sociate </w:t>
            </w:r>
          </w:p>
          <w:p w:rsidR="00C4397E" w:rsidRDefault="00C4397E" w:rsidP="009A2B48">
            <w:pPr>
              <w:rPr>
                <w:rFonts w:ascii="Tahoma" w:eastAsia="Tahoma" w:hAnsi="Tahoma" w:cs="Tahoma"/>
              </w:rPr>
            </w:pPr>
            <w:r>
              <w:rPr>
                <w:rFonts w:ascii="Tahoma" w:eastAsia="Tahoma" w:hAnsi="Tahoma" w:cs="Tahoma"/>
              </w:rPr>
              <w:t>Platform</w:t>
            </w:r>
            <w:r>
              <w:tab/>
            </w:r>
            <w:r>
              <w:tab/>
            </w:r>
            <w:r>
              <w:rPr>
                <w:rFonts w:ascii="Tahoma" w:eastAsia="Tahoma" w:hAnsi="Tahoma" w:cs="Tahoma"/>
                <w:b/>
              </w:rPr>
              <w:t>:</w:t>
            </w:r>
            <w:r>
              <w:tab/>
            </w:r>
            <w:r>
              <w:rPr>
                <w:rFonts w:ascii="Tahoma" w:eastAsia="Tahoma" w:hAnsi="Tahoma" w:cs="Tahoma"/>
              </w:rPr>
              <w:t xml:space="preserve">Spring , Hibernate , Angular JS , Node JS, Backbone JS, Mongo DB, Redis                                  </w:t>
            </w:r>
          </w:p>
          <w:p w:rsidR="008A252D" w:rsidRDefault="00C4397E" w:rsidP="008A252D">
            <w:pPr>
              <w:spacing w:before="80" w:after="120" w:line="220" w:lineRule="exact"/>
              <w:jc w:val="both"/>
              <w:rPr>
                <w:rFonts w:ascii="Tahoma" w:eastAsia="Tahoma" w:hAnsi="Tahoma" w:cs="Tahoma"/>
              </w:rPr>
            </w:pPr>
            <w:r>
              <w:rPr>
                <w:rFonts w:ascii="Tahoma" w:eastAsia="Tahoma" w:hAnsi="Tahoma" w:cs="Tahoma"/>
              </w:rPr>
              <w:t xml:space="preserve">Duration                       </w:t>
            </w:r>
            <w:r>
              <w:rPr>
                <w:rFonts w:ascii="Tahoma" w:eastAsia="Tahoma" w:hAnsi="Tahoma" w:cs="Tahoma"/>
                <w:b/>
              </w:rPr>
              <w:t xml:space="preserve">:          </w:t>
            </w:r>
            <w:r>
              <w:rPr>
                <w:rFonts w:ascii="Tahoma" w:eastAsia="Tahoma" w:hAnsi="Tahoma" w:cs="Tahoma"/>
              </w:rPr>
              <w:t>9 months</w:t>
            </w:r>
          </w:p>
          <w:p w:rsidR="00C4397E" w:rsidRDefault="00C4397E" w:rsidP="008A252D">
            <w:pPr>
              <w:spacing w:before="80" w:after="120" w:line="220" w:lineRule="exact"/>
              <w:jc w:val="both"/>
            </w:pPr>
            <w:r>
              <w:rPr>
                <w:rFonts w:ascii="Tahoma" w:eastAsia="Tahoma" w:hAnsi="Tahoma" w:cs="Tahoma"/>
              </w:rPr>
              <w:t xml:space="preserve">Client                           </w:t>
            </w:r>
            <w:r>
              <w:rPr>
                <w:rFonts w:ascii="Tahoma" w:eastAsia="Tahoma" w:hAnsi="Tahoma" w:cs="Tahoma"/>
                <w:b/>
              </w:rPr>
              <w:t xml:space="preserve">:           </w:t>
            </w:r>
            <w:r>
              <w:rPr>
                <w:rFonts w:ascii="Tahoma" w:eastAsia="Tahoma" w:hAnsi="Tahoma" w:cs="Tahoma"/>
              </w:rPr>
              <w:t>Nike</w:t>
            </w:r>
          </w:p>
        </w:tc>
      </w:tr>
      <w:tr w:rsidR="00C4397E" w:rsidTr="00C4397E">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pPr>
          </w:p>
          <w:p w:rsidR="00C4397E" w:rsidRDefault="00C4397E" w:rsidP="009A2B48">
            <w:pPr>
              <w:jc w:val="both"/>
              <w:rPr>
                <w:rFonts w:ascii="Cambria" w:eastAsia="Cambria" w:hAnsi="Cambria" w:cs="Cambria"/>
                <w:b/>
                <w:sz w:val="22"/>
              </w:rPr>
            </w:pPr>
            <w:r>
              <w:rPr>
                <w:rFonts w:ascii="Tahoma" w:eastAsia="Tahoma" w:hAnsi="Tahoma" w:cs="Tahoma"/>
                <w:b/>
              </w:rPr>
              <w:t xml:space="preserve">Description  </w:t>
            </w:r>
            <w:r>
              <w:rPr>
                <w:rFonts w:ascii="Cambria" w:eastAsia="Cambria" w:hAnsi="Cambria" w:cs="Cambria"/>
                <w:b/>
                <w:sz w:val="22"/>
              </w:rPr>
              <w:t xml:space="preserve">:   </w:t>
            </w:r>
            <w:r>
              <w:rPr>
                <w:rFonts w:ascii="Cambria" w:eastAsia="Cambria" w:hAnsi="Cambria" w:cs="Cambria"/>
                <w:sz w:val="22"/>
              </w:rPr>
              <w:t>Engagement Catalyst is gamification platform.  Various User Engagement related activities like rule setup, badges, points, performance for user activities based on predefined metrics. Various other application can make use of this platform for achieving gamification capabilities in their application.</w:t>
            </w:r>
          </w:p>
          <w:p w:rsidR="00C4397E" w:rsidRDefault="00C4397E" w:rsidP="009A2B48">
            <w:pPr>
              <w:jc w:val="both"/>
            </w:pPr>
          </w:p>
        </w:tc>
      </w:tr>
      <w:tr w:rsidR="00C4397E" w:rsidTr="00C4397E">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rPr>
                <w:rFonts w:ascii="Tahoma" w:eastAsia="Tahoma" w:hAnsi="Tahoma" w:cs="Tahoma"/>
                <w:b/>
              </w:rPr>
            </w:pPr>
          </w:p>
          <w:p w:rsidR="00C4397E" w:rsidRDefault="00C4397E" w:rsidP="009A2B48">
            <w:pPr>
              <w:jc w:val="both"/>
            </w:pPr>
            <w:r>
              <w:rPr>
                <w:rFonts w:ascii="Tahoma" w:eastAsia="Tahoma" w:hAnsi="Tahoma" w:cs="Tahoma"/>
                <w:b/>
              </w:rPr>
              <w:t>Contribution               :</w:t>
            </w:r>
          </w:p>
          <w:p w:rsidR="00C4397E" w:rsidRDefault="00C4397E" w:rsidP="009A2B48">
            <w:pPr>
              <w:jc w:val="both"/>
            </w:pPr>
          </w:p>
          <w:p w:rsidR="00BF125D" w:rsidRPr="00BF125D" w:rsidRDefault="00BF125D" w:rsidP="00BF125D">
            <w:pPr>
              <w:numPr>
                <w:ilvl w:val="0"/>
                <w:numId w:val="2"/>
              </w:numPr>
              <w:jc w:val="both"/>
            </w:pPr>
            <w:r>
              <w:rPr>
                <w:rFonts w:ascii="Cambria" w:eastAsia="Cambria" w:hAnsi="Cambria" w:cs="Cambria"/>
                <w:sz w:val="22"/>
              </w:rPr>
              <w:t>API generation using Spring Boot, Spring Cloud and REST standards.</w:t>
            </w:r>
          </w:p>
          <w:p w:rsidR="00BF125D" w:rsidRPr="00984961" w:rsidRDefault="00BF125D" w:rsidP="00BF125D">
            <w:pPr>
              <w:numPr>
                <w:ilvl w:val="0"/>
                <w:numId w:val="2"/>
              </w:numPr>
              <w:jc w:val="both"/>
              <w:rPr>
                <w:rFonts w:ascii="Cambria" w:eastAsia="Cambria" w:hAnsi="Cambria" w:cs="Cambria"/>
                <w:sz w:val="22"/>
              </w:rPr>
            </w:pPr>
            <w:r>
              <w:rPr>
                <w:rFonts w:ascii="Cambria" w:eastAsia="Cambria" w:hAnsi="Cambria" w:cs="Cambria"/>
                <w:sz w:val="22"/>
              </w:rPr>
              <w:t>Setup of Continuous Integration and Continuous Deployment practice in application using Jenkins and Pipeline plugins.</w:t>
            </w:r>
          </w:p>
          <w:p w:rsidR="00BF125D" w:rsidRPr="004A392C" w:rsidRDefault="00BF125D" w:rsidP="00BF125D">
            <w:pPr>
              <w:numPr>
                <w:ilvl w:val="0"/>
                <w:numId w:val="2"/>
              </w:numPr>
              <w:jc w:val="both"/>
            </w:pPr>
            <w:r>
              <w:rPr>
                <w:rFonts w:ascii="Cambria" w:eastAsia="Cambria" w:hAnsi="Cambria" w:cs="Cambria"/>
                <w:sz w:val="22"/>
              </w:rPr>
              <w:t>Writing and consumption of REST API Services.</w:t>
            </w:r>
          </w:p>
          <w:p w:rsidR="00C4397E" w:rsidRDefault="00C4397E" w:rsidP="00C4397E">
            <w:pPr>
              <w:numPr>
                <w:ilvl w:val="0"/>
                <w:numId w:val="2"/>
              </w:numPr>
              <w:jc w:val="both"/>
            </w:pPr>
            <w:r>
              <w:rPr>
                <w:rFonts w:ascii="Cambria" w:eastAsia="Cambria" w:hAnsi="Cambria" w:cs="Cambria"/>
                <w:sz w:val="22"/>
              </w:rPr>
              <w:t xml:space="preserve">Requirement Analysis through Functional Requirement document. </w:t>
            </w:r>
          </w:p>
          <w:p w:rsidR="00C4397E" w:rsidRDefault="00C4397E" w:rsidP="00C4397E">
            <w:pPr>
              <w:numPr>
                <w:ilvl w:val="0"/>
                <w:numId w:val="2"/>
              </w:numPr>
              <w:jc w:val="both"/>
            </w:pPr>
            <w:r>
              <w:rPr>
                <w:rFonts w:ascii="Cambria" w:eastAsia="Cambria" w:hAnsi="Cambria" w:cs="Cambria"/>
                <w:sz w:val="22"/>
              </w:rPr>
              <w:t>Participation in brainstorming sessions and daily agile meeting.</w:t>
            </w:r>
          </w:p>
          <w:p w:rsidR="00C4397E" w:rsidRDefault="00C4397E" w:rsidP="00C4397E">
            <w:pPr>
              <w:numPr>
                <w:ilvl w:val="0"/>
                <w:numId w:val="2"/>
              </w:numPr>
              <w:jc w:val="both"/>
            </w:pPr>
            <w:r>
              <w:rPr>
                <w:rFonts w:ascii="Cambria" w:eastAsia="Cambria" w:hAnsi="Cambria" w:cs="Cambria"/>
                <w:sz w:val="22"/>
              </w:rPr>
              <w:t>Documentation of Deployment procedure and Research findings.</w:t>
            </w:r>
          </w:p>
          <w:p w:rsidR="00C4397E" w:rsidRDefault="00C4397E" w:rsidP="00C4397E">
            <w:pPr>
              <w:numPr>
                <w:ilvl w:val="0"/>
                <w:numId w:val="2"/>
              </w:numPr>
              <w:jc w:val="both"/>
            </w:pPr>
            <w:r>
              <w:rPr>
                <w:rFonts w:ascii="Cambria" w:eastAsia="Cambria" w:hAnsi="Cambria" w:cs="Cambria"/>
                <w:sz w:val="22"/>
              </w:rPr>
              <w:t>Writing and consumption of REST API Services.</w:t>
            </w:r>
          </w:p>
          <w:p w:rsidR="00C4397E" w:rsidRDefault="00C4397E" w:rsidP="00C4397E">
            <w:pPr>
              <w:numPr>
                <w:ilvl w:val="0"/>
                <w:numId w:val="2"/>
              </w:numPr>
              <w:jc w:val="both"/>
            </w:pPr>
            <w:r>
              <w:rPr>
                <w:rFonts w:ascii="Cambria" w:eastAsia="Cambria" w:hAnsi="Cambria" w:cs="Cambria"/>
                <w:sz w:val="22"/>
              </w:rPr>
              <w:t>Database activities using Mongo DB</w:t>
            </w:r>
          </w:p>
          <w:p w:rsidR="005F6005" w:rsidRDefault="00C4397E" w:rsidP="005F6005">
            <w:pPr>
              <w:numPr>
                <w:ilvl w:val="0"/>
                <w:numId w:val="2"/>
              </w:numPr>
              <w:jc w:val="both"/>
            </w:pPr>
            <w:r>
              <w:rPr>
                <w:rFonts w:ascii="Cambria" w:eastAsia="Cambria" w:hAnsi="Cambria" w:cs="Cambria"/>
                <w:sz w:val="22"/>
              </w:rPr>
              <w:t>Deployment of Application on Amazon EC2.</w:t>
            </w:r>
          </w:p>
          <w:p w:rsidR="00C4397E" w:rsidRDefault="00C4397E" w:rsidP="005F6005">
            <w:pPr>
              <w:numPr>
                <w:ilvl w:val="0"/>
                <w:numId w:val="2"/>
              </w:numPr>
              <w:jc w:val="both"/>
            </w:pPr>
            <w:r w:rsidRPr="005F6005">
              <w:rPr>
                <w:rFonts w:ascii="Cambria" w:eastAsia="Cambria" w:hAnsi="Cambria" w:cs="Cambria"/>
                <w:sz w:val="22"/>
              </w:rPr>
              <w:t>Application performance reports created through Find bugs , PMD checks , HP fortify , Gotham tools.</w:t>
            </w:r>
          </w:p>
          <w:p w:rsidR="00C4397E" w:rsidRDefault="00C4397E" w:rsidP="00C4397E">
            <w:pPr>
              <w:numPr>
                <w:ilvl w:val="0"/>
                <w:numId w:val="2"/>
              </w:numPr>
              <w:jc w:val="both"/>
            </w:pPr>
            <w:r>
              <w:rPr>
                <w:rFonts w:ascii="Cambria" w:eastAsia="Cambria" w:hAnsi="Cambria" w:cs="Cambria"/>
                <w:sz w:val="22"/>
              </w:rPr>
              <w:t>Participated in Application Estimation, Statuses and Team discussion on regular basis.</w:t>
            </w:r>
          </w:p>
          <w:p w:rsidR="00C4397E" w:rsidRDefault="00C4397E" w:rsidP="009A2B48">
            <w:pPr>
              <w:jc w:val="both"/>
            </w:pPr>
          </w:p>
        </w:tc>
      </w:tr>
    </w:tbl>
    <w:p w:rsidR="00C4397E" w:rsidRDefault="00C4397E" w:rsidP="00C4397E"/>
    <w:p w:rsidR="00C4397E" w:rsidRDefault="00C4397E" w:rsidP="00C4397E">
      <w:pPr>
        <w:spacing w:line="220" w:lineRule="exact"/>
        <w:ind w:left="360"/>
        <w:jc w:val="both"/>
      </w:pPr>
    </w:p>
    <w:tbl>
      <w:tblPr>
        <w:tblW w:w="9980" w:type="dxa"/>
        <w:tblCellMar>
          <w:left w:w="100" w:type="dxa"/>
        </w:tblCellMar>
        <w:tblLook w:val="04A0" w:firstRow="1" w:lastRow="0" w:firstColumn="1" w:lastColumn="0" w:noHBand="0" w:noVBand="1"/>
      </w:tblPr>
      <w:tblGrid>
        <w:gridCol w:w="9980"/>
      </w:tblGrid>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Pr="009A2B48" w:rsidRDefault="00C4397E" w:rsidP="009A2B48">
            <w:pPr>
              <w:spacing w:before="80" w:after="120" w:line="220" w:lineRule="exact"/>
              <w:jc w:val="both"/>
              <w:rPr>
                <w:rFonts w:ascii="Tahoma" w:eastAsia="Tahoma" w:hAnsi="Tahoma" w:cs="Tahoma"/>
                <w:b/>
              </w:rPr>
            </w:pPr>
            <w:r>
              <w:rPr>
                <w:rFonts w:ascii="Tahoma" w:eastAsia="Tahoma" w:hAnsi="Tahoma" w:cs="Tahoma"/>
                <w:b/>
              </w:rPr>
              <w:t>Employer :Inautix a BNY Mellon company, Pune</w:t>
            </w: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512389" w:rsidP="009A2B48">
            <w:pPr>
              <w:rPr>
                <w:rFonts w:ascii="Tahoma" w:eastAsia="Tahoma" w:hAnsi="Tahoma" w:cs="Tahoma"/>
                <w:b/>
              </w:rPr>
            </w:pPr>
            <w:r>
              <w:rPr>
                <w:rFonts w:ascii="Tahoma" w:eastAsia="Tahoma" w:hAnsi="Tahoma" w:cs="Tahoma"/>
                <w:b/>
              </w:rPr>
              <w:t xml:space="preserve">Project </w:t>
            </w:r>
            <w:r w:rsidR="00C4397E">
              <w:tab/>
            </w:r>
            <w:r w:rsidR="00C4397E">
              <w:tab/>
            </w:r>
            <w:r w:rsidR="00C4397E">
              <w:rPr>
                <w:rFonts w:ascii="Tahoma" w:eastAsia="Tahoma" w:hAnsi="Tahoma" w:cs="Tahoma"/>
                <w:b/>
              </w:rPr>
              <w:t>:</w:t>
            </w:r>
            <w:r w:rsidR="00C4397E">
              <w:tab/>
            </w:r>
            <w:r w:rsidR="00C4397E">
              <w:rPr>
                <w:rFonts w:ascii="Tahoma" w:eastAsia="Tahoma" w:hAnsi="Tahoma" w:cs="Tahoma"/>
                <w:b/>
              </w:rPr>
              <w:t>Advisor Central</w:t>
            </w:r>
          </w:p>
          <w:p w:rsidR="00680DF6" w:rsidRDefault="00680DF6" w:rsidP="009A2B48"/>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 xml:space="preserve">          </w:t>
            </w:r>
            <w:r w:rsidR="00BF125D">
              <w:t xml:space="preserve"> </w:t>
            </w:r>
            <w:r>
              <w:t xml:space="preserve"> Senior Applications Developer</w:t>
            </w:r>
          </w:p>
          <w:p w:rsidR="00C4397E" w:rsidRDefault="00C4397E" w:rsidP="009A2B48">
            <w:pPr>
              <w:rPr>
                <w:rFonts w:ascii="Tahoma" w:eastAsia="Tahoma" w:hAnsi="Tahoma" w:cs="Tahoma"/>
              </w:rPr>
            </w:pPr>
            <w:r>
              <w:rPr>
                <w:rFonts w:ascii="Tahoma" w:eastAsia="Tahoma" w:hAnsi="Tahoma" w:cs="Tahoma"/>
              </w:rPr>
              <w:t>Platform</w:t>
            </w:r>
            <w:r>
              <w:tab/>
            </w:r>
            <w:r>
              <w:tab/>
            </w:r>
            <w:r>
              <w:rPr>
                <w:rFonts w:ascii="Tahoma" w:eastAsia="Tahoma" w:hAnsi="Tahoma" w:cs="Tahoma"/>
                <w:b/>
              </w:rPr>
              <w:t>:</w:t>
            </w:r>
            <w:r>
              <w:rPr>
                <w:rFonts w:eastAsia="Tahoma" w:hAnsi="Tahoma" w:cs="Tahoma"/>
              </w:rPr>
              <w:t xml:space="preserve">            Spring </w:t>
            </w:r>
            <w:r>
              <w:rPr>
                <w:rFonts w:ascii="Tahoma" w:eastAsia="Tahoma" w:hAnsi="Tahoma" w:cs="Tahoma"/>
              </w:rPr>
              <w:t xml:space="preserve">, EJB , Hibernate , Apache Axis 2,  BXP cloud services , Jquery </w:t>
            </w:r>
          </w:p>
          <w:p w:rsidR="00C4397E" w:rsidRDefault="00C4397E" w:rsidP="009A2B48">
            <w:r>
              <w:rPr>
                <w:rFonts w:ascii="Tahoma" w:eastAsia="Tahoma" w:hAnsi="Tahoma" w:cs="Tahoma"/>
              </w:rPr>
              <w:t xml:space="preserve">                                              Oracle 11g , IBM Web Sphere </w:t>
            </w:r>
          </w:p>
          <w:p w:rsidR="00C4397E" w:rsidRDefault="00C4397E" w:rsidP="009A2B48">
            <w:pPr>
              <w:spacing w:before="80" w:after="120" w:line="220" w:lineRule="exact"/>
              <w:jc w:val="both"/>
            </w:pPr>
            <w:r>
              <w:rPr>
                <w:rFonts w:ascii="Tahoma" w:eastAsia="Tahoma" w:hAnsi="Tahoma" w:cs="Tahoma"/>
              </w:rPr>
              <w:t xml:space="preserve">Duration                     </w:t>
            </w:r>
            <w:r w:rsidR="00680DF6">
              <w:rPr>
                <w:rFonts w:ascii="Tahoma" w:eastAsia="Tahoma" w:hAnsi="Tahoma" w:cs="Tahoma"/>
              </w:rPr>
              <w:t xml:space="preserve"> </w:t>
            </w:r>
            <w:r>
              <w:rPr>
                <w:rFonts w:ascii="Tahoma" w:eastAsia="Tahoma" w:hAnsi="Tahoma" w:cs="Tahoma"/>
                <w:b/>
              </w:rPr>
              <w:t xml:space="preserve">:           </w:t>
            </w:r>
            <w:r>
              <w:rPr>
                <w:rFonts w:ascii="Tahoma" w:eastAsia="Tahoma" w:hAnsi="Tahoma" w:cs="Tahoma"/>
              </w:rPr>
              <w:t>1.6 year</w:t>
            </w: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Pr="00680DF6" w:rsidRDefault="00C4397E" w:rsidP="009A2B48">
            <w:pPr>
              <w:jc w:val="both"/>
              <w:rPr>
                <w:rFonts w:ascii="Cambria" w:eastAsia="Cambria" w:hAnsi="Cambria" w:cs="Cambria"/>
                <w:sz w:val="22"/>
              </w:rPr>
            </w:pPr>
            <w:r>
              <w:rPr>
                <w:rFonts w:ascii="Tahoma" w:eastAsia="Tahoma" w:hAnsi="Tahoma" w:cs="Tahoma"/>
                <w:b/>
              </w:rPr>
              <w:t xml:space="preserve">Description              </w:t>
            </w:r>
            <w:r>
              <w:rPr>
                <w:rFonts w:ascii="Cambria" w:eastAsia="Cambria" w:hAnsi="Cambria" w:cs="Cambria"/>
                <w:b/>
                <w:sz w:val="22"/>
              </w:rPr>
              <w:t xml:space="preserve">: </w:t>
            </w:r>
            <w:r>
              <w:rPr>
                <w:rFonts w:ascii="Cambria" w:eastAsia="Cambria" w:hAnsi="Cambria" w:cs="Cambria"/>
                <w:sz w:val="22"/>
              </w:rPr>
              <w:t>Advisor Central is Mutual Fund trading platform for various financial industry representatives i.e Trade Brokers, Dealers to perform real time trade and a process exercise and to gain insights into meaningful data and observations derived through Real Time Trade Analysis.</w:t>
            </w: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rPr>
                <w:rFonts w:ascii="Tahoma" w:eastAsia="Tahoma" w:hAnsi="Tahoma" w:cs="Tahoma"/>
                <w:b/>
              </w:rPr>
            </w:pPr>
          </w:p>
          <w:p w:rsidR="00C4397E" w:rsidRDefault="00680DF6" w:rsidP="009A2B48">
            <w:pPr>
              <w:jc w:val="both"/>
            </w:pPr>
            <w:r>
              <w:rPr>
                <w:rFonts w:ascii="Tahoma" w:eastAsia="Tahoma" w:hAnsi="Tahoma" w:cs="Tahoma"/>
                <w:b/>
              </w:rPr>
              <w:t xml:space="preserve">Contribution  </w:t>
            </w:r>
            <w:r w:rsidR="00C4397E">
              <w:rPr>
                <w:rFonts w:ascii="Tahoma" w:eastAsia="Tahoma" w:hAnsi="Tahoma" w:cs="Tahoma"/>
                <w:b/>
              </w:rPr>
              <w:t>:</w:t>
            </w:r>
          </w:p>
          <w:p w:rsidR="00C4397E" w:rsidRDefault="00C4397E" w:rsidP="009A2B48">
            <w:pPr>
              <w:jc w:val="both"/>
            </w:pPr>
          </w:p>
          <w:p w:rsidR="00C4397E" w:rsidRPr="005F6005" w:rsidRDefault="00C4397E" w:rsidP="00C4397E">
            <w:pPr>
              <w:numPr>
                <w:ilvl w:val="0"/>
                <w:numId w:val="2"/>
              </w:numPr>
              <w:jc w:val="both"/>
            </w:pPr>
            <w:r>
              <w:rPr>
                <w:rFonts w:ascii="Cambria" w:eastAsia="Cambria" w:hAnsi="Cambria" w:cs="Cambria"/>
                <w:sz w:val="22"/>
              </w:rPr>
              <w:t>Web Application development using Spring framework.</w:t>
            </w:r>
          </w:p>
          <w:p w:rsidR="005F6005" w:rsidRPr="00E27DD7" w:rsidRDefault="00E27DD7" w:rsidP="00C4397E">
            <w:pPr>
              <w:numPr>
                <w:ilvl w:val="0"/>
                <w:numId w:val="2"/>
              </w:numPr>
              <w:jc w:val="both"/>
              <w:rPr>
                <w:rFonts w:ascii="Cambria" w:eastAsia="Cambria" w:hAnsi="Cambria" w:cs="Cambria"/>
                <w:sz w:val="22"/>
              </w:rPr>
            </w:pPr>
            <w:r w:rsidRPr="00E27DD7">
              <w:rPr>
                <w:rFonts w:ascii="Cambria" w:eastAsia="Cambria" w:hAnsi="Cambria" w:cs="Cambria"/>
                <w:sz w:val="22"/>
              </w:rPr>
              <w:t>Application development using Test Driven Development with Junit and Mockito.</w:t>
            </w:r>
          </w:p>
          <w:p w:rsidR="00C4397E" w:rsidRDefault="00C4397E" w:rsidP="00C4397E">
            <w:pPr>
              <w:numPr>
                <w:ilvl w:val="0"/>
                <w:numId w:val="2"/>
              </w:numPr>
              <w:jc w:val="both"/>
            </w:pPr>
            <w:r>
              <w:rPr>
                <w:rFonts w:ascii="Cambria" w:eastAsia="Cambria" w:hAnsi="Cambria" w:cs="Cambria"/>
                <w:sz w:val="22"/>
              </w:rPr>
              <w:t>Exchange of trade data from Business Layer through EJB and Axis 2 Web Services.</w:t>
            </w:r>
          </w:p>
          <w:p w:rsidR="00C4397E" w:rsidRDefault="00C4397E" w:rsidP="00C4397E">
            <w:pPr>
              <w:numPr>
                <w:ilvl w:val="0"/>
                <w:numId w:val="2"/>
              </w:numPr>
              <w:jc w:val="both"/>
            </w:pPr>
            <w:r>
              <w:rPr>
                <w:rFonts w:ascii="Cambria" w:eastAsia="Cambria" w:hAnsi="Cambria" w:cs="Cambria"/>
                <w:sz w:val="22"/>
              </w:rPr>
              <w:t>Consumption of SOAP based Payload Service to post application trade events in companywide Digital Pulse Application.</w:t>
            </w:r>
          </w:p>
          <w:p w:rsidR="00C4397E" w:rsidRDefault="00C4397E" w:rsidP="00C4397E">
            <w:pPr>
              <w:numPr>
                <w:ilvl w:val="0"/>
                <w:numId w:val="2"/>
              </w:numPr>
              <w:jc w:val="both"/>
            </w:pPr>
            <w:r>
              <w:rPr>
                <w:rFonts w:ascii="Cambria" w:eastAsia="Cambria" w:hAnsi="Cambria" w:cs="Cambria"/>
                <w:sz w:val="22"/>
              </w:rPr>
              <w:t>Trade Data Fetch from oracle database.</w:t>
            </w:r>
          </w:p>
          <w:p w:rsidR="00C4397E" w:rsidRDefault="00C4397E" w:rsidP="00C4397E">
            <w:pPr>
              <w:numPr>
                <w:ilvl w:val="0"/>
                <w:numId w:val="2"/>
              </w:numPr>
              <w:jc w:val="both"/>
            </w:pPr>
            <w:r>
              <w:rPr>
                <w:rFonts w:ascii="Cambria" w:eastAsia="Cambria" w:hAnsi="Cambria" w:cs="Cambria"/>
                <w:sz w:val="22"/>
              </w:rPr>
              <w:t>Existing Bug Fixes and observation reporting on JIRA platform.</w:t>
            </w:r>
          </w:p>
          <w:p w:rsidR="00C4397E" w:rsidRDefault="00C4397E" w:rsidP="00C4397E">
            <w:pPr>
              <w:numPr>
                <w:ilvl w:val="0"/>
                <w:numId w:val="2"/>
              </w:numPr>
              <w:jc w:val="both"/>
            </w:pPr>
            <w:r>
              <w:rPr>
                <w:rFonts w:ascii="Cambria" w:eastAsia="Cambria" w:hAnsi="Cambria" w:cs="Cambria"/>
                <w:sz w:val="22"/>
              </w:rPr>
              <w:t>Worked on XSS items to safeguard application against intrusion and CSRF attacks.</w:t>
            </w:r>
          </w:p>
          <w:p w:rsidR="00C4397E" w:rsidRPr="00E27DD7" w:rsidRDefault="00C4397E" w:rsidP="00C4397E">
            <w:pPr>
              <w:numPr>
                <w:ilvl w:val="0"/>
                <w:numId w:val="2"/>
              </w:numPr>
              <w:jc w:val="both"/>
            </w:pPr>
            <w:r>
              <w:rPr>
                <w:rFonts w:ascii="Cambria" w:eastAsia="Cambria" w:hAnsi="Cambria" w:cs="Cambria"/>
                <w:sz w:val="22"/>
              </w:rPr>
              <w:t>Application performance reports created through Findbugs , PMD checks , HP fortify , Gotham tools.</w:t>
            </w:r>
          </w:p>
          <w:p w:rsidR="00C4397E" w:rsidRDefault="00C4397E" w:rsidP="00E27DD7">
            <w:pPr>
              <w:numPr>
                <w:ilvl w:val="0"/>
                <w:numId w:val="2"/>
              </w:numPr>
              <w:jc w:val="both"/>
            </w:pPr>
            <w:r w:rsidRPr="00E27DD7">
              <w:rPr>
                <w:rFonts w:ascii="Cambria" w:eastAsia="Cambria" w:hAnsi="Cambria" w:cs="Cambria"/>
                <w:sz w:val="22"/>
              </w:rPr>
              <w:t>Deployment of Application on BXP (Cloud Server.  ) using Maven and Nexus.</w:t>
            </w:r>
          </w:p>
          <w:p w:rsidR="00C4397E" w:rsidRDefault="00C4397E" w:rsidP="00C4397E">
            <w:pPr>
              <w:numPr>
                <w:ilvl w:val="0"/>
                <w:numId w:val="2"/>
              </w:numPr>
              <w:jc w:val="both"/>
            </w:pPr>
            <w:r>
              <w:rPr>
                <w:rFonts w:ascii="Cambria" w:eastAsia="Cambria" w:hAnsi="Cambria" w:cs="Cambria"/>
                <w:sz w:val="22"/>
              </w:rPr>
              <w:t>Creation of Partition package that describe Application to Cloud Platform.</w:t>
            </w:r>
          </w:p>
          <w:p w:rsidR="00C4397E" w:rsidRDefault="00C4397E" w:rsidP="00C4397E">
            <w:pPr>
              <w:numPr>
                <w:ilvl w:val="0"/>
                <w:numId w:val="2"/>
              </w:numPr>
              <w:jc w:val="both"/>
            </w:pPr>
            <w:r>
              <w:rPr>
                <w:rFonts w:ascii="Cambria" w:eastAsia="Cambria" w:hAnsi="Cambria" w:cs="Cambria"/>
                <w:sz w:val="22"/>
              </w:rPr>
              <w:t xml:space="preserve">IBM Websphere profile creation and application hosting on IBM WAS server. </w:t>
            </w:r>
          </w:p>
          <w:p w:rsidR="00C4397E" w:rsidRDefault="00C4397E" w:rsidP="00C4397E">
            <w:pPr>
              <w:numPr>
                <w:ilvl w:val="0"/>
                <w:numId w:val="2"/>
              </w:numPr>
              <w:jc w:val="both"/>
            </w:pPr>
            <w:r>
              <w:rPr>
                <w:rFonts w:ascii="Cambria" w:eastAsia="Cambria" w:hAnsi="Cambria" w:cs="Cambria"/>
                <w:sz w:val="22"/>
              </w:rPr>
              <w:t>HTTPS Certificates integration.</w:t>
            </w:r>
          </w:p>
          <w:p w:rsidR="00C4397E" w:rsidRPr="00E27DD7" w:rsidRDefault="00C4397E" w:rsidP="00C4397E">
            <w:pPr>
              <w:numPr>
                <w:ilvl w:val="0"/>
                <w:numId w:val="2"/>
              </w:numPr>
              <w:jc w:val="both"/>
            </w:pPr>
            <w:r>
              <w:rPr>
                <w:rFonts w:ascii="Cambria" w:eastAsia="Cambria" w:hAnsi="Cambria" w:cs="Cambria"/>
                <w:sz w:val="22"/>
              </w:rPr>
              <w:t>Participated in Application Estimation, Statuses and Team discussion on regular basis.</w:t>
            </w:r>
          </w:p>
          <w:p w:rsidR="00E27DD7" w:rsidRDefault="00E27DD7" w:rsidP="00E27DD7">
            <w:pPr>
              <w:numPr>
                <w:ilvl w:val="0"/>
                <w:numId w:val="2"/>
              </w:numPr>
              <w:jc w:val="both"/>
            </w:pPr>
            <w:r>
              <w:rPr>
                <w:rFonts w:ascii="Cambria" w:eastAsia="Cambria" w:hAnsi="Cambria" w:cs="Cambria"/>
                <w:sz w:val="22"/>
              </w:rPr>
              <w:t xml:space="preserve">Requirement Analysis through Functional Requirement document. </w:t>
            </w:r>
          </w:p>
          <w:p w:rsidR="00E27DD7" w:rsidRDefault="00E27DD7" w:rsidP="00E0130C">
            <w:pPr>
              <w:numPr>
                <w:ilvl w:val="0"/>
                <w:numId w:val="2"/>
              </w:numPr>
              <w:jc w:val="both"/>
            </w:pPr>
            <w:r w:rsidRPr="00680DF6">
              <w:rPr>
                <w:rFonts w:ascii="Cambria" w:eastAsia="Cambria" w:hAnsi="Cambria" w:cs="Cambria"/>
                <w:sz w:val="22"/>
              </w:rPr>
              <w:t>Participation in brainstorming sessions and alternate day agile meeting.</w:t>
            </w:r>
          </w:p>
          <w:p w:rsidR="00C4397E" w:rsidRDefault="00C4397E" w:rsidP="009A2B48">
            <w:pPr>
              <w:jc w:val="both"/>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512389" w:rsidP="009A2B48">
            <w:r>
              <w:rPr>
                <w:rFonts w:ascii="Tahoma" w:eastAsia="Tahoma" w:hAnsi="Tahoma" w:cs="Tahoma"/>
                <w:b/>
              </w:rPr>
              <w:t xml:space="preserve">Project </w:t>
            </w:r>
            <w:r w:rsidR="00C4397E">
              <w:tab/>
            </w:r>
            <w:r w:rsidR="00C4397E">
              <w:tab/>
            </w:r>
            <w:r w:rsidR="00C4397E">
              <w:rPr>
                <w:rFonts w:ascii="Tahoma" w:eastAsia="Tahoma" w:hAnsi="Tahoma" w:cs="Tahoma"/>
                <w:b/>
              </w:rPr>
              <w:t>:</w:t>
            </w:r>
            <w:r w:rsidR="00C4397E">
              <w:tab/>
            </w:r>
            <w:r w:rsidR="00C4397E">
              <w:rPr>
                <w:rFonts w:ascii="Tahoma" w:eastAsia="Tahoma" w:hAnsi="Tahoma" w:cs="Tahoma"/>
                <w:b/>
              </w:rPr>
              <w:t>Transparency  Dashboard</w:t>
            </w:r>
          </w:p>
          <w:p w:rsidR="00C4397E" w:rsidRDefault="00C4397E" w:rsidP="009A2B48"/>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ab/>
            </w:r>
            <w:r>
              <w:rPr>
                <w:rFonts w:ascii="Tahoma" w:eastAsia="Tahoma" w:hAnsi="Tahoma" w:cs="Tahoma"/>
              </w:rPr>
              <w:t>Team Member</w:t>
            </w:r>
          </w:p>
          <w:p w:rsidR="00C4397E" w:rsidRDefault="00C4397E" w:rsidP="009A2B48">
            <w:r>
              <w:rPr>
                <w:rFonts w:ascii="Tahoma" w:eastAsia="Tahoma" w:hAnsi="Tahoma" w:cs="Tahoma"/>
              </w:rPr>
              <w:t>Platform</w:t>
            </w:r>
            <w:r>
              <w:tab/>
            </w:r>
            <w:r>
              <w:tab/>
            </w:r>
            <w:r>
              <w:rPr>
                <w:rFonts w:ascii="Tahoma" w:eastAsia="Tahoma" w:hAnsi="Tahoma" w:cs="Tahoma"/>
                <w:b/>
              </w:rPr>
              <w:t>:</w:t>
            </w:r>
            <w:r>
              <w:tab/>
            </w:r>
            <w:r>
              <w:rPr>
                <w:rFonts w:ascii="Tahoma" w:eastAsia="Tahoma" w:hAnsi="Tahoma" w:cs="Tahoma"/>
              </w:rPr>
              <w:t xml:space="preserve">Liferay , Spring REST Support , BXP cloud services ,  Spring JDBC , MS </w:t>
            </w:r>
          </w:p>
          <w:p w:rsidR="00C4397E" w:rsidRDefault="00C4397E" w:rsidP="009A2B48">
            <w:r>
              <w:rPr>
                <w:rFonts w:ascii="Tahoma" w:eastAsia="Tahoma" w:hAnsi="Tahoma" w:cs="Tahoma"/>
              </w:rPr>
              <w:t xml:space="preserve">                                             </w:t>
            </w:r>
            <w:r w:rsidR="009A2B48">
              <w:rPr>
                <w:rFonts w:ascii="Tahoma" w:eastAsia="Tahoma" w:hAnsi="Tahoma" w:cs="Tahoma"/>
              </w:rPr>
              <w:t xml:space="preserve"> </w:t>
            </w:r>
            <w:r>
              <w:rPr>
                <w:rFonts w:ascii="Tahoma" w:eastAsia="Tahoma" w:hAnsi="Tahoma" w:cs="Tahoma"/>
              </w:rPr>
              <w:t>SQL Server , Jasper Reports</w:t>
            </w:r>
          </w:p>
          <w:p w:rsidR="00C4397E" w:rsidRDefault="00C4397E" w:rsidP="009A2B48">
            <w:pPr>
              <w:spacing w:before="80" w:after="120" w:line="220" w:lineRule="exact"/>
              <w:jc w:val="both"/>
            </w:pPr>
            <w:r>
              <w:rPr>
                <w:rFonts w:ascii="Tahoma" w:eastAsia="Tahoma" w:hAnsi="Tahoma" w:cs="Tahoma"/>
              </w:rPr>
              <w:t xml:space="preserve">Duration                    </w:t>
            </w:r>
            <w:r w:rsidR="009A2B48">
              <w:rPr>
                <w:rFonts w:ascii="Tahoma" w:eastAsia="Tahoma" w:hAnsi="Tahoma" w:cs="Tahoma"/>
              </w:rPr>
              <w:t xml:space="preserve"> </w:t>
            </w:r>
            <w:r>
              <w:rPr>
                <w:rFonts w:ascii="Tahoma" w:eastAsia="Tahoma" w:hAnsi="Tahoma" w:cs="Tahoma"/>
              </w:rPr>
              <w:t xml:space="preserve"> </w:t>
            </w:r>
            <w:r>
              <w:rPr>
                <w:rFonts w:ascii="Tahoma" w:eastAsia="Tahoma" w:hAnsi="Tahoma" w:cs="Tahoma"/>
                <w:b/>
              </w:rPr>
              <w:t xml:space="preserve">:          </w:t>
            </w:r>
            <w:r w:rsidR="009A2B48">
              <w:rPr>
                <w:rFonts w:ascii="Tahoma" w:eastAsia="Tahoma" w:hAnsi="Tahoma" w:cs="Tahoma"/>
                <w:b/>
              </w:rPr>
              <w:t xml:space="preserve">  </w:t>
            </w:r>
            <w:r>
              <w:rPr>
                <w:rFonts w:ascii="Tahoma" w:eastAsia="Tahoma" w:hAnsi="Tahoma" w:cs="Tahoma"/>
              </w:rPr>
              <w:t>10 months</w:t>
            </w: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pPr>
          </w:p>
          <w:p w:rsidR="00C4397E" w:rsidRDefault="00680DF6" w:rsidP="00680DF6">
            <w:pPr>
              <w:jc w:val="both"/>
              <w:rPr>
                <w:rFonts w:ascii="Cambria" w:eastAsia="Cambria" w:hAnsi="Cambria" w:cs="Cambria"/>
                <w:sz w:val="22"/>
              </w:rPr>
            </w:pPr>
            <w:r>
              <w:rPr>
                <w:rFonts w:ascii="Tahoma" w:eastAsia="Tahoma" w:hAnsi="Tahoma" w:cs="Tahoma"/>
                <w:b/>
              </w:rPr>
              <w:t xml:space="preserve">Description </w:t>
            </w:r>
            <w:r w:rsidR="00C4397E">
              <w:rPr>
                <w:rFonts w:ascii="Cambria" w:eastAsia="Cambria" w:hAnsi="Cambria" w:cs="Cambria"/>
                <w:b/>
                <w:sz w:val="22"/>
              </w:rPr>
              <w:t>:</w:t>
            </w:r>
            <w:r>
              <w:rPr>
                <w:rFonts w:ascii="Cambria" w:eastAsia="Cambria" w:hAnsi="Cambria" w:cs="Cambria"/>
                <w:sz w:val="22"/>
              </w:rPr>
              <w:t xml:space="preserve">  </w:t>
            </w:r>
            <w:r w:rsidR="00C4397E">
              <w:rPr>
                <w:rFonts w:ascii="Cambria" w:eastAsia="Cambria" w:hAnsi="Cambria" w:cs="Cambria"/>
                <w:sz w:val="22"/>
              </w:rPr>
              <w:t>Transparency Dashboard is Dashboard Manager</w:t>
            </w:r>
            <w:r>
              <w:rPr>
                <w:rFonts w:ascii="Cambria" w:eastAsia="Cambria" w:hAnsi="Cambria" w:cs="Cambria"/>
                <w:sz w:val="22"/>
              </w:rPr>
              <w:t xml:space="preserve">s to track Progress of  </w:t>
            </w:r>
            <w:r w:rsidR="00C4397E">
              <w:rPr>
                <w:rFonts w:ascii="Cambria" w:eastAsia="Cambria" w:hAnsi="Cambria" w:cs="Cambria"/>
                <w:sz w:val="22"/>
              </w:rPr>
              <w:t>Trade, Due Dates etc.</w:t>
            </w:r>
          </w:p>
          <w:p w:rsidR="00680DF6" w:rsidRDefault="00680DF6" w:rsidP="00680DF6">
            <w:pPr>
              <w:jc w:val="both"/>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pPr>
          </w:p>
          <w:p w:rsidR="00C4397E" w:rsidRDefault="00680DF6" w:rsidP="009A2B48">
            <w:pPr>
              <w:jc w:val="both"/>
            </w:pPr>
            <w:r>
              <w:rPr>
                <w:rFonts w:ascii="Tahoma" w:eastAsia="Tahoma" w:hAnsi="Tahoma" w:cs="Tahoma"/>
                <w:b/>
              </w:rPr>
              <w:t xml:space="preserve">Contribution </w:t>
            </w:r>
            <w:r w:rsidR="00C4397E">
              <w:rPr>
                <w:rFonts w:ascii="Tahoma" w:eastAsia="Tahoma" w:hAnsi="Tahoma" w:cs="Tahoma"/>
                <w:b/>
              </w:rPr>
              <w:t>:</w:t>
            </w:r>
          </w:p>
          <w:p w:rsidR="00C4397E" w:rsidRDefault="00C4397E" w:rsidP="009A2B48">
            <w:pPr>
              <w:jc w:val="both"/>
            </w:pPr>
          </w:p>
          <w:p w:rsidR="00C4397E" w:rsidRDefault="00C4397E" w:rsidP="00C4397E">
            <w:pPr>
              <w:numPr>
                <w:ilvl w:val="0"/>
                <w:numId w:val="2"/>
              </w:numPr>
              <w:jc w:val="both"/>
            </w:pPr>
            <w:r>
              <w:rPr>
                <w:rFonts w:ascii="Cambria" w:eastAsia="Cambria" w:hAnsi="Cambria" w:cs="Cambria"/>
                <w:sz w:val="22"/>
              </w:rPr>
              <w:t>Exposure of Data as Service using RESTful APIs.</w:t>
            </w:r>
          </w:p>
          <w:p w:rsidR="00C4397E" w:rsidRDefault="00C4397E" w:rsidP="00C4397E">
            <w:pPr>
              <w:numPr>
                <w:ilvl w:val="0"/>
                <w:numId w:val="2"/>
              </w:numPr>
              <w:jc w:val="both"/>
            </w:pPr>
            <w:r>
              <w:rPr>
                <w:rFonts w:ascii="Cambria" w:eastAsia="Cambria" w:hAnsi="Cambria" w:cs="Cambria"/>
                <w:sz w:val="22"/>
              </w:rPr>
              <w:t>Security Integration for RESTful Services.</w:t>
            </w:r>
          </w:p>
          <w:p w:rsidR="00C4397E" w:rsidRDefault="00C4397E" w:rsidP="00C4397E">
            <w:pPr>
              <w:numPr>
                <w:ilvl w:val="0"/>
                <w:numId w:val="2"/>
              </w:numPr>
              <w:jc w:val="both"/>
            </w:pPr>
            <w:r>
              <w:rPr>
                <w:rFonts w:ascii="Cambria" w:eastAsia="Cambria" w:hAnsi="Cambria" w:cs="Cambria"/>
                <w:sz w:val="22"/>
              </w:rPr>
              <w:t>Consumption of SOAP based Payload Service to post application trade events.</w:t>
            </w:r>
          </w:p>
          <w:p w:rsidR="00C4397E" w:rsidRDefault="00C4397E" w:rsidP="00C4397E">
            <w:pPr>
              <w:numPr>
                <w:ilvl w:val="0"/>
                <w:numId w:val="2"/>
              </w:numPr>
              <w:jc w:val="both"/>
            </w:pPr>
            <w:r>
              <w:rPr>
                <w:rFonts w:ascii="Cambria" w:eastAsia="Cambria" w:hAnsi="Cambria" w:cs="Cambria"/>
                <w:sz w:val="22"/>
              </w:rPr>
              <w:t>Creation of Reports in various medias i.e. PDF , Excel , Word , CSV …  Using Jasper Technology</w:t>
            </w:r>
          </w:p>
          <w:p w:rsidR="00C4397E" w:rsidRDefault="00C4397E" w:rsidP="00C4397E">
            <w:pPr>
              <w:numPr>
                <w:ilvl w:val="0"/>
                <w:numId w:val="2"/>
              </w:numPr>
              <w:jc w:val="both"/>
            </w:pPr>
            <w:r>
              <w:rPr>
                <w:rFonts w:ascii="Cambria" w:eastAsia="Cambria" w:hAnsi="Cambria" w:cs="Cambria"/>
                <w:sz w:val="22"/>
              </w:rPr>
              <w:t>Site Creation, Theme Creation and Access Rights Creation using Liferay CMS.</w:t>
            </w:r>
          </w:p>
          <w:p w:rsidR="00C4397E" w:rsidRDefault="00C4397E" w:rsidP="00C4397E">
            <w:pPr>
              <w:numPr>
                <w:ilvl w:val="0"/>
                <w:numId w:val="2"/>
              </w:numPr>
              <w:jc w:val="both"/>
            </w:pPr>
            <w:r>
              <w:rPr>
                <w:rFonts w:ascii="Cambria" w:eastAsia="Cambria" w:hAnsi="Cambria" w:cs="Cambria"/>
                <w:sz w:val="22"/>
              </w:rPr>
              <w:t>Exposure of internals to the client using Liferay JSON Services.</w:t>
            </w:r>
          </w:p>
          <w:p w:rsidR="00C4397E" w:rsidRDefault="00C4397E" w:rsidP="00C4397E">
            <w:pPr>
              <w:numPr>
                <w:ilvl w:val="0"/>
                <w:numId w:val="2"/>
              </w:numPr>
              <w:jc w:val="both"/>
            </w:pPr>
            <w:r>
              <w:rPr>
                <w:rFonts w:ascii="Cambria" w:eastAsia="Cambria" w:hAnsi="Cambria" w:cs="Cambria"/>
                <w:sz w:val="22"/>
              </w:rPr>
              <w:t>User Interface Creation using JSP, DOJO etc.</w:t>
            </w:r>
          </w:p>
          <w:p w:rsidR="00C4397E" w:rsidRDefault="00C4397E" w:rsidP="00C4397E">
            <w:pPr>
              <w:numPr>
                <w:ilvl w:val="0"/>
                <w:numId w:val="2"/>
              </w:numPr>
              <w:jc w:val="both"/>
            </w:pPr>
            <w:r>
              <w:rPr>
                <w:rFonts w:ascii="Cambria" w:eastAsia="Cambria" w:hAnsi="Cambria" w:cs="Cambria"/>
                <w:sz w:val="22"/>
              </w:rPr>
              <w:t>Provisioning of Servers to BXP.</w:t>
            </w:r>
          </w:p>
          <w:p w:rsidR="00C4397E" w:rsidRDefault="00C4397E" w:rsidP="009A2B48">
            <w:pPr>
              <w:tabs>
                <w:tab w:val="left" w:pos="0"/>
              </w:tabs>
              <w:ind w:left="720"/>
              <w:jc w:val="both"/>
              <w:rPr>
                <w:rFonts w:ascii="Cambria" w:eastAsia="Cambria" w:hAnsi="Cambria" w:cs="Cambria"/>
                <w:sz w:val="22"/>
              </w:rPr>
            </w:pPr>
            <w:r>
              <w:rPr>
                <w:rFonts w:ascii="Cambria" w:eastAsia="Cambria" w:hAnsi="Cambria" w:cs="Cambria"/>
                <w:sz w:val="22"/>
              </w:rPr>
              <w:t>Deployment of Application on BXP (Cloud Server.  ) using Maven and Nexus.</w:t>
            </w:r>
          </w:p>
          <w:p w:rsidR="00C4397E" w:rsidRDefault="00C4397E" w:rsidP="00C4397E">
            <w:pPr>
              <w:numPr>
                <w:ilvl w:val="0"/>
                <w:numId w:val="2"/>
              </w:numPr>
              <w:jc w:val="both"/>
            </w:pPr>
            <w:r>
              <w:rPr>
                <w:rFonts w:ascii="Cambria" w:eastAsia="Cambria" w:hAnsi="Cambria" w:cs="Cambria"/>
                <w:sz w:val="22"/>
              </w:rPr>
              <w:t>Unit testing of code following TDD and using Junit and Easymock.</w:t>
            </w:r>
          </w:p>
          <w:p w:rsidR="00C4397E" w:rsidRDefault="00C4397E" w:rsidP="00C4397E">
            <w:pPr>
              <w:numPr>
                <w:ilvl w:val="0"/>
                <w:numId w:val="2"/>
              </w:numPr>
              <w:jc w:val="both"/>
            </w:pPr>
            <w:r>
              <w:rPr>
                <w:rFonts w:ascii="Cambria" w:eastAsia="Cambria" w:hAnsi="Cambria" w:cs="Cambria"/>
                <w:sz w:val="22"/>
              </w:rPr>
              <w:t>Creation of Partition package that describe Application to Cloud Platform.</w:t>
            </w:r>
          </w:p>
          <w:p w:rsidR="00C4397E" w:rsidRDefault="00C4397E" w:rsidP="00C4397E">
            <w:pPr>
              <w:numPr>
                <w:ilvl w:val="0"/>
                <w:numId w:val="2"/>
              </w:numPr>
              <w:jc w:val="both"/>
            </w:pPr>
            <w:r>
              <w:rPr>
                <w:rFonts w:ascii="Cambria" w:eastAsia="Cambria" w:hAnsi="Cambria" w:cs="Cambria"/>
                <w:sz w:val="22"/>
              </w:rPr>
              <w:t>Alteration of python scripts that manipulates virtual machine directory structure.</w:t>
            </w:r>
          </w:p>
          <w:p w:rsidR="00C4397E" w:rsidRDefault="00C4397E" w:rsidP="00C4397E">
            <w:pPr>
              <w:numPr>
                <w:ilvl w:val="0"/>
                <w:numId w:val="2"/>
              </w:numPr>
              <w:jc w:val="both"/>
            </w:pPr>
            <w:r>
              <w:rPr>
                <w:rFonts w:ascii="Cambria" w:eastAsia="Cambria" w:hAnsi="Cambria" w:cs="Cambria"/>
                <w:sz w:val="22"/>
              </w:rPr>
              <w:t>Siteminder Authentication Integration</w:t>
            </w:r>
          </w:p>
          <w:p w:rsidR="00C4397E" w:rsidRDefault="00C4397E" w:rsidP="00C4397E">
            <w:pPr>
              <w:numPr>
                <w:ilvl w:val="0"/>
                <w:numId w:val="2"/>
              </w:numPr>
              <w:jc w:val="both"/>
            </w:pPr>
            <w:r>
              <w:rPr>
                <w:rFonts w:ascii="Cambria" w:eastAsia="Cambria" w:hAnsi="Cambria" w:cs="Cambria"/>
                <w:sz w:val="22"/>
              </w:rPr>
              <w:t>HTTPS Certificates integration.</w:t>
            </w:r>
          </w:p>
          <w:p w:rsidR="00C4397E" w:rsidRDefault="00C4397E" w:rsidP="00C4397E">
            <w:pPr>
              <w:numPr>
                <w:ilvl w:val="0"/>
                <w:numId w:val="2"/>
              </w:numPr>
              <w:jc w:val="both"/>
            </w:pPr>
            <w:r>
              <w:rPr>
                <w:rFonts w:ascii="Cambria" w:eastAsia="Cambria" w:hAnsi="Cambria" w:cs="Cambria"/>
                <w:sz w:val="22"/>
              </w:rPr>
              <w:t>LDAP properties configuration.</w:t>
            </w:r>
          </w:p>
          <w:p w:rsidR="00C4397E" w:rsidRDefault="00C4397E" w:rsidP="00C4397E">
            <w:pPr>
              <w:numPr>
                <w:ilvl w:val="0"/>
                <w:numId w:val="2"/>
              </w:numPr>
              <w:jc w:val="both"/>
            </w:pPr>
            <w:r>
              <w:rPr>
                <w:rFonts w:ascii="Cambria" w:eastAsia="Cambria" w:hAnsi="Cambria" w:cs="Cambria"/>
                <w:sz w:val="22"/>
              </w:rPr>
              <w:t>Coupling Application with BNY Connect which is SSO application for bank.</w:t>
            </w:r>
          </w:p>
          <w:p w:rsidR="00C4397E" w:rsidRDefault="00C4397E" w:rsidP="00C4397E">
            <w:pPr>
              <w:numPr>
                <w:ilvl w:val="0"/>
                <w:numId w:val="2"/>
              </w:numPr>
              <w:jc w:val="both"/>
            </w:pPr>
            <w:r>
              <w:rPr>
                <w:rFonts w:ascii="Cambria" w:eastAsia="Cambria" w:hAnsi="Cambria" w:cs="Cambria"/>
                <w:sz w:val="22"/>
              </w:rPr>
              <w:lastRenderedPageBreak/>
              <w:t>Hyperic VM application usage for automation of build activities in UAT and Prod Environment</w:t>
            </w:r>
          </w:p>
          <w:p w:rsidR="00C4397E" w:rsidRDefault="00C4397E" w:rsidP="008B15F8">
            <w:pPr>
              <w:numPr>
                <w:ilvl w:val="0"/>
                <w:numId w:val="2"/>
              </w:numPr>
              <w:jc w:val="both"/>
            </w:pPr>
            <w:r w:rsidRPr="00680DF6">
              <w:rPr>
                <w:rFonts w:ascii="Cambria" w:eastAsia="Cambria" w:hAnsi="Cambria" w:cs="Cambria"/>
                <w:sz w:val="22"/>
              </w:rPr>
              <w:t>SP writings to fetch data from  MS SQL Server.</w:t>
            </w:r>
          </w:p>
          <w:p w:rsidR="00C4397E" w:rsidRDefault="00C4397E" w:rsidP="009A2B48">
            <w:pPr>
              <w:jc w:val="both"/>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spacing w:before="80" w:after="120" w:line="220" w:lineRule="exact"/>
              <w:jc w:val="both"/>
            </w:pPr>
            <w:r>
              <w:rPr>
                <w:rFonts w:ascii="Tahoma" w:eastAsia="Tahoma" w:hAnsi="Tahoma" w:cs="Tahoma"/>
                <w:b/>
              </w:rPr>
              <w:lastRenderedPageBreak/>
              <w:t>Employer :RAGE Frameworks, Pune</w:t>
            </w: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512389" w:rsidP="009A2B48">
            <w:r>
              <w:rPr>
                <w:rFonts w:ascii="Tahoma" w:eastAsia="Tahoma" w:hAnsi="Tahoma" w:cs="Tahoma"/>
                <w:b/>
              </w:rPr>
              <w:t xml:space="preserve">Project </w:t>
            </w:r>
            <w:r w:rsidR="00C4397E">
              <w:tab/>
            </w:r>
            <w:r w:rsidR="00C4397E">
              <w:tab/>
            </w:r>
            <w:r w:rsidR="00C4397E">
              <w:rPr>
                <w:rFonts w:ascii="Tahoma" w:eastAsia="Tahoma" w:hAnsi="Tahoma" w:cs="Tahoma"/>
                <w:b/>
              </w:rPr>
              <w:t>:</w:t>
            </w:r>
            <w:r w:rsidR="00C4397E">
              <w:tab/>
            </w:r>
            <w:r w:rsidR="00C4397E">
              <w:rPr>
                <w:rFonts w:ascii="Tahoma" w:eastAsia="Tahoma" w:hAnsi="Tahoma" w:cs="Tahoma"/>
                <w:b/>
              </w:rPr>
              <w:t>Semantic Intelligence</w:t>
            </w:r>
          </w:p>
          <w:p w:rsidR="00C4397E" w:rsidRDefault="00C4397E" w:rsidP="009A2B48"/>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ab/>
            </w:r>
            <w:r>
              <w:rPr>
                <w:rFonts w:ascii="Tahoma" w:eastAsia="Tahoma" w:hAnsi="Tahoma" w:cs="Tahoma"/>
              </w:rPr>
              <w:t>Team Member</w:t>
            </w:r>
          </w:p>
          <w:p w:rsidR="00CB5E3B" w:rsidRDefault="00C4397E" w:rsidP="00CB5E3B">
            <w:pPr>
              <w:rPr>
                <w:rFonts w:ascii="Tahoma" w:eastAsia="Tahoma" w:hAnsi="Tahoma" w:cs="Tahoma"/>
              </w:rPr>
            </w:pPr>
            <w:r>
              <w:rPr>
                <w:rFonts w:ascii="Tahoma" w:eastAsia="Tahoma" w:hAnsi="Tahoma" w:cs="Tahoma"/>
              </w:rPr>
              <w:t>Platform</w:t>
            </w:r>
            <w:r>
              <w:tab/>
            </w:r>
            <w:r>
              <w:tab/>
            </w:r>
            <w:r>
              <w:rPr>
                <w:rFonts w:ascii="Tahoma" w:eastAsia="Tahoma" w:hAnsi="Tahoma" w:cs="Tahoma"/>
                <w:b/>
              </w:rPr>
              <w:t>:</w:t>
            </w:r>
            <w:r>
              <w:tab/>
            </w:r>
            <w:r w:rsidR="00CB5E3B">
              <w:t xml:space="preserve"> </w:t>
            </w:r>
            <w:r>
              <w:rPr>
                <w:rFonts w:ascii="Tahoma" w:eastAsia="Tahoma" w:hAnsi="Tahoma" w:cs="Tahoma"/>
              </w:rPr>
              <w:t>Spring MVC 3, Hibernate3.0, Oracle</w:t>
            </w:r>
          </w:p>
          <w:p w:rsidR="00C4397E" w:rsidRDefault="00C4397E" w:rsidP="00CB5E3B">
            <w:pPr>
              <w:rPr>
                <w:rFonts w:ascii="Tahoma" w:eastAsia="Tahoma" w:hAnsi="Tahoma" w:cs="Tahoma"/>
              </w:rPr>
            </w:pPr>
            <w:r>
              <w:rPr>
                <w:rFonts w:ascii="Tahoma" w:eastAsia="Tahoma" w:hAnsi="Tahoma" w:cs="Tahoma"/>
              </w:rPr>
              <w:t xml:space="preserve">Duration                     </w:t>
            </w:r>
            <w:r w:rsidR="00680DF6">
              <w:rPr>
                <w:rFonts w:ascii="Tahoma" w:eastAsia="Tahoma" w:hAnsi="Tahoma" w:cs="Tahoma"/>
              </w:rPr>
              <w:t xml:space="preserve">  </w:t>
            </w:r>
            <w:r>
              <w:rPr>
                <w:rFonts w:ascii="Tahoma" w:eastAsia="Tahoma" w:hAnsi="Tahoma" w:cs="Tahoma"/>
                <w:b/>
              </w:rPr>
              <w:t xml:space="preserve">:           </w:t>
            </w:r>
            <w:r>
              <w:rPr>
                <w:rFonts w:ascii="Tahoma" w:eastAsia="Tahoma" w:hAnsi="Tahoma" w:cs="Tahoma"/>
              </w:rPr>
              <w:t>1 year</w:t>
            </w:r>
          </w:p>
          <w:p w:rsidR="00CB5E3B" w:rsidRDefault="00CB5E3B" w:rsidP="00CB5E3B"/>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pPr>
          </w:p>
          <w:p w:rsidR="00C4397E" w:rsidRDefault="00C4397E" w:rsidP="009A2B48">
            <w:pPr>
              <w:jc w:val="both"/>
            </w:pPr>
            <w:r>
              <w:rPr>
                <w:rFonts w:ascii="Tahoma" w:eastAsia="Tahoma" w:hAnsi="Tahoma" w:cs="Tahoma"/>
                <w:b/>
              </w:rPr>
              <w:t xml:space="preserve">Description                  </w:t>
            </w:r>
            <w:r>
              <w:rPr>
                <w:rFonts w:ascii="Cambria" w:eastAsia="Cambria" w:hAnsi="Cambria" w:cs="Cambria"/>
                <w:b/>
                <w:sz w:val="22"/>
              </w:rPr>
              <w:t>:</w:t>
            </w:r>
            <w:r>
              <w:rPr>
                <w:rFonts w:ascii="Cambria" w:eastAsia="Cambria" w:hAnsi="Cambria" w:cs="Cambria"/>
                <w:sz w:val="22"/>
              </w:rPr>
              <w:t xml:space="preserve">  Semantic Intelligence is Application generator for semantic analysis</w:t>
            </w:r>
          </w:p>
          <w:p w:rsidR="00C4397E" w:rsidRDefault="00C4397E" w:rsidP="009A2B48">
            <w:pPr>
              <w:jc w:val="both"/>
            </w:pPr>
            <w:r>
              <w:rPr>
                <w:rFonts w:ascii="Cambria" w:eastAsia="Cambria" w:hAnsi="Cambria" w:cs="Cambria"/>
                <w:sz w:val="22"/>
              </w:rPr>
              <w:t>of various domains. i.e. Banking , Pharmacy , Regulatory Legislative , Chemical etc.</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Pr>
              <w:jc w:val="both"/>
            </w:pPr>
          </w:p>
          <w:p w:rsidR="00C4397E" w:rsidRDefault="00680DF6" w:rsidP="009A2B48">
            <w:pPr>
              <w:jc w:val="both"/>
            </w:pPr>
            <w:r>
              <w:rPr>
                <w:rFonts w:ascii="Tahoma" w:eastAsia="Tahoma" w:hAnsi="Tahoma" w:cs="Tahoma"/>
                <w:b/>
              </w:rPr>
              <w:t xml:space="preserve">Contribution </w:t>
            </w:r>
            <w:r w:rsidR="00C4397E">
              <w:rPr>
                <w:rFonts w:ascii="Tahoma" w:eastAsia="Tahoma" w:hAnsi="Tahoma" w:cs="Tahoma"/>
                <w:b/>
              </w:rPr>
              <w:t>:</w:t>
            </w:r>
          </w:p>
          <w:p w:rsidR="00C4397E" w:rsidRDefault="00C4397E" w:rsidP="009A2B48">
            <w:pPr>
              <w:jc w:val="both"/>
            </w:pPr>
          </w:p>
          <w:p w:rsidR="00C4397E" w:rsidRDefault="00C4397E" w:rsidP="00C4397E">
            <w:pPr>
              <w:numPr>
                <w:ilvl w:val="0"/>
                <w:numId w:val="2"/>
              </w:numPr>
              <w:jc w:val="both"/>
            </w:pPr>
            <w:r>
              <w:rPr>
                <w:rFonts w:ascii="Cambria" w:eastAsia="Cambria" w:hAnsi="Cambria" w:cs="Cambria"/>
                <w:sz w:val="22"/>
              </w:rPr>
              <w:t>Design of different entities as model.</w:t>
            </w:r>
          </w:p>
          <w:p w:rsidR="00C4397E" w:rsidRDefault="00C4397E" w:rsidP="00C4397E">
            <w:pPr>
              <w:numPr>
                <w:ilvl w:val="0"/>
                <w:numId w:val="2"/>
              </w:numPr>
              <w:jc w:val="both"/>
            </w:pPr>
            <w:r>
              <w:rPr>
                <w:rFonts w:ascii="Cambria" w:eastAsia="Cambria" w:hAnsi="Cambria" w:cs="Cambria"/>
                <w:sz w:val="22"/>
              </w:rPr>
              <w:t>Application Lifecycle management i.e. Sessions , Transactions etc</w:t>
            </w:r>
          </w:p>
          <w:p w:rsidR="00C4397E" w:rsidRDefault="00C4397E" w:rsidP="00C4397E">
            <w:pPr>
              <w:numPr>
                <w:ilvl w:val="0"/>
                <w:numId w:val="2"/>
              </w:numPr>
              <w:jc w:val="both"/>
            </w:pPr>
            <w:r>
              <w:rPr>
                <w:rFonts w:ascii="Cambria" w:eastAsia="Cambria" w:hAnsi="Cambria" w:cs="Cambria"/>
                <w:sz w:val="22"/>
              </w:rPr>
              <w:t>Deployment and production tasks.</w:t>
            </w:r>
          </w:p>
          <w:p w:rsidR="00C4397E" w:rsidRDefault="00C4397E" w:rsidP="00C4397E">
            <w:pPr>
              <w:numPr>
                <w:ilvl w:val="0"/>
                <w:numId w:val="2"/>
              </w:numPr>
              <w:jc w:val="both"/>
            </w:pPr>
            <w:r>
              <w:rPr>
                <w:rFonts w:ascii="Cambria" w:eastAsia="Cambria" w:hAnsi="Cambria" w:cs="Cambria"/>
                <w:sz w:val="22"/>
              </w:rPr>
              <w:t>Web Services Exposures.</w:t>
            </w:r>
          </w:p>
          <w:p w:rsidR="00C4397E" w:rsidRDefault="00C4397E" w:rsidP="00C4397E">
            <w:pPr>
              <w:numPr>
                <w:ilvl w:val="0"/>
                <w:numId w:val="2"/>
              </w:numPr>
              <w:jc w:val="both"/>
            </w:pPr>
            <w:r>
              <w:rPr>
                <w:rFonts w:ascii="Cambria" w:eastAsia="Cambria" w:hAnsi="Cambria" w:cs="Cambria"/>
                <w:sz w:val="22"/>
              </w:rPr>
              <w:t>Excel Generation.</w:t>
            </w:r>
          </w:p>
          <w:p w:rsidR="00C4397E" w:rsidRDefault="00C4397E" w:rsidP="00C4397E">
            <w:pPr>
              <w:numPr>
                <w:ilvl w:val="0"/>
                <w:numId w:val="2"/>
              </w:numPr>
              <w:jc w:val="both"/>
            </w:pPr>
            <w:r>
              <w:rPr>
                <w:rFonts w:ascii="Cambria" w:eastAsia="Cambria" w:hAnsi="Cambria" w:cs="Cambria"/>
                <w:sz w:val="22"/>
              </w:rPr>
              <w:t>Schedulers and CRON jobs.</w:t>
            </w:r>
          </w:p>
          <w:p w:rsidR="00C4397E" w:rsidRDefault="00C4397E" w:rsidP="00C4397E">
            <w:pPr>
              <w:numPr>
                <w:ilvl w:val="0"/>
                <w:numId w:val="2"/>
              </w:numPr>
              <w:jc w:val="both"/>
            </w:pPr>
            <w:r>
              <w:rPr>
                <w:rFonts w:ascii="Cambria" w:eastAsia="Cambria" w:hAnsi="Cambria" w:cs="Cambria"/>
                <w:sz w:val="22"/>
              </w:rPr>
              <w:t>RESTful URL services.</w:t>
            </w:r>
          </w:p>
          <w:p w:rsidR="00C4397E" w:rsidRDefault="00C4397E" w:rsidP="00C4397E">
            <w:pPr>
              <w:numPr>
                <w:ilvl w:val="0"/>
                <w:numId w:val="2"/>
              </w:numPr>
              <w:jc w:val="both"/>
            </w:pPr>
            <w:r>
              <w:rPr>
                <w:rFonts w:ascii="Cambria" w:eastAsia="Cambria" w:hAnsi="Cambria" w:cs="Cambria"/>
                <w:sz w:val="22"/>
              </w:rPr>
              <w:t>CRUD and Business logic.</w:t>
            </w:r>
          </w:p>
          <w:p w:rsidR="00C4397E" w:rsidRDefault="00C4397E" w:rsidP="00C4397E">
            <w:pPr>
              <w:numPr>
                <w:ilvl w:val="0"/>
                <w:numId w:val="2"/>
              </w:numPr>
              <w:jc w:val="both"/>
            </w:pPr>
            <w:r>
              <w:rPr>
                <w:rFonts w:ascii="Cambria" w:eastAsia="Cambria" w:hAnsi="Cambria" w:cs="Cambria"/>
                <w:sz w:val="22"/>
              </w:rPr>
              <w:t>Email Services.</w:t>
            </w:r>
          </w:p>
          <w:p w:rsidR="00C4397E" w:rsidRDefault="00C4397E" w:rsidP="00C4397E">
            <w:pPr>
              <w:numPr>
                <w:ilvl w:val="0"/>
                <w:numId w:val="2"/>
              </w:numPr>
              <w:jc w:val="both"/>
            </w:pPr>
            <w:r>
              <w:rPr>
                <w:rFonts w:ascii="Cambria" w:eastAsia="Cambria" w:hAnsi="Cambria" w:cs="Cambria"/>
                <w:sz w:val="22"/>
              </w:rPr>
              <w:t>Flash Graphs using AMCharts , JSPLUMB , ExtJs etc.</w:t>
            </w:r>
          </w:p>
          <w:p w:rsidR="00C4397E" w:rsidRDefault="00C4397E" w:rsidP="00C4397E">
            <w:pPr>
              <w:numPr>
                <w:ilvl w:val="0"/>
                <w:numId w:val="2"/>
              </w:numPr>
              <w:jc w:val="both"/>
            </w:pPr>
            <w:r>
              <w:rPr>
                <w:rFonts w:ascii="Cambria" w:eastAsia="Cambria" w:hAnsi="Cambria" w:cs="Cambria"/>
                <w:sz w:val="22"/>
              </w:rPr>
              <w:t>Data categorization and impact analysis.</w:t>
            </w:r>
          </w:p>
          <w:p w:rsidR="00C4397E" w:rsidRDefault="00C4397E" w:rsidP="009A2B48">
            <w:pPr>
              <w:jc w:val="both"/>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512389" w:rsidP="009A2B48">
            <w:pPr>
              <w:rPr>
                <w:rFonts w:ascii="Tahoma" w:eastAsia="Tahoma" w:hAnsi="Tahoma" w:cs="Tahoma"/>
                <w:b/>
              </w:rPr>
            </w:pPr>
            <w:r>
              <w:rPr>
                <w:rFonts w:ascii="Tahoma" w:eastAsia="Tahoma" w:hAnsi="Tahoma" w:cs="Tahoma"/>
                <w:b/>
              </w:rPr>
              <w:t xml:space="preserve">Project  </w:t>
            </w:r>
            <w:r w:rsidR="00C4397E">
              <w:tab/>
            </w:r>
            <w:r w:rsidR="00C4397E">
              <w:tab/>
            </w:r>
            <w:r>
              <w:t xml:space="preserve"> </w:t>
            </w:r>
            <w:r w:rsidR="00C4397E">
              <w:rPr>
                <w:rFonts w:ascii="Tahoma" w:eastAsia="Tahoma" w:hAnsi="Tahoma" w:cs="Tahoma"/>
                <w:b/>
              </w:rPr>
              <w:t>:</w:t>
            </w:r>
            <w:r w:rsidR="00C4397E">
              <w:tab/>
            </w:r>
            <w:r w:rsidR="00C4397E">
              <w:rPr>
                <w:rFonts w:ascii="Tahoma" w:eastAsia="Tahoma" w:hAnsi="Tahoma" w:cs="Tahoma"/>
                <w:b/>
              </w:rPr>
              <w:t>Real Time Business Intelligence</w:t>
            </w:r>
          </w:p>
          <w:p w:rsidR="00512389" w:rsidRDefault="00512389" w:rsidP="009A2B48"/>
          <w:p w:rsidR="00C4397E" w:rsidRDefault="00C4397E" w:rsidP="009A2B48">
            <w:r w:rsidRPr="00512389">
              <w:rPr>
                <w:rFonts w:ascii="Tahoma" w:eastAsia="Tahoma" w:hAnsi="Tahoma" w:cs="Tahoma"/>
              </w:rPr>
              <w:t>Client</w:t>
            </w:r>
            <w:r>
              <w:rPr>
                <w:rFonts w:ascii="Tahoma" w:eastAsia="Tahoma" w:hAnsi="Tahoma" w:cs="Tahoma"/>
                <w:b/>
              </w:rPr>
              <w:t xml:space="preserve">                        </w:t>
            </w:r>
            <w:r w:rsidR="00512389">
              <w:rPr>
                <w:rFonts w:ascii="Tahoma" w:eastAsia="Tahoma" w:hAnsi="Tahoma" w:cs="Tahoma"/>
                <w:b/>
              </w:rPr>
              <w:t xml:space="preserve"> </w:t>
            </w:r>
            <w:r>
              <w:rPr>
                <w:rFonts w:ascii="Tahoma" w:eastAsia="Tahoma" w:hAnsi="Tahoma" w:cs="Tahoma"/>
                <w:b/>
              </w:rPr>
              <w:t xml:space="preserve"> </w:t>
            </w:r>
            <w:r w:rsidR="00512389">
              <w:rPr>
                <w:rFonts w:ascii="Tahoma" w:eastAsia="Tahoma" w:hAnsi="Tahoma" w:cs="Tahoma"/>
                <w:b/>
              </w:rPr>
              <w:t xml:space="preserve"> </w:t>
            </w:r>
            <w:r>
              <w:rPr>
                <w:rFonts w:ascii="Tahoma" w:eastAsia="Tahoma" w:hAnsi="Tahoma" w:cs="Tahoma"/>
                <w:b/>
              </w:rPr>
              <w:t xml:space="preserve">  :           </w:t>
            </w:r>
            <w:r>
              <w:rPr>
                <w:rFonts w:ascii="Tahoma" w:eastAsia="Tahoma" w:hAnsi="Tahoma" w:cs="Tahoma"/>
              </w:rPr>
              <w:t>Deloitte Inc.</w:t>
            </w:r>
          </w:p>
          <w:p w:rsidR="00C4397E" w:rsidRDefault="00C4397E" w:rsidP="009A2B48">
            <w:pPr>
              <w:jc w:val="both"/>
            </w:pPr>
            <w:r>
              <w:rPr>
                <w:rFonts w:ascii="Tahoma" w:eastAsia="Tahoma" w:hAnsi="Tahoma" w:cs="Tahoma"/>
              </w:rPr>
              <w:t>Role</w:t>
            </w:r>
            <w:r>
              <w:tab/>
            </w:r>
            <w:r>
              <w:tab/>
            </w:r>
            <w:r>
              <w:tab/>
            </w:r>
            <w:r w:rsidR="00512389">
              <w:t xml:space="preserve"> </w:t>
            </w:r>
            <w:r>
              <w:rPr>
                <w:rFonts w:ascii="Tahoma" w:eastAsia="Tahoma" w:hAnsi="Tahoma" w:cs="Tahoma"/>
                <w:b/>
              </w:rPr>
              <w:t>:</w:t>
            </w:r>
            <w:r>
              <w:tab/>
            </w:r>
            <w:r>
              <w:rPr>
                <w:rFonts w:ascii="Tahoma" w:eastAsia="Tahoma" w:hAnsi="Tahoma" w:cs="Tahoma"/>
              </w:rPr>
              <w:t>Team Member</w:t>
            </w:r>
          </w:p>
          <w:p w:rsidR="00C4397E" w:rsidRDefault="00C4397E" w:rsidP="009A2B48">
            <w:r>
              <w:rPr>
                <w:rFonts w:ascii="Tahoma" w:eastAsia="Tahoma" w:hAnsi="Tahoma" w:cs="Tahoma"/>
              </w:rPr>
              <w:t>Platform</w:t>
            </w:r>
            <w:r>
              <w:tab/>
            </w:r>
            <w:r>
              <w:tab/>
            </w:r>
            <w:r w:rsidR="00512389">
              <w:t xml:space="preserve"> </w:t>
            </w:r>
            <w:r>
              <w:rPr>
                <w:rFonts w:ascii="Tahoma" w:eastAsia="Tahoma" w:hAnsi="Tahoma" w:cs="Tahoma"/>
                <w:b/>
              </w:rPr>
              <w:t>:</w:t>
            </w:r>
            <w:r>
              <w:tab/>
            </w:r>
            <w:r>
              <w:rPr>
                <w:rFonts w:ascii="Tahoma" w:eastAsia="Tahoma" w:hAnsi="Tahoma" w:cs="Tahoma"/>
              </w:rPr>
              <w:t>Spring MVC 3, Hibernate3.0, Oracle</w:t>
            </w:r>
          </w:p>
          <w:p w:rsidR="00C4397E" w:rsidRDefault="00C4397E" w:rsidP="009A2B48">
            <w:pPr>
              <w:jc w:val="both"/>
            </w:pPr>
            <w:r>
              <w:rPr>
                <w:rFonts w:ascii="Tahoma" w:eastAsia="Tahoma" w:hAnsi="Tahoma" w:cs="Tahoma"/>
              </w:rPr>
              <w:t xml:space="preserve">Duration                    </w:t>
            </w:r>
            <w:r w:rsidR="00680DF6">
              <w:rPr>
                <w:rFonts w:ascii="Tahoma" w:eastAsia="Tahoma" w:hAnsi="Tahoma" w:cs="Tahoma"/>
              </w:rPr>
              <w:t xml:space="preserve">  </w:t>
            </w:r>
            <w:r w:rsidR="00512389">
              <w:rPr>
                <w:rFonts w:ascii="Tahoma" w:eastAsia="Tahoma" w:hAnsi="Tahoma" w:cs="Tahoma"/>
              </w:rPr>
              <w:t xml:space="preserve"> </w:t>
            </w:r>
            <w:r>
              <w:rPr>
                <w:rFonts w:ascii="Tahoma" w:eastAsia="Tahoma" w:hAnsi="Tahoma" w:cs="Tahoma"/>
                <w:b/>
              </w:rPr>
              <w:t>:</w:t>
            </w:r>
            <w:r>
              <w:rPr>
                <w:rFonts w:ascii="Tahoma" w:eastAsia="Tahoma" w:hAnsi="Tahoma" w:cs="Tahoma"/>
              </w:rPr>
              <w:t xml:space="preserve">          9 months</w:t>
            </w:r>
          </w:p>
          <w:p w:rsidR="00C4397E" w:rsidRDefault="00C4397E" w:rsidP="009A2B48">
            <w:pPr>
              <w:jc w:val="both"/>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r>
              <w:br/>
            </w:r>
            <w:r>
              <w:rPr>
                <w:rFonts w:ascii="Tahoma" w:eastAsia="Tahoma" w:hAnsi="Tahoma" w:cs="Tahoma"/>
                <w:b/>
              </w:rPr>
              <w:t>Description</w:t>
            </w:r>
            <w:r>
              <w:tab/>
            </w:r>
            <w:r>
              <w:tab/>
            </w:r>
            <w:r>
              <w:rPr>
                <w:rFonts w:ascii="Tahoma" w:eastAsia="Tahoma" w:hAnsi="Tahoma" w:cs="Tahoma"/>
                <w:b/>
              </w:rPr>
              <w:t xml:space="preserve">:   </w:t>
            </w:r>
            <w:r>
              <w:rPr>
                <w:rFonts w:ascii="Tahoma" w:eastAsia="Tahoma" w:hAnsi="Tahoma" w:cs="Tahoma"/>
              </w:rPr>
              <w:t xml:space="preserve">Project’s process is based on </w:t>
            </w:r>
            <w:r>
              <w:rPr>
                <w:rFonts w:ascii="Tahoma" w:eastAsia="Tahoma" w:hAnsi="Tahoma" w:cs="Tahoma"/>
                <w:b/>
              </w:rPr>
              <w:t>Real Time Business Intelligence</w:t>
            </w:r>
            <w:r>
              <w:rPr>
                <w:rFonts w:ascii="Tahoma" w:eastAsia="Tahoma" w:hAnsi="Tahoma" w:cs="Tahoma"/>
              </w:rPr>
              <w:t>: Downloading News (Financial, Medical, etc. from government sites) – Categorizing – Processing data with RAGE – Sentimental Analysis with NLP developers – Application – Quality Analysis. This would help client understand the overall statistics of any company.</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r>
              <w:rPr>
                <w:rFonts w:ascii="Tahoma" w:eastAsia="Tahoma" w:hAnsi="Tahoma" w:cs="Tahoma"/>
                <w:b/>
              </w:rPr>
              <w:t xml:space="preserve">Contribution              : </w:t>
            </w:r>
          </w:p>
          <w:p w:rsidR="00C4397E" w:rsidRDefault="00C4397E" w:rsidP="009A2B48">
            <w:pPr>
              <w:jc w:val="both"/>
            </w:pPr>
          </w:p>
          <w:p w:rsidR="00C4397E" w:rsidRPr="00F23464" w:rsidRDefault="00C4397E" w:rsidP="00F23464">
            <w:pPr>
              <w:numPr>
                <w:ilvl w:val="0"/>
                <w:numId w:val="2"/>
              </w:numPr>
              <w:jc w:val="both"/>
              <w:rPr>
                <w:rFonts w:ascii="Cambria" w:eastAsia="Cambria" w:hAnsi="Cambria" w:cs="Cambria"/>
                <w:sz w:val="22"/>
              </w:rPr>
            </w:pPr>
            <w:r>
              <w:rPr>
                <w:rFonts w:ascii="Cambria" w:eastAsia="Cambria" w:hAnsi="Cambria" w:cs="Cambria"/>
                <w:sz w:val="22"/>
              </w:rPr>
              <w:t>Design of different entities as model.</w:t>
            </w:r>
          </w:p>
          <w:p w:rsidR="00C4397E" w:rsidRPr="00F23464" w:rsidRDefault="00C4397E" w:rsidP="00F23464">
            <w:pPr>
              <w:numPr>
                <w:ilvl w:val="0"/>
                <w:numId w:val="2"/>
              </w:numPr>
              <w:jc w:val="both"/>
              <w:rPr>
                <w:rFonts w:ascii="Cambria" w:eastAsia="Cambria" w:hAnsi="Cambria" w:cs="Cambria"/>
                <w:sz w:val="22"/>
              </w:rPr>
            </w:pPr>
            <w:r>
              <w:rPr>
                <w:rFonts w:ascii="Cambria" w:eastAsia="Cambria" w:hAnsi="Cambria" w:cs="Cambria"/>
                <w:sz w:val="22"/>
              </w:rPr>
              <w:t>Business  Logic.</w:t>
            </w:r>
          </w:p>
          <w:p w:rsidR="00C4397E" w:rsidRPr="00F23464" w:rsidRDefault="00C4397E" w:rsidP="00F23464">
            <w:pPr>
              <w:numPr>
                <w:ilvl w:val="0"/>
                <w:numId w:val="2"/>
              </w:numPr>
              <w:jc w:val="both"/>
              <w:rPr>
                <w:rFonts w:ascii="Cambria" w:eastAsia="Cambria" w:hAnsi="Cambria" w:cs="Cambria"/>
                <w:sz w:val="22"/>
              </w:rPr>
            </w:pPr>
            <w:r>
              <w:rPr>
                <w:rFonts w:ascii="Cambria" w:eastAsia="Cambria" w:hAnsi="Cambria" w:cs="Cambria"/>
                <w:sz w:val="22"/>
              </w:rPr>
              <w:t>RESTful URL services.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Application Lifecycle management i.e. Sessions , Transactions etc</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Deployment and production tasks.</w:t>
            </w:r>
          </w:p>
          <w:p w:rsidR="00C4397E" w:rsidRDefault="00C4397E" w:rsidP="00512389">
            <w:pPr>
              <w:numPr>
                <w:ilvl w:val="0"/>
                <w:numId w:val="2"/>
              </w:numPr>
              <w:pBdr>
                <w:between w:val="single" w:sz="12" w:space="1" w:color="auto"/>
              </w:pBdr>
              <w:jc w:val="both"/>
              <w:rPr>
                <w:rFonts w:ascii="Cambria" w:eastAsia="Cambria" w:hAnsi="Cambria" w:cs="Cambria"/>
                <w:sz w:val="22"/>
              </w:rPr>
            </w:pPr>
            <w:r w:rsidRPr="00F23464">
              <w:rPr>
                <w:rFonts w:ascii="Cambria" w:eastAsia="Cambria" w:hAnsi="Cambria" w:cs="Cambria"/>
                <w:sz w:val="22"/>
              </w:rPr>
              <w:t>CRUD and Business logic. Flash Graphs using AM Charts , JSPLUMB , ExtJs etc.</w:t>
            </w:r>
          </w:p>
          <w:p w:rsidR="00C4397E" w:rsidRDefault="00C4397E" w:rsidP="009A2B48">
            <w:pPr>
              <w:tabs>
                <w:tab w:val="left" w:pos="6300"/>
              </w:tabs>
              <w:rPr>
                <w:rFonts w:ascii="Cambria" w:eastAsia="Cambria" w:hAnsi="Cambria" w:cs="Cambria"/>
                <w:sz w:val="22"/>
              </w:rPr>
            </w:pPr>
          </w:p>
          <w:p w:rsidR="00512389" w:rsidRDefault="00512389" w:rsidP="009A2B48">
            <w:pPr>
              <w:tabs>
                <w:tab w:val="left" w:pos="6300"/>
              </w:tabs>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512389" w:rsidP="009A2B48">
            <w:pPr>
              <w:rPr>
                <w:rFonts w:ascii="Tahoma" w:eastAsia="Tahoma" w:hAnsi="Tahoma" w:cs="Tahoma"/>
                <w:b/>
              </w:rPr>
            </w:pPr>
            <w:r>
              <w:rPr>
                <w:rFonts w:ascii="Tahoma" w:eastAsia="Tahoma" w:hAnsi="Tahoma" w:cs="Tahoma"/>
                <w:b/>
              </w:rPr>
              <w:t xml:space="preserve">Project    </w:t>
            </w:r>
            <w:r w:rsidR="00C4397E">
              <w:rPr>
                <w:rFonts w:ascii="Tahoma" w:eastAsia="Tahoma" w:hAnsi="Tahoma" w:cs="Tahoma"/>
                <w:b/>
              </w:rPr>
              <w:t xml:space="preserve">                    :            Fuelnet</w:t>
            </w:r>
          </w:p>
          <w:p w:rsidR="00512389" w:rsidRDefault="00512389" w:rsidP="009A2B48"/>
          <w:p w:rsidR="00C4397E" w:rsidRPr="00F23464" w:rsidRDefault="00C4397E" w:rsidP="00F23464">
            <w:pPr>
              <w:jc w:val="both"/>
              <w:rPr>
                <w:rFonts w:ascii="Tahoma" w:eastAsia="Tahoma" w:hAnsi="Tahoma" w:cs="Tahoma"/>
              </w:rPr>
            </w:pPr>
            <w:r w:rsidRPr="004A392C">
              <w:rPr>
                <w:rFonts w:ascii="Tahoma" w:eastAsia="Tahoma" w:hAnsi="Tahoma" w:cs="Tahoma"/>
              </w:rPr>
              <w:t>Client</w:t>
            </w:r>
            <w:r w:rsidR="00F23464">
              <w:rPr>
                <w:rFonts w:ascii="Tahoma" w:eastAsia="Tahoma" w:hAnsi="Tahoma" w:cs="Tahoma"/>
              </w:rPr>
              <w:t xml:space="preserve">                          </w:t>
            </w:r>
            <w:r w:rsidR="00CB5E3B">
              <w:rPr>
                <w:rFonts w:ascii="Tahoma" w:eastAsia="Tahoma" w:hAnsi="Tahoma" w:cs="Tahoma"/>
              </w:rPr>
              <w:t xml:space="preserve"> </w:t>
            </w:r>
            <w:r w:rsidR="00F23464">
              <w:rPr>
                <w:rFonts w:ascii="Tahoma" w:eastAsia="Tahoma" w:hAnsi="Tahoma" w:cs="Tahoma"/>
              </w:rPr>
              <w:t xml:space="preserve">:          </w:t>
            </w:r>
            <w:r>
              <w:rPr>
                <w:rFonts w:ascii="Tahoma" w:eastAsia="Tahoma" w:hAnsi="Tahoma" w:cs="Tahoma"/>
              </w:rPr>
              <w:t>Pfizer</w:t>
            </w:r>
          </w:p>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ab/>
            </w:r>
            <w:r>
              <w:rPr>
                <w:rFonts w:ascii="Tahoma" w:eastAsia="Tahoma" w:hAnsi="Tahoma" w:cs="Tahoma"/>
              </w:rPr>
              <w:t>Team Member</w:t>
            </w:r>
          </w:p>
          <w:p w:rsidR="00C4397E" w:rsidRDefault="00C4397E" w:rsidP="009A2B48">
            <w:r>
              <w:rPr>
                <w:rFonts w:ascii="Tahoma" w:eastAsia="Tahoma" w:hAnsi="Tahoma" w:cs="Tahoma"/>
              </w:rPr>
              <w:t>Platform</w:t>
            </w:r>
            <w:r>
              <w:tab/>
            </w:r>
            <w:r>
              <w:tab/>
            </w:r>
            <w:r>
              <w:rPr>
                <w:rFonts w:ascii="Tahoma" w:eastAsia="Tahoma" w:hAnsi="Tahoma" w:cs="Tahoma"/>
                <w:b/>
              </w:rPr>
              <w:t>:</w:t>
            </w:r>
            <w:r>
              <w:tab/>
            </w:r>
            <w:r>
              <w:rPr>
                <w:rFonts w:ascii="Tahoma" w:eastAsia="Tahoma" w:hAnsi="Tahoma" w:cs="Tahoma"/>
              </w:rPr>
              <w:t>Spring MVC 3, Hibernate3.0, Oracle</w:t>
            </w:r>
          </w:p>
          <w:p w:rsidR="00C4397E" w:rsidRDefault="00C4397E" w:rsidP="009A2B48">
            <w:pPr>
              <w:jc w:val="both"/>
            </w:pPr>
            <w:r>
              <w:rPr>
                <w:rFonts w:ascii="Tahoma" w:eastAsia="Tahoma" w:hAnsi="Tahoma" w:cs="Tahoma"/>
              </w:rPr>
              <w:t xml:space="preserve">Duration                     </w:t>
            </w:r>
            <w:r w:rsidR="00680DF6">
              <w:rPr>
                <w:rFonts w:ascii="Tahoma" w:eastAsia="Tahoma" w:hAnsi="Tahoma" w:cs="Tahoma"/>
              </w:rPr>
              <w:t xml:space="preserve"> </w:t>
            </w:r>
            <w:r>
              <w:rPr>
                <w:rFonts w:ascii="Tahoma" w:eastAsia="Tahoma" w:hAnsi="Tahoma" w:cs="Tahoma"/>
                <w:b/>
              </w:rPr>
              <w:t>:</w:t>
            </w:r>
            <w:r>
              <w:rPr>
                <w:rFonts w:ascii="Tahoma" w:eastAsia="Tahoma" w:hAnsi="Tahoma" w:cs="Tahoma"/>
              </w:rPr>
              <w:t xml:space="preserve">          6 months</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r>
              <w:rPr>
                <w:rFonts w:ascii="Cambria" w:eastAsia="Cambria" w:hAnsi="Cambria" w:cs="Cambria"/>
                <w:b/>
                <w:sz w:val="22"/>
              </w:rPr>
              <w:t>Description :</w:t>
            </w:r>
          </w:p>
          <w:p w:rsidR="00C4397E" w:rsidRDefault="00C4397E" w:rsidP="009A2B48"/>
          <w:p w:rsidR="00C4397E" w:rsidRDefault="00C4397E" w:rsidP="009A2B48">
            <w:r>
              <w:rPr>
                <w:rFonts w:ascii="Cambria" w:eastAsia="Cambria" w:hAnsi="Cambria" w:cs="Cambria"/>
                <w:sz w:val="22"/>
              </w:rPr>
              <w:t>Life Science / Health Care / FuelNet is application for semantic analysis for Life Sciences and Health Care domain. It gives idea of adverse events to patients, Drug Performance based on historical Data.</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pPr>
              <w:jc w:val="both"/>
            </w:pPr>
            <w:r>
              <w:rPr>
                <w:rFonts w:ascii="Cambria" w:eastAsia="Cambria" w:hAnsi="Cambria" w:cs="Cambria"/>
                <w:b/>
                <w:sz w:val="22"/>
              </w:rPr>
              <w:t>Contribution –</w:t>
            </w:r>
          </w:p>
          <w:p w:rsidR="00C4397E" w:rsidRDefault="00C4397E" w:rsidP="009A2B48">
            <w:pPr>
              <w:jc w:val="both"/>
            </w:pP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Design of different entities as model .</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CRUD operations of different entities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Development of server side business logic.</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Application Lifecycle management i.e. Sessions , Transactions etc</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Application UI development using html , css , jquery,  ext js  , Js plumb and Flash Charts like AMCharts , High Charts.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Deployment and production release related activities.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Integration of NLP Services in Application.</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Study and analysis of project requirements. Developing Code, Customer interaction.</w:t>
            </w:r>
          </w:p>
          <w:p w:rsidR="00C4397E" w:rsidRDefault="00C4397E" w:rsidP="009A2B48">
            <w:pPr>
              <w:tabs>
                <w:tab w:val="left" w:pos="0"/>
              </w:tabs>
              <w:ind w:left="720"/>
              <w:jc w:val="both"/>
            </w:pP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1A2553" w:rsidP="009A2B48">
            <w:r>
              <w:rPr>
                <w:rFonts w:ascii="Tahoma" w:eastAsia="Tahoma" w:hAnsi="Tahoma" w:cs="Tahoma"/>
                <w:b/>
              </w:rPr>
              <w:t>Project</w:t>
            </w:r>
            <w:r w:rsidR="00C4397E">
              <w:tab/>
            </w:r>
            <w:r w:rsidR="00C4397E">
              <w:tab/>
            </w:r>
            <w:r w:rsidR="00C4397E">
              <w:rPr>
                <w:rFonts w:ascii="Tahoma" w:eastAsia="Tahoma" w:hAnsi="Tahoma" w:cs="Tahoma"/>
                <w:b/>
              </w:rPr>
              <w:t>:</w:t>
            </w:r>
            <w:r w:rsidR="00C4397E">
              <w:tab/>
            </w:r>
            <w:r w:rsidR="00C4397E">
              <w:rPr>
                <w:rFonts w:ascii="Tahoma" w:eastAsia="Tahoma" w:hAnsi="Tahoma" w:cs="Tahoma"/>
                <w:b/>
              </w:rPr>
              <w:t>iSavera</w:t>
            </w:r>
          </w:p>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ab/>
            </w:r>
            <w:r>
              <w:rPr>
                <w:rFonts w:ascii="Tahoma" w:eastAsia="Tahoma" w:hAnsi="Tahoma" w:cs="Tahoma"/>
              </w:rPr>
              <w:t>Team Member</w:t>
            </w:r>
          </w:p>
          <w:p w:rsidR="00C4397E" w:rsidRDefault="00C4397E" w:rsidP="009A2B48">
            <w:r>
              <w:rPr>
                <w:rFonts w:ascii="Tahoma" w:eastAsia="Tahoma" w:hAnsi="Tahoma" w:cs="Tahoma"/>
              </w:rPr>
              <w:t>Platform</w:t>
            </w:r>
            <w:r>
              <w:tab/>
            </w:r>
            <w:r>
              <w:tab/>
            </w:r>
            <w:r>
              <w:rPr>
                <w:rFonts w:ascii="Tahoma" w:eastAsia="Tahoma" w:hAnsi="Tahoma" w:cs="Tahoma"/>
                <w:b/>
              </w:rPr>
              <w:t>:</w:t>
            </w:r>
            <w:r>
              <w:tab/>
            </w:r>
            <w:r>
              <w:rPr>
                <w:sz w:val="22"/>
              </w:rPr>
              <w:t>Java , Struts 2 .0 , Hibernate, Junit , multiple skills</w:t>
            </w:r>
          </w:p>
          <w:p w:rsidR="00C4397E" w:rsidRDefault="009A2B48" w:rsidP="009A2B48">
            <w:r>
              <w:rPr>
                <w:rFonts w:ascii="Tahoma" w:eastAsia="Tahoma" w:hAnsi="Tahoma" w:cs="Tahoma"/>
              </w:rPr>
              <w:t>Du</w:t>
            </w:r>
            <w:r w:rsidR="00F23464">
              <w:rPr>
                <w:rFonts w:ascii="Tahoma" w:eastAsia="Tahoma" w:hAnsi="Tahoma" w:cs="Tahoma"/>
              </w:rPr>
              <w:t xml:space="preserve">ration                       </w:t>
            </w:r>
            <w:r w:rsidR="00C4397E">
              <w:rPr>
                <w:rFonts w:ascii="Tahoma" w:eastAsia="Tahoma" w:hAnsi="Tahoma" w:cs="Tahoma"/>
                <w:b/>
              </w:rPr>
              <w:t>:</w:t>
            </w:r>
            <w:r w:rsidR="00C4397E">
              <w:rPr>
                <w:rFonts w:ascii="Tahoma" w:eastAsia="Tahoma" w:hAnsi="Tahoma" w:cs="Tahoma"/>
              </w:rPr>
              <w:t xml:space="preserve">          4 months</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pPr>
              <w:spacing w:after="200" w:line="276" w:lineRule="auto"/>
              <w:ind w:left="3"/>
            </w:pPr>
            <w:r>
              <w:rPr>
                <w:b/>
                <w:sz w:val="22"/>
              </w:rPr>
              <w:t xml:space="preserve">Description  </w:t>
            </w:r>
            <w:r>
              <w:rPr>
                <w:b/>
              </w:rPr>
              <w:t xml:space="preserve">: </w:t>
            </w:r>
            <w:r>
              <w:rPr>
                <w:sz w:val="22"/>
              </w:rPr>
              <w:t>iSavera is a loyalty management platform for Merchants , Vendors and Corporations.</w:t>
            </w: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pPr>
              <w:spacing w:after="200" w:line="276" w:lineRule="auto"/>
            </w:pPr>
            <w:r>
              <w:rPr>
                <w:b/>
                <w:sz w:val="22"/>
              </w:rPr>
              <w:t>Contribution :</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Design of different entities as model.</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CRUD operations of different entities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Development of server side business logic.</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Application Lifecycle management i.e. Sessions , Transactions etc</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Testing of every method using Junit.</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Deployment and production release related activities.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View creation using HTML , CSS , Jquery etc</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1A2553" w:rsidP="009A2B48">
            <w:r>
              <w:rPr>
                <w:rFonts w:ascii="Tahoma" w:eastAsia="Tahoma" w:hAnsi="Tahoma" w:cs="Tahoma"/>
                <w:b/>
              </w:rPr>
              <w:t>Project</w:t>
            </w:r>
            <w:r w:rsidR="00C4397E">
              <w:tab/>
            </w:r>
            <w:r w:rsidR="00C4397E">
              <w:tab/>
            </w:r>
            <w:r w:rsidR="00C4397E">
              <w:rPr>
                <w:rFonts w:ascii="Tahoma" w:eastAsia="Tahoma" w:hAnsi="Tahoma" w:cs="Tahoma"/>
                <w:b/>
              </w:rPr>
              <w:t>:</w:t>
            </w:r>
            <w:r w:rsidR="00C4397E">
              <w:tab/>
            </w:r>
            <w:r w:rsidR="00C4397E">
              <w:rPr>
                <w:rFonts w:ascii="Tahoma" w:eastAsia="Tahoma" w:hAnsi="Tahoma" w:cs="Tahoma"/>
                <w:b/>
              </w:rPr>
              <w:t>Genie Planet</w:t>
            </w:r>
          </w:p>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ab/>
            </w:r>
            <w:r>
              <w:rPr>
                <w:rFonts w:ascii="Tahoma" w:eastAsia="Tahoma" w:hAnsi="Tahoma" w:cs="Tahoma"/>
              </w:rPr>
              <w:t>Team Member</w:t>
            </w:r>
          </w:p>
          <w:p w:rsidR="00C4397E" w:rsidRPr="00F23464" w:rsidRDefault="00C4397E" w:rsidP="00F23464">
            <w:pPr>
              <w:jc w:val="both"/>
              <w:rPr>
                <w:rFonts w:ascii="Tahoma" w:eastAsia="Tahoma" w:hAnsi="Tahoma" w:cs="Tahoma"/>
              </w:rPr>
            </w:pPr>
            <w:r>
              <w:rPr>
                <w:rFonts w:ascii="Tahoma" w:eastAsia="Tahoma" w:hAnsi="Tahoma" w:cs="Tahoma"/>
              </w:rPr>
              <w:t>Platform</w:t>
            </w:r>
            <w:r w:rsidRPr="00F23464">
              <w:rPr>
                <w:rFonts w:ascii="Tahoma" w:eastAsia="Tahoma" w:hAnsi="Tahoma" w:cs="Tahoma"/>
              </w:rPr>
              <w:tab/>
            </w:r>
            <w:r w:rsidRPr="00F23464">
              <w:rPr>
                <w:rFonts w:ascii="Tahoma" w:eastAsia="Tahoma" w:hAnsi="Tahoma" w:cs="Tahoma"/>
              </w:rPr>
              <w:tab/>
              <w:t>:</w:t>
            </w:r>
            <w:r w:rsidRPr="00F23464">
              <w:rPr>
                <w:rFonts w:ascii="Tahoma" w:eastAsia="Tahoma" w:hAnsi="Tahoma" w:cs="Tahoma"/>
              </w:rPr>
              <w:tab/>
              <w:t>Java , JUnit , Struts 2 , Hibernate 2.0 , miscellaneous skills</w:t>
            </w:r>
          </w:p>
          <w:p w:rsidR="00C4397E" w:rsidRDefault="00C4397E" w:rsidP="009A2B48">
            <w:r>
              <w:rPr>
                <w:rFonts w:ascii="Tahoma" w:eastAsia="Tahoma" w:hAnsi="Tahoma" w:cs="Tahoma"/>
              </w:rPr>
              <w:t xml:space="preserve">Duration                      </w:t>
            </w:r>
            <w:r w:rsidR="00512389">
              <w:rPr>
                <w:rFonts w:ascii="Tahoma" w:eastAsia="Tahoma" w:hAnsi="Tahoma" w:cs="Tahoma"/>
              </w:rPr>
              <w:t xml:space="preserve"> </w:t>
            </w:r>
            <w:r>
              <w:rPr>
                <w:rFonts w:ascii="Tahoma" w:eastAsia="Tahoma" w:hAnsi="Tahoma" w:cs="Tahoma"/>
                <w:b/>
              </w:rPr>
              <w:t>:</w:t>
            </w:r>
            <w:r>
              <w:rPr>
                <w:rFonts w:ascii="Tahoma" w:eastAsia="Tahoma" w:hAnsi="Tahoma" w:cs="Tahoma"/>
              </w:rPr>
              <w:t xml:space="preserve">          3 months.</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9A2B48" w:rsidP="009A2B48">
            <w:r>
              <w:rPr>
                <w:rFonts w:ascii="Tahoma" w:eastAsia="Tahoma" w:hAnsi="Tahoma" w:cs="Tahoma"/>
                <w:b/>
              </w:rPr>
              <w:t xml:space="preserve">Description </w:t>
            </w:r>
            <w:r w:rsidR="00C4397E">
              <w:rPr>
                <w:rFonts w:ascii="Tahoma" w:eastAsia="Tahoma" w:hAnsi="Tahoma" w:cs="Tahoma"/>
                <w:b/>
              </w:rPr>
              <w:t>:</w:t>
            </w:r>
          </w:p>
          <w:p w:rsidR="00C4397E" w:rsidRDefault="00C4397E" w:rsidP="009A2B48"/>
          <w:p w:rsidR="00C4397E" w:rsidRDefault="00C4397E" w:rsidP="009A2B48">
            <w:pPr>
              <w:spacing w:after="200" w:line="276" w:lineRule="auto"/>
            </w:pPr>
            <w:r>
              <w:rPr>
                <w:sz w:val="22"/>
              </w:rPr>
              <w:t>Genie Planet is a online portal which is separated in two different services.</w:t>
            </w:r>
          </w:p>
          <w:p w:rsidR="00C4397E" w:rsidRDefault="00C4397E" w:rsidP="009A2B48">
            <w:pPr>
              <w:spacing w:after="200" w:line="276" w:lineRule="auto"/>
            </w:pPr>
            <w:r>
              <w:rPr>
                <w:b/>
                <w:sz w:val="22"/>
              </w:rPr>
              <w:t xml:space="preserve">1. Wishlist ( Apna Genie ) : </w:t>
            </w:r>
            <w:r>
              <w:rPr>
                <w:sz w:val="22"/>
              </w:rPr>
              <w:t>Apna Genie is survey based on the users  wish list.  i.e.  Wish list of the person getting married in near future , wish list of  recently married persons,  wish list of student.</w:t>
            </w:r>
          </w:p>
          <w:p w:rsidR="00C4397E" w:rsidRDefault="00C4397E" w:rsidP="00680DF6">
            <w:pPr>
              <w:spacing w:after="200" w:line="276" w:lineRule="auto"/>
            </w:pPr>
            <w:r>
              <w:rPr>
                <w:b/>
                <w:sz w:val="22"/>
              </w:rPr>
              <w:t xml:space="preserve">2. Deal of the Day ( Deal Genie ): </w:t>
            </w:r>
            <w:r>
              <w:rPr>
                <w:sz w:val="22"/>
              </w:rPr>
              <w:t xml:space="preserve"> Deal Genie provides best deals available in market of different cities in India.</w:t>
            </w: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pPr>
              <w:rPr>
                <w:rFonts w:ascii="Tahoma" w:eastAsia="Tahoma" w:hAnsi="Tahoma" w:cs="Tahoma"/>
                <w:b/>
              </w:rPr>
            </w:pPr>
            <w:r>
              <w:rPr>
                <w:rFonts w:ascii="Tahoma" w:eastAsia="Tahoma" w:hAnsi="Tahoma" w:cs="Tahoma"/>
                <w:b/>
              </w:rPr>
              <w:t>Contribution :</w:t>
            </w:r>
          </w:p>
          <w:p w:rsidR="009A2B48" w:rsidRDefault="009A2B48" w:rsidP="009A2B48"/>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Design of different entities as model .</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CRUD operations of different entities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Development of server side business logic.</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lastRenderedPageBreak/>
              <w:t>Application Lifecycle management i.e. Sessions , Transactions etc</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Testing of every method using Junit.</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Search Engine Optimization related changes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To Schedule Cron Jobs.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Integration of Facebook and Tweeter API.</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Development of functionalities like Sug</w:t>
            </w:r>
            <w:r w:rsidR="009A2B48" w:rsidRPr="00F23464">
              <w:rPr>
                <w:rFonts w:ascii="Cambria" w:eastAsia="Cambria" w:hAnsi="Cambria" w:cs="Cambria"/>
                <w:sz w:val="22"/>
              </w:rPr>
              <w:t>gest a friend , Feedback Engine</w:t>
            </w:r>
            <w:r w:rsidRPr="00F23464">
              <w:rPr>
                <w:rFonts w:ascii="Cambria" w:eastAsia="Cambria" w:hAnsi="Cambria" w:cs="Cambria"/>
                <w:sz w:val="22"/>
              </w:rPr>
              <w:t>, Newsletter Subscription etc</w:t>
            </w:r>
            <w:r w:rsidR="00680DF6">
              <w:rPr>
                <w:rFonts w:ascii="Cambria" w:eastAsia="Cambria" w:hAnsi="Cambria" w:cs="Cambria"/>
                <w:sz w:val="22"/>
              </w:rPr>
              <w:t>.</w:t>
            </w:r>
          </w:p>
          <w:p w:rsidR="00C4397E" w:rsidRPr="00680DF6" w:rsidRDefault="00C4397E" w:rsidP="00F23464">
            <w:pPr>
              <w:numPr>
                <w:ilvl w:val="0"/>
                <w:numId w:val="2"/>
              </w:numPr>
              <w:jc w:val="both"/>
            </w:pPr>
            <w:r w:rsidRPr="00F23464">
              <w:rPr>
                <w:rFonts w:ascii="Cambria" w:eastAsia="Cambria" w:hAnsi="Cambria" w:cs="Cambria"/>
                <w:sz w:val="22"/>
              </w:rPr>
              <w:t>View creation using HTML , CSS , Jquery etc</w:t>
            </w:r>
          </w:p>
          <w:p w:rsidR="00680DF6" w:rsidRDefault="00680DF6" w:rsidP="00680DF6">
            <w:pPr>
              <w:ind w:left="720"/>
              <w:jc w:val="both"/>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1A2553" w:rsidP="009A2B48">
            <w:pPr>
              <w:jc w:val="both"/>
            </w:pPr>
            <w:r>
              <w:rPr>
                <w:rFonts w:ascii="Tahoma" w:eastAsia="Tahoma" w:hAnsi="Tahoma" w:cs="Tahoma"/>
                <w:b/>
              </w:rPr>
              <w:t>Project</w:t>
            </w:r>
            <w:r w:rsidR="00C4397E">
              <w:tab/>
            </w:r>
            <w:r w:rsidR="00C4397E">
              <w:tab/>
            </w:r>
            <w:r w:rsidR="00C4397E">
              <w:rPr>
                <w:rFonts w:ascii="Tahoma" w:eastAsia="Tahoma" w:hAnsi="Tahoma" w:cs="Tahoma"/>
                <w:b/>
              </w:rPr>
              <w:t>:</w:t>
            </w:r>
            <w:r w:rsidR="00C4397E">
              <w:tab/>
            </w:r>
            <w:r w:rsidR="00C4397E">
              <w:rPr>
                <w:rFonts w:ascii="Tahoma" w:eastAsia="Tahoma" w:hAnsi="Tahoma" w:cs="Tahoma"/>
                <w:b/>
              </w:rPr>
              <w:t>Customer Guided Selling</w:t>
            </w:r>
          </w:p>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ab/>
            </w:r>
            <w:r>
              <w:rPr>
                <w:rFonts w:ascii="Tahoma" w:eastAsia="Tahoma" w:hAnsi="Tahoma" w:cs="Tahoma"/>
              </w:rPr>
              <w:t>Team Member</w:t>
            </w:r>
          </w:p>
          <w:p w:rsidR="00C4397E" w:rsidRDefault="00C4397E" w:rsidP="009A2B48">
            <w:pPr>
              <w:jc w:val="both"/>
              <w:rPr>
                <w:rFonts w:ascii="Tahoma" w:eastAsia="Tahoma" w:hAnsi="Tahoma" w:cs="Tahoma"/>
              </w:rPr>
            </w:pPr>
            <w:r>
              <w:rPr>
                <w:rFonts w:ascii="Tahoma" w:eastAsia="Tahoma" w:hAnsi="Tahoma" w:cs="Tahoma"/>
              </w:rPr>
              <w:t>Platform</w:t>
            </w:r>
            <w:r>
              <w:tab/>
            </w:r>
            <w:r>
              <w:tab/>
            </w:r>
            <w:r>
              <w:rPr>
                <w:rFonts w:ascii="Tahoma" w:eastAsia="Tahoma" w:hAnsi="Tahoma" w:cs="Tahoma"/>
                <w:b/>
              </w:rPr>
              <w:t>:</w:t>
            </w:r>
            <w:r>
              <w:tab/>
            </w:r>
            <w:r w:rsidRPr="00F23464">
              <w:rPr>
                <w:rFonts w:ascii="Tahoma" w:eastAsia="Tahoma" w:hAnsi="Tahoma" w:cs="Tahoma"/>
              </w:rPr>
              <w:t>Java, Struts 2.0, JUnit , Hibernate , Drools , miscellaneous skills</w:t>
            </w:r>
            <w:r>
              <w:rPr>
                <w:rFonts w:ascii="Tahoma" w:eastAsia="Tahoma" w:hAnsi="Tahoma" w:cs="Tahoma"/>
              </w:rPr>
              <w:t>.</w:t>
            </w:r>
          </w:p>
          <w:p w:rsidR="0096127A" w:rsidRPr="00F23464" w:rsidRDefault="0096127A" w:rsidP="009A2B48">
            <w:pPr>
              <w:jc w:val="both"/>
              <w:rPr>
                <w:rFonts w:ascii="Tahoma" w:eastAsia="Tahoma" w:hAnsi="Tahoma" w:cs="Tahoma"/>
              </w:rPr>
            </w:pPr>
            <w:r w:rsidRPr="00F23464">
              <w:rPr>
                <w:rFonts w:ascii="Tahoma" w:eastAsia="Tahoma" w:hAnsi="Tahoma" w:cs="Tahoma"/>
              </w:rPr>
              <w:t xml:space="preserve">Client </w:t>
            </w:r>
            <w:r w:rsidR="00E5751E">
              <w:rPr>
                <w:rFonts w:ascii="Tahoma" w:eastAsia="Tahoma" w:hAnsi="Tahoma" w:cs="Tahoma"/>
              </w:rPr>
              <w:t xml:space="preserve">                          </w:t>
            </w:r>
            <w:r w:rsidRPr="00F23464">
              <w:rPr>
                <w:rFonts w:ascii="Tahoma" w:eastAsia="Tahoma" w:hAnsi="Tahoma" w:cs="Tahoma"/>
                <w:b/>
              </w:rPr>
              <w:t>:</w:t>
            </w:r>
            <w:r w:rsidR="00F23464" w:rsidRPr="00F23464">
              <w:rPr>
                <w:rFonts w:ascii="Tahoma" w:eastAsia="Tahoma" w:hAnsi="Tahoma" w:cs="Tahoma"/>
                <w:b/>
              </w:rPr>
              <w:t xml:space="preserve"> </w:t>
            </w:r>
            <w:r w:rsidR="00F23464">
              <w:rPr>
                <w:rFonts w:ascii="Tahoma" w:eastAsia="Tahoma" w:hAnsi="Tahoma" w:cs="Tahoma"/>
              </w:rPr>
              <w:t xml:space="preserve">         </w:t>
            </w:r>
            <w:r w:rsidRPr="00F23464">
              <w:rPr>
                <w:rFonts w:ascii="Tahoma" w:eastAsia="Tahoma" w:hAnsi="Tahoma" w:cs="Tahoma"/>
              </w:rPr>
              <w:t xml:space="preserve">USV India  </w:t>
            </w:r>
          </w:p>
          <w:p w:rsidR="00C4397E" w:rsidRDefault="00E5751E" w:rsidP="009A2B48">
            <w:r>
              <w:rPr>
                <w:rFonts w:ascii="Tahoma" w:eastAsia="Tahoma" w:hAnsi="Tahoma" w:cs="Tahoma"/>
              </w:rPr>
              <w:t xml:space="preserve">Duration                       </w:t>
            </w:r>
            <w:r w:rsidR="00C4397E">
              <w:rPr>
                <w:rFonts w:ascii="Tahoma" w:eastAsia="Tahoma" w:hAnsi="Tahoma" w:cs="Tahoma"/>
                <w:b/>
              </w:rPr>
              <w:t>:</w:t>
            </w:r>
            <w:r w:rsidR="00C4397E">
              <w:rPr>
                <w:rFonts w:ascii="Tahoma" w:eastAsia="Tahoma" w:hAnsi="Tahoma" w:cs="Tahoma"/>
              </w:rPr>
              <w:t xml:space="preserve">          3 months</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r>
              <w:rPr>
                <w:rFonts w:ascii="Tahoma" w:eastAsia="Tahoma" w:hAnsi="Tahoma" w:cs="Tahoma"/>
                <w:b/>
              </w:rPr>
              <w:t>Description :</w:t>
            </w:r>
          </w:p>
          <w:p w:rsidR="00C4397E" w:rsidRDefault="00C4397E" w:rsidP="009A2B48">
            <w:r>
              <w:t>Bank Product Guide for different bank customers. Suggestion of product suitable to customer based upon his income, occupation, age and other variables.</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pPr>
              <w:spacing w:after="200" w:line="276" w:lineRule="auto"/>
            </w:pPr>
            <w:r>
              <w:rPr>
                <w:b/>
                <w:sz w:val="22"/>
              </w:rPr>
              <w:t xml:space="preserve">Contribution : </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Design and development of different entities as models.</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Testing of every method and implementation by using Junit testing.</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Rules logic implementation using Drools Development of CRUD for models. </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Service Classes and Action Classes i.e.  Product Wizard Service, Product Wizard Action. </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Addition of Hibernate annotations for Model Object Relational Mappings. </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Dependency Injections using Spring, Action Request and Response controlled through Struts 2.0.</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View development using JSP's, HTML. Programmed JQuery , Javascripts. Use of Ajaxified actions</w:t>
            </w:r>
          </w:p>
          <w:p w:rsidR="00C4397E" w:rsidRDefault="00C4397E" w:rsidP="009A2B48">
            <w:pPr>
              <w:ind w:left="720"/>
            </w:pPr>
          </w:p>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000000" w:fill="F2F2F2"/>
          </w:tcPr>
          <w:p w:rsidR="00C4397E" w:rsidRDefault="00C4397E" w:rsidP="009A2B48"/>
          <w:p w:rsidR="00C4397E" w:rsidRDefault="001A2553" w:rsidP="009A2B48">
            <w:r>
              <w:rPr>
                <w:rFonts w:ascii="Tahoma" w:eastAsia="Tahoma" w:hAnsi="Tahoma" w:cs="Tahoma"/>
                <w:b/>
              </w:rPr>
              <w:t>Project</w:t>
            </w:r>
            <w:r w:rsidR="00C4397E">
              <w:tab/>
            </w:r>
            <w:r w:rsidR="00C4397E">
              <w:tab/>
            </w:r>
            <w:r w:rsidR="00C4397E">
              <w:rPr>
                <w:rFonts w:ascii="Tahoma" w:eastAsia="Tahoma" w:hAnsi="Tahoma" w:cs="Tahoma"/>
                <w:b/>
              </w:rPr>
              <w:t>:</w:t>
            </w:r>
            <w:r w:rsidR="00C4397E">
              <w:tab/>
            </w:r>
            <w:r w:rsidR="00C4397E" w:rsidRPr="00F23464">
              <w:rPr>
                <w:rFonts w:ascii="Tahoma" w:eastAsia="Tahoma" w:hAnsi="Tahoma" w:cs="Tahoma"/>
                <w:b/>
              </w:rPr>
              <w:t>Sales Performance Management System</w:t>
            </w:r>
          </w:p>
          <w:p w:rsidR="00C4397E" w:rsidRDefault="00C4397E" w:rsidP="009A2B48">
            <w:r>
              <w:rPr>
                <w:sz w:val="22"/>
              </w:rPr>
              <w:t xml:space="preserve">Client </w:t>
            </w:r>
            <w:r w:rsidR="0096127A">
              <w:rPr>
                <w:sz w:val="22"/>
              </w:rPr>
              <w:t xml:space="preserve">                             </w:t>
            </w:r>
            <w:r w:rsidRPr="00493586">
              <w:rPr>
                <w:sz w:val="22"/>
              </w:rPr>
              <w:t>:</w:t>
            </w:r>
            <w:r>
              <w:rPr>
                <w:sz w:val="22"/>
              </w:rPr>
              <w:t xml:space="preserve">             USV India  </w:t>
            </w:r>
          </w:p>
          <w:p w:rsidR="00C4397E" w:rsidRDefault="00C4397E" w:rsidP="009A2B48">
            <w:pPr>
              <w:jc w:val="both"/>
            </w:pPr>
            <w:r>
              <w:rPr>
                <w:rFonts w:ascii="Tahoma" w:eastAsia="Tahoma" w:hAnsi="Tahoma" w:cs="Tahoma"/>
              </w:rPr>
              <w:t>Role</w:t>
            </w:r>
            <w:r>
              <w:tab/>
            </w:r>
            <w:r>
              <w:tab/>
            </w:r>
            <w:r>
              <w:tab/>
            </w:r>
            <w:r>
              <w:rPr>
                <w:rFonts w:ascii="Tahoma" w:eastAsia="Tahoma" w:hAnsi="Tahoma" w:cs="Tahoma"/>
                <w:b/>
              </w:rPr>
              <w:t>:</w:t>
            </w:r>
            <w:r>
              <w:tab/>
            </w:r>
            <w:r>
              <w:rPr>
                <w:rFonts w:ascii="Tahoma" w:eastAsia="Tahoma" w:hAnsi="Tahoma" w:cs="Tahoma"/>
              </w:rPr>
              <w:t>Team Member</w:t>
            </w:r>
          </w:p>
          <w:p w:rsidR="00C4397E" w:rsidRDefault="00C4397E" w:rsidP="009A2B48">
            <w:r>
              <w:rPr>
                <w:rFonts w:ascii="Tahoma" w:eastAsia="Tahoma" w:hAnsi="Tahoma" w:cs="Tahoma"/>
              </w:rPr>
              <w:t>Platform</w:t>
            </w:r>
            <w:r>
              <w:tab/>
            </w:r>
            <w:r>
              <w:tab/>
            </w:r>
            <w:r>
              <w:rPr>
                <w:rFonts w:ascii="Tahoma" w:eastAsia="Tahoma" w:hAnsi="Tahoma" w:cs="Tahoma"/>
                <w:b/>
              </w:rPr>
              <w:t>:</w:t>
            </w:r>
            <w:r>
              <w:tab/>
              <w:t>Ruby , Ruby on Rails ,  miscellaneous skills</w:t>
            </w:r>
          </w:p>
          <w:p w:rsidR="00C4397E" w:rsidRDefault="00F23464" w:rsidP="009A2B48">
            <w:r>
              <w:rPr>
                <w:rFonts w:ascii="Tahoma" w:eastAsia="Tahoma" w:hAnsi="Tahoma" w:cs="Tahoma"/>
              </w:rPr>
              <w:t xml:space="preserve">Duration                      </w:t>
            </w:r>
            <w:r w:rsidR="00C4397E">
              <w:rPr>
                <w:rFonts w:ascii="Tahoma" w:eastAsia="Tahoma" w:hAnsi="Tahoma" w:cs="Tahoma"/>
                <w:b/>
              </w:rPr>
              <w:t>:</w:t>
            </w:r>
            <w:r w:rsidR="00C4397E">
              <w:rPr>
                <w:rFonts w:ascii="Tahoma" w:eastAsia="Tahoma" w:hAnsi="Tahoma" w:cs="Tahoma"/>
              </w:rPr>
              <w:t xml:space="preserve">          3 months</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C4397E" w:rsidRDefault="00C4397E" w:rsidP="009A2B48"/>
          <w:p w:rsidR="00C4397E" w:rsidRDefault="00C4397E" w:rsidP="009A2B48">
            <w:pPr>
              <w:spacing w:after="200" w:line="276" w:lineRule="auto"/>
            </w:pPr>
            <w:r>
              <w:rPr>
                <w:b/>
                <w:sz w:val="22"/>
              </w:rPr>
              <w:t xml:space="preserve">Description : </w:t>
            </w:r>
            <w:r>
              <w:rPr>
                <w:sz w:val="22"/>
              </w:rPr>
              <w:t xml:space="preserve"> USV India is Pharmaceutical Company. Sales Performance management system is a software that track their sales , incentives , profits and  targets.</w:t>
            </w:r>
          </w:p>
          <w:p w:rsidR="00C4397E" w:rsidRDefault="00C4397E" w:rsidP="009A2B48"/>
        </w:tc>
      </w:tr>
      <w:tr w:rsidR="00C4397E" w:rsidTr="005F6005">
        <w:trPr>
          <w:trHeight w:val="570"/>
        </w:trPr>
        <w:tc>
          <w:tcPr>
            <w:tcW w:w="9980" w:type="dxa"/>
            <w:tcBorders>
              <w:top w:val="single" w:sz="8" w:space="0" w:color="auto"/>
              <w:left w:val="single" w:sz="8" w:space="0" w:color="auto"/>
              <w:bottom w:val="single" w:sz="8" w:space="0" w:color="auto"/>
              <w:right w:val="single" w:sz="8" w:space="0" w:color="auto"/>
            </w:tcBorders>
            <w:shd w:val="clear" w:color="auto" w:fill="auto"/>
          </w:tcPr>
          <w:p w:rsidR="00512389" w:rsidRDefault="00512389" w:rsidP="00F23464">
            <w:pPr>
              <w:spacing w:after="200" w:line="276" w:lineRule="auto"/>
              <w:rPr>
                <w:b/>
                <w:sz w:val="22"/>
              </w:rPr>
            </w:pPr>
          </w:p>
          <w:p w:rsidR="00F23464" w:rsidRPr="00F23464" w:rsidRDefault="00F23464" w:rsidP="00F23464">
            <w:pPr>
              <w:spacing w:after="200" w:line="276" w:lineRule="auto"/>
              <w:rPr>
                <w:rFonts w:ascii="Cambria" w:eastAsia="Cambria" w:hAnsi="Cambria" w:cs="Cambria"/>
                <w:sz w:val="22"/>
              </w:rPr>
            </w:pPr>
            <w:r>
              <w:rPr>
                <w:b/>
                <w:sz w:val="22"/>
              </w:rPr>
              <w:t xml:space="preserve">Contribution : </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The generation of database models through scaffolding, schema migrations, Masters production. Creation of different small helpers such as Text Validations, forgot password , user profile , Addition of different rails plug-in such as  act as audited, will paginate etc</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The implementation of code in don’t repeat yourself ( DRY ) way.</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Development of server side business logic.</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Testing the controllers and models with rspec.</w:t>
            </w:r>
          </w:p>
          <w:p w:rsidR="00C4397E" w:rsidRPr="00F23464" w:rsidRDefault="00C4397E" w:rsidP="00F23464">
            <w:pPr>
              <w:numPr>
                <w:ilvl w:val="0"/>
                <w:numId w:val="2"/>
              </w:numPr>
              <w:jc w:val="both"/>
              <w:rPr>
                <w:rFonts w:ascii="Cambria" w:eastAsia="Cambria" w:hAnsi="Cambria" w:cs="Cambria"/>
                <w:sz w:val="22"/>
              </w:rPr>
            </w:pPr>
            <w:r w:rsidRPr="00F23464">
              <w:rPr>
                <w:rFonts w:ascii="Cambria" w:eastAsia="Cambria" w:hAnsi="Cambria" w:cs="Cambria"/>
                <w:sz w:val="22"/>
              </w:rPr>
              <w:t xml:space="preserve">View Development using HTML and ruby scriplets , CSS , jQuery. </w:t>
            </w:r>
          </w:p>
          <w:p w:rsidR="00C4397E" w:rsidRDefault="00C4397E" w:rsidP="009A2B48"/>
        </w:tc>
      </w:tr>
    </w:tbl>
    <w:p w:rsidR="00387731" w:rsidRDefault="00387731">
      <w:pPr>
        <w:spacing w:before="4" w:line="100" w:lineRule="exact"/>
        <w:rPr>
          <w:sz w:val="10"/>
          <w:szCs w:val="10"/>
        </w:rPr>
      </w:pPr>
    </w:p>
    <w:p w:rsidR="00387731" w:rsidRDefault="00387731">
      <w:pPr>
        <w:spacing w:line="200" w:lineRule="exact"/>
      </w:pPr>
    </w:p>
    <w:p w:rsidR="00387731" w:rsidRDefault="008716FB">
      <w:pPr>
        <w:ind w:left="100"/>
        <w:rPr>
          <w:rFonts w:ascii="Arial" w:eastAsia="Arial" w:hAnsi="Arial" w:cs="Arial"/>
          <w:color w:val="0C343C"/>
          <w:sz w:val="26"/>
          <w:szCs w:val="26"/>
        </w:rPr>
      </w:pPr>
      <w:r>
        <w:rPr>
          <w:rFonts w:ascii="Arial" w:eastAsia="Arial" w:hAnsi="Arial" w:cs="Arial"/>
          <w:color w:val="0C343C"/>
          <w:sz w:val="26"/>
          <w:szCs w:val="26"/>
        </w:rPr>
        <w:t>Educat</w:t>
      </w:r>
      <w:r>
        <w:rPr>
          <w:rFonts w:ascii="Arial" w:eastAsia="Arial" w:hAnsi="Arial" w:cs="Arial"/>
          <w:color w:val="0C343C"/>
          <w:spacing w:val="2"/>
          <w:sz w:val="26"/>
          <w:szCs w:val="26"/>
        </w:rPr>
        <w:t>i</w:t>
      </w:r>
      <w:r>
        <w:rPr>
          <w:rFonts w:ascii="Arial" w:eastAsia="Arial" w:hAnsi="Arial" w:cs="Arial"/>
          <w:color w:val="0C343C"/>
          <w:sz w:val="26"/>
          <w:szCs w:val="26"/>
        </w:rPr>
        <w:t>on</w:t>
      </w:r>
    </w:p>
    <w:p w:rsidR="00512389" w:rsidRDefault="00512389" w:rsidP="00512389">
      <w:pPr>
        <w:spacing w:before="9" w:line="100" w:lineRule="exact"/>
        <w:rPr>
          <w:sz w:val="11"/>
          <w:szCs w:val="11"/>
        </w:rPr>
      </w:pPr>
    </w:p>
    <w:p w:rsidR="00512389" w:rsidRDefault="00512389" w:rsidP="00512389">
      <w:pPr>
        <w:ind w:left="100"/>
        <w:rPr>
          <w:rFonts w:ascii="Arial" w:eastAsia="Arial" w:hAnsi="Arial" w:cs="Arial"/>
          <w:sz w:val="26"/>
          <w:szCs w:val="26"/>
        </w:rPr>
      </w:pPr>
      <w:r>
        <w:rPr>
          <w:noProof/>
        </w:rPr>
        <w:drawing>
          <wp:inline distT="0" distB="0" distL="0" distR="0">
            <wp:extent cx="6257925" cy="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7925" cy="9525"/>
                    </a:xfrm>
                    <a:prstGeom prst="rect">
                      <a:avLst/>
                    </a:prstGeom>
                    <a:noFill/>
                    <a:ln>
                      <a:noFill/>
                    </a:ln>
                  </pic:spPr>
                </pic:pic>
              </a:graphicData>
            </a:graphic>
          </wp:inline>
        </w:drawing>
      </w:r>
    </w:p>
    <w:p w:rsidR="00387731" w:rsidRDefault="00387731">
      <w:pPr>
        <w:spacing w:before="6" w:line="100" w:lineRule="exact"/>
        <w:rPr>
          <w:sz w:val="11"/>
          <w:szCs w:val="11"/>
        </w:rPr>
      </w:pPr>
    </w:p>
    <w:p w:rsidR="00841548" w:rsidRDefault="008716FB" w:rsidP="00841548">
      <w:pPr>
        <w:spacing w:before="91"/>
        <w:rPr>
          <w:rFonts w:ascii="Arial" w:eastAsia="Arial" w:hAnsi="Arial" w:cs="Arial"/>
          <w:sz w:val="18"/>
          <w:szCs w:val="18"/>
        </w:rPr>
      </w:pPr>
      <w:r>
        <w:rPr>
          <w:rFonts w:ascii="Arial" w:eastAsia="Arial" w:hAnsi="Arial" w:cs="Arial"/>
          <w:b/>
          <w:sz w:val="18"/>
          <w:szCs w:val="18"/>
        </w:rPr>
        <w:t xml:space="preserve"> </w:t>
      </w:r>
      <w:r>
        <w:rPr>
          <w:rFonts w:ascii="Arial" w:eastAsia="Arial" w:hAnsi="Arial" w:cs="Arial"/>
          <w:b/>
          <w:spacing w:val="35"/>
          <w:sz w:val="18"/>
          <w:szCs w:val="18"/>
        </w:rPr>
        <w:t xml:space="preserve"> </w:t>
      </w:r>
      <w:r>
        <w:rPr>
          <w:rFonts w:ascii="Arial" w:eastAsia="Arial" w:hAnsi="Arial" w:cs="Arial"/>
          <w:b/>
          <w:color w:val="0C343C"/>
          <w:sz w:val="18"/>
          <w:szCs w:val="18"/>
        </w:rPr>
        <w:t>Dip</w:t>
      </w:r>
      <w:r>
        <w:rPr>
          <w:rFonts w:ascii="Arial" w:eastAsia="Arial" w:hAnsi="Arial" w:cs="Arial"/>
          <w:b/>
          <w:color w:val="0C343C"/>
          <w:spacing w:val="1"/>
          <w:sz w:val="18"/>
          <w:szCs w:val="18"/>
        </w:rPr>
        <w:t>l</w:t>
      </w:r>
      <w:r>
        <w:rPr>
          <w:rFonts w:ascii="Arial" w:eastAsia="Arial" w:hAnsi="Arial" w:cs="Arial"/>
          <w:b/>
          <w:color w:val="0C343C"/>
          <w:sz w:val="18"/>
          <w:szCs w:val="18"/>
        </w:rPr>
        <w:t>o</w:t>
      </w:r>
      <w:r>
        <w:rPr>
          <w:rFonts w:ascii="Arial" w:eastAsia="Arial" w:hAnsi="Arial" w:cs="Arial"/>
          <w:b/>
          <w:color w:val="0C343C"/>
          <w:spacing w:val="1"/>
          <w:sz w:val="18"/>
          <w:szCs w:val="18"/>
        </w:rPr>
        <w:t>m</w:t>
      </w:r>
      <w:r>
        <w:rPr>
          <w:rFonts w:ascii="Arial" w:eastAsia="Arial" w:hAnsi="Arial" w:cs="Arial"/>
          <w:b/>
          <w:color w:val="0C343C"/>
          <w:sz w:val="18"/>
          <w:szCs w:val="18"/>
        </w:rPr>
        <w:t>a</w:t>
      </w:r>
      <w:r>
        <w:rPr>
          <w:rFonts w:ascii="Arial" w:eastAsia="Arial" w:hAnsi="Arial" w:cs="Arial"/>
          <w:b/>
          <w:color w:val="0C343C"/>
          <w:spacing w:val="1"/>
          <w:sz w:val="18"/>
          <w:szCs w:val="18"/>
        </w:rPr>
        <w:t xml:space="preserve"> </w:t>
      </w:r>
      <w:r>
        <w:rPr>
          <w:rFonts w:ascii="Arial" w:eastAsia="Arial" w:hAnsi="Arial" w:cs="Arial"/>
          <w:b/>
          <w:color w:val="0C343C"/>
          <w:spacing w:val="-2"/>
          <w:sz w:val="18"/>
          <w:szCs w:val="18"/>
        </w:rPr>
        <w:t>i</w:t>
      </w:r>
      <w:r>
        <w:rPr>
          <w:rFonts w:ascii="Arial" w:eastAsia="Arial" w:hAnsi="Arial" w:cs="Arial"/>
          <w:b/>
          <w:color w:val="0C343C"/>
          <w:sz w:val="18"/>
          <w:szCs w:val="18"/>
        </w:rPr>
        <w:t>n</w:t>
      </w:r>
      <w:r>
        <w:rPr>
          <w:rFonts w:ascii="Arial" w:eastAsia="Arial" w:hAnsi="Arial" w:cs="Arial"/>
          <w:b/>
          <w:color w:val="0C343C"/>
          <w:spacing w:val="1"/>
          <w:sz w:val="18"/>
          <w:szCs w:val="18"/>
        </w:rPr>
        <w:t xml:space="preserve"> </w:t>
      </w:r>
      <w:r>
        <w:rPr>
          <w:rFonts w:ascii="Arial" w:eastAsia="Arial" w:hAnsi="Arial" w:cs="Arial"/>
          <w:b/>
          <w:color w:val="0C343C"/>
          <w:sz w:val="18"/>
          <w:szCs w:val="18"/>
        </w:rPr>
        <w:t>Sof</w:t>
      </w:r>
      <w:r>
        <w:rPr>
          <w:rFonts w:ascii="Arial" w:eastAsia="Arial" w:hAnsi="Arial" w:cs="Arial"/>
          <w:b/>
          <w:color w:val="0C343C"/>
          <w:spacing w:val="-2"/>
          <w:sz w:val="18"/>
          <w:szCs w:val="18"/>
        </w:rPr>
        <w:t>t</w:t>
      </w:r>
      <w:r>
        <w:rPr>
          <w:rFonts w:ascii="Arial" w:eastAsia="Arial" w:hAnsi="Arial" w:cs="Arial"/>
          <w:b/>
          <w:color w:val="0C343C"/>
          <w:spacing w:val="1"/>
          <w:sz w:val="18"/>
          <w:szCs w:val="18"/>
        </w:rPr>
        <w:t>wa</w:t>
      </w:r>
      <w:r>
        <w:rPr>
          <w:rFonts w:ascii="Arial" w:eastAsia="Arial" w:hAnsi="Arial" w:cs="Arial"/>
          <w:b/>
          <w:color w:val="0C343C"/>
          <w:sz w:val="18"/>
          <w:szCs w:val="18"/>
        </w:rPr>
        <w:t>re</w:t>
      </w:r>
      <w:r>
        <w:rPr>
          <w:rFonts w:ascii="Arial" w:eastAsia="Arial" w:hAnsi="Arial" w:cs="Arial"/>
          <w:b/>
          <w:color w:val="0C343C"/>
          <w:spacing w:val="1"/>
          <w:sz w:val="18"/>
          <w:szCs w:val="18"/>
        </w:rPr>
        <w:t xml:space="preserve"> </w:t>
      </w:r>
      <w:r>
        <w:rPr>
          <w:rFonts w:ascii="Arial" w:eastAsia="Arial" w:hAnsi="Arial" w:cs="Arial"/>
          <w:b/>
          <w:color w:val="0C343C"/>
          <w:sz w:val="18"/>
          <w:szCs w:val="18"/>
        </w:rPr>
        <w:t>E</w:t>
      </w:r>
      <w:r>
        <w:rPr>
          <w:rFonts w:ascii="Arial" w:eastAsia="Arial" w:hAnsi="Arial" w:cs="Arial"/>
          <w:b/>
          <w:color w:val="0C343C"/>
          <w:spacing w:val="-2"/>
          <w:sz w:val="18"/>
          <w:szCs w:val="18"/>
        </w:rPr>
        <w:t>n</w:t>
      </w:r>
      <w:r>
        <w:rPr>
          <w:rFonts w:ascii="Arial" w:eastAsia="Arial" w:hAnsi="Arial" w:cs="Arial"/>
          <w:b/>
          <w:color w:val="0C343C"/>
          <w:sz w:val="18"/>
          <w:szCs w:val="18"/>
        </w:rPr>
        <w:t>g</w:t>
      </w:r>
      <w:r>
        <w:rPr>
          <w:rFonts w:ascii="Arial" w:eastAsia="Arial" w:hAnsi="Arial" w:cs="Arial"/>
          <w:b/>
          <w:color w:val="0C343C"/>
          <w:spacing w:val="1"/>
          <w:sz w:val="18"/>
          <w:szCs w:val="18"/>
        </w:rPr>
        <w:t>i</w:t>
      </w:r>
      <w:r>
        <w:rPr>
          <w:rFonts w:ascii="Arial" w:eastAsia="Arial" w:hAnsi="Arial" w:cs="Arial"/>
          <w:b/>
          <w:color w:val="0C343C"/>
          <w:sz w:val="18"/>
          <w:szCs w:val="18"/>
        </w:rPr>
        <w:t>n</w:t>
      </w:r>
      <w:r>
        <w:rPr>
          <w:rFonts w:ascii="Arial" w:eastAsia="Arial" w:hAnsi="Arial" w:cs="Arial"/>
          <w:b/>
          <w:color w:val="0C343C"/>
          <w:spacing w:val="-1"/>
          <w:sz w:val="18"/>
          <w:szCs w:val="18"/>
        </w:rPr>
        <w:t>e</w:t>
      </w:r>
      <w:r>
        <w:rPr>
          <w:rFonts w:ascii="Arial" w:eastAsia="Arial" w:hAnsi="Arial" w:cs="Arial"/>
          <w:b/>
          <w:color w:val="0C343C"/>
          <w:spacing w:val="1"/>
          <w:sz w:val="18"/>
          <w:szCs w:val="18"/>
        </w:rPr>
        <w:t>e</w:t>
      </w:r>
      <w:r>
        <w:rPr>
          <w:rFonts w:ascii="Arial" w:eastAsia="Arial" w:hAnsi="Arial" w:cs="Arial"/>
          <w:b/>
          <w:color w:val="0C343C"/>
          <w:sz w:val="18"/>
          <w:szCs w:val="18"/>
        </w:rPr>
        <w:t>ring</w:t>
      </w:r>
      <w:r w:rsidR="00841548">
        <w:rPr>
          <w:rFonts w:ascii="Arial" w:eastAsia="Arial" w:hAnsi="Arial" w:cs="Arial"/>
          <w:color w:val="777777"/>
          <w:sz w:val="18"/>
          <w:szCs w:val="18"/>
        </w:rPr>
        <w:t xml:space="preserve">   NIIT</w:t>
      </w:r>
    </w:p>
    <w:p w:rsidR="00387731" w:rsidRPr="00841548" w:rsidRDefault="00387731" w:rsidP="00841548">
      <w:pPr>
        <w:rPr>
          <w:sz w:val="1"/>
          <w:szCs w:val="1"/>
        </w:rPr>
      </w:pPr>
    </w:p>
    <w:p w:rsidR="00841548" w:rsidRDefault="00841548" w:rsidP="00841548">
      <w:pPr>
        <w:spacing w:before="83"/>
        <w:rPr>
          <w:rFonts w:ascii="Arial" w:eastAsia="Arial" w:hAnsi="Arial" w:cs="Arial"/>
          <w:sz w:val="18"/>
          <w:szCs w:val="18"/>
        </w:rPr>
      </w:pPr>
      <w:r>
        <w:rPr>
          <w:rFonts w:ascii="Arial" w:eastAsia="Arial" w:hAnsi="Arial" w:cs="Arial"/>
          <w:sz w:val="18"/>
          <w:szCs w:val="18"/>
        </w:rPr>
        <w:t xml:space="preserve">   </w:t>
      </w:r>
      <w:r w:rsidR="008716FB">
        <w:rPr>
          <w:rFonts w:ascii="Arial" w:eastAsia="Arial" w:hAnsi="Arial" w:cs="Arial"/>
          <w:sz w:val="18"/>
          <w:szCs w:val="18"/>
        </w:rPr>
        <w:t>3</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Y</w:t>
      </w:r>
      <w:r w:rsidR="008716FB">
        <w:rPr>
          <w:rFonts w:ascii="Arial" w:eastAsia="Arial" w:hAnsi="Arial" w:cs="Arial"/>
          <w:spacing w:val="1"/>
          <w:sz w:val="18"/>
          <w:szCs w:val="18"/>
        </w:rPr>
        <w:t>ea</w:t>
      </w:r>
      <w:r w:rsidR="008716FB">
        <w:rPr>
          <w:rFonts w:ascii="Arial" w:eastAsia="Arial" w:hAnsi="Arial" w:cs="Arial"/>
          <w:sz w:val="18"/>
          <w:szCs w:val="18"/>
        </w:rPr>
        <w:t>rs</w:t>
      </w:r>
      <w:r w:rsidR="008716FB">
        <w:rPr>
          <w:rFonts w:ascii="Arial" w:eastAsia="Arial" w:hAnsi="Arial" w:cs="Arial"/>
          <w:spacing w:val="1"/>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o</w:t>
      </w:r>
      <w:r w:rsidR="008716FB">
        <w:rPr>
          <w:rFonts w:ascii="Arial" w:eastAsia="Arial" w:hAnsi="Arial" w:cs="Arial"/>
          <w:sz w:val="18"/>
          <w:szCs w:val="18"/>
        </w:rPr>
        <w:t>f</w:t>
      </w:r>
      <w:r w:rsidR="008716FB">
        <w:rPr>
          <w:rFonts w:ascii="Arial" w:eastAsia="Arial" w:hAnsi="Arial" w:cs="Arial"/>
          <w:spacing w:val="1"/>
          <w:sz w:val="18"/>
          <w:szCs w:val="18"/>
        </w:rPr>
        <w:t>t</w:t>
      </w:r>
      <w:r w:rsidR="008716FB">
        <w:rPr>
          <w:rFonts w:ascii="Arial" w:eastAsia="Arial" w:hAnsi="Arial" w:cs="Arial"/>
          <w:spacing w:val="-3"/>
          <w:sz w:val="18"/>
          <w:szCs w:val="18"/>
        </w:rPr>
        <w:t>w</w:t>
      </w:r>
      <w:r w:rsidR="008716FB">
        <w:rPr>
          <w:rFonts w:ascii="Arial" w:eastAsia="Arial" w:hAnsi="Arial" w:cs="Arial"/>
          <w:spacing w:val="1"/>
          <w:sz w:val="18"/>
          <w:szCs w:val="18"/>
        </w:rPr>
        <w:t>a</w:t>
      </w:r>
      <w:r w:rsidR="008716FB">
        <w:rPr>
          <w:rFonts w:ascii="Arial" w:eastAsia="Arial" w:hAnsi="Arial" w:cs="Arial"/>
          <w:sz w:val="18"/>
          <w:szCs w:val="18"/>
        </w:rPr>
        <w:t>re</w:t>
      </w:r>
      <w:r w:rsidR="008716FB">
        <w:rPr>
          <w:rFonts w:ascii="Arial" w:eastAsia="Arial" w:hAnsi="Arial" w:cs="Arial"/>
          <w:spacing w:val="1"/>
          <w:sz w:val="18"/>
          <w:szCs w:val="18"/>
        </w:rPr>
        <w:t xml:space="preserve"> </w:t>
      </w:r>
      <w:r w:rsidR="008716FB">
        <w:rPr>
          <w:rFonts w:ascii="Arial" w:eastAsia="Arial" w:hAnsi="Arial" w:cs="Arial"/>
          <w:sz w:val="18"/>
          <w:szCs w:val="18"/>
        </w:rPr>
        <w:t>E</w:t>
      </w:r>
      <w:r w:rsidR="008716FB">
        <w:rPr>
          <w:rFonts w:ascii="Arial" w:eastAsia="Arial" w:hAnsi="Arial" w:cs="Arial"/>
          <w:spacing w:val="1"/>
          <w:sz w:val="18"/>
          <w:szCs w:val="18"/>
        </w:rPr>
        <w:t>n</w:t>
      </w:r>
      <w:r w:rsidR="008716FB">
        <w:rPr>
          <w:rFonts w:ascii="Arial" w:eastAsia="Arial" w:hAnsi="Arial" w:cs="Arial"/>
          <w:spacing w:val="-2"/>
          <w:sz w:val="18"/>
          <w:szCs w:val="18"/>
        </w:rPr>
        <w:t>g</w:t>
      </w:r>
      <w:r w:rsidR="008716FB">
        <w:rPr>
          <w:rFonts w:ascii="Arial" w:eastAsia="Arial" w:hAnsi="Arial" w:cs="Arial"/>
          <w:spacing w:val="1"/>
          <w:sz w:val="18"/>
          <w:szCs w:val="18"/>
        </w:rPr>
        <w:t>in</w:t>
      </w:r>
      <w:r w:rsidR="008716FB">
        <w:rPr>
          <w:rFonts w:ascii="Arial" w:eastAsia="Arial" w:hAnsi="Arial" w:cs="Arial"/>
          <w:spacing w:val="-2"/>
          <w:sz w:val="18"/>
          <w:szCs w:val="18"/>
        </w:rPr>
        <w:t>e</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1"/>
          <w:sz w:val="18"/>
          <w:szCs w:val="18"/>
        </w:rPr>
        <w:t>in</w:t>
      </w:r>
      <w:r w:rsidR="008716FB">
        <w:rPr>
          <w:rFonts w:ascii="Arial" w:eastAsia="Arial" w:hAnsi="Arial" w:cs="Arial"/>
          <w:sz w:val="18"/>
          <w:szCs w:val="18"/>
        </w:rPr>
        <w:t>g</w:t>
      </w:r>
      <w:r w:rsidR="008716FB">
        <w:rPr>
          <w:rFonts w:ascii="Arial" w:eastAsia="Arial" w:hAnsi="Arial" w:cs="Arial"/>
          <w:spacing w:val="-3"/>
          <w:sz w:val="18"/>
          <w:szCs w:val="18"/>
        </w:rPr>
        <w:t xml:space="preserve"> </w:t>
      </w:r>
      <w:r w:rsidR="008716FB">
        <w:rPr>
          <w:rFonts w:ascii="Arial" w:eastAsia="Arial" w:hAnsi="Arial" w:cs="Arial"/>
          <w:spacing w:val="1"/>
          <w:sz w:val="18"/>
          <w:szCs w:val="18"/>
        </w:rPr>
        <w:t>pla</w:t>
      </w:r>
      <w:r w:rsidR="008716FB">
        <w:rPr>
          <w:rFonts w:ascii="Arial" w:eastAsia="Arial" w:hAnsi="Arial" w:cs="Arial"/>
          <w:sz w:val="18"/>
          <w:szCs w:val="18"/>
        </w:rPr>
        <w:t>t</w:t>
      </w:r>
      <w:r w:rsidR="008716FB">
        <w:rPr>
          <w:rFonts w:ascii="Arial" w:eastAsia="Arial" w:hAnsi="Arial" w:cs="Arial"/>
          <w:spacing w:val="-2"/>
          <w:sz w:val="18"/>
          <w:szCs w:val="18"/>
        </w:rPr>
        <w:t>f</w:t>
      </w:r>
      <w:r w:rsidR="008716FB">
        <w:rPr>
          <w:rFonts w:ascii="Arial" w:eastAsia="Arial" w:hAnsi="Arial" w:cs="Arial"/>
          <w:spacing w:val="1"/>
          <w:sz w:val="18"/>
          <w:szCs w:val="18"/>
        </w:rPr>
        <w:t>o</w:t>
      </w:r>
      <w:r w:rsidR="008716FB">
        <w:rPr>
          <w:rFonts w:ascii="Arial" w:eastAsia="Arial" w:hAnsi="Arial" w:cs="Arial"/>
          <w:sz w:val="18"/>
          <w:szCs w:val="18"/>
        </w:rPr>
        <w:t>rm</w:t>
      </w:r>
    </w:p>
    <w:p w:rsidR="00841548" w:rsidRDefault="00841548" w:rsidP="00841548">
      <w:pPr>
        <w:spacing w:before="83"/>
        <w:rPr>
          <w:rFonts w:ascii="Arial" w:eastAsia="Arial" w:hAnsi="Arial" w:cs="Arial"/>
          <w:color w:val="777777"/>
          <w:sz w:val="18"/>
          <w:szCs w:val="18"/>
        </w:rPr>
      </w:pPr>
      <w:r>
        <w:rPr>
          <w:rFonts w:ascii="Arial" w:eastAsia="Arial" w:hAnsi="Arial" w:cs="Arial"/>
          <w:sz w:val="18"/>
          <w:szCs w:val="18"/>
        </w:rPr>
        <w:t xml:space="preserve">   </w:t>
      </w:r>
      <w:r>
        <w:rPr>
          <w:rFonts w:ascii="Arial" w:eastAsia="Arial" w:hAnsi="Arial" w:cs="Arial"/>
          <w:b/>
          <w:color w:val="0C343C"/>
          <w:sz w:val="18"/>
          <w:szCs w:val="18"/>
        </w:rPr>
        <w:t>Ba</w:t>
      </w:r>
      <w:r>
        <w:rPr>
          <w:rFonts w:ascii="Arial" w:eastAsia="Arial" w:hAnsi="Arial" w:cs="Arial"/>
          <w:b/>
          <w:color w:val="0C343C"/>
          <w:spacing w:val="1"/>
          <w:sz w:val="18"/>
          <w:szCs w:val="18"/>
        </w:rPr>
        <w:t>c</w:t>
      </w:r>
      <w:r>
        <w:rPr>
          <w:rFonts w:ascii="Arial" w:eastAsia="Arial" w:hAnsi="Arial" w:cs="Arial"/>
          <w:b/>
          <w:color w:val="0C343C"/>
          <w:sz w:val="18"/>
          <w:szCs w:val="18"/>
        </w:rPr>
        <w:t>h</w:t>
      </w:r>
      <w:r>
        <w:rPr>
          <w:rFonts w:ascii="Arial" w:eastAsia="Arial" w:hAnsi="Arial" w:cs="Arial"/>
          <w:b/>
          <w:color w:val="0C343C"/>
          <w:spacing w:val="1"/>
          <w:sz w:val="18"/>
          <w:szCs w:val="18"/>
        </w:rPr>
        <w:t>e</w:t>
      </w:r>
      <w:r>
        <w:rPr>
          <w:rFonts w:ascii="Arial" w:eastAsia="Arial" w:hAnsi="Arial" w:cs="Arial"/>
          <w:b/>
          <w:color w:val="0C343C"/>
          <w:sz w:val="18"/>
          <w:szCs w:val="18"/>
        </w:rPr>
        <w:t>l</w:t>
      </w:r>
      <w:r>
        <w:rPr>
          <w:rFonts w:ascii="Arial" w:eastAsia="Arial" w:hAnsi="Arial" w:cs="Arial"/>
          <w:b/>
          <w:color w:val="0C343C"/>
          <w:spacing w:val="1"/>
          <w:sz w:val="18"/>
          <w:szCs w:val="18"/>
        </w:rPr>
        <w:t>o</w:t>
      </w:r>
      <w:r>
        <w:rPr>
          <w:rFonts w:ascii="Arial" w:eastAsia="Arial" w:hAnsi="Arial" w:cs="Arial"/>
          <w:b/>
          <w:color w:val="0C343C"/>
          <w:sz w:val="18"/>
          <w:szCs w:val="18"/>
        </w:rPr>
        <w:t>r of</w:t>
      </w:r>
      <w:r>
        <w:rPr>
          <w:rFonts w:ascii="Arial" w:eastAsia="Arial" w:hAnsi="Arial" w:cs="Arial"/>
          <w:b/>
          <w:color w:val="0C343C"/>
          <w:spacing w:val="-2"/>
          <w:sz w:val="18"/>
          <w:szCs w:val="18"/>
        </w:rPr>
        <w:t xml:space="preserve"> </w:t>
      </w:r>
      <w:r>
        <w:rPr>
          <w:rFonts w:ascii="Arial" w:eastAsia="Arial" w:hAnsi="Arial" w:cs="Arial"/>
          <w:b/>
          <w:color w:val="0C343C"/>
          <w:sz w:val="18"/>
          <w:szCs w:val="18"/>
        </w:rPr>
        <w:t>E</w:t>
      </w:r>
      <w:r>
        <w:rPr>
          <w:rFonts w:ascii="Arial" w:eastAsia="Arial" w:hAnsi="Arial" w:cs="Arial"/>
          <w:b/>
          <w:color w:val="0C343C"/>
          <w:spacing w:val="1"/>
          <w:sz w:val="18"/>
          <w:szCs w:val="18"/>
        </w:rPr>
        <w:t>lec</w:t>
      </w:r>
      <w:r>
        <w:rPr>
          <w:rFonts w:ascii="Arial" w:eastAsia="Arial" w:hAnsi="Arial" w:cs="Arial"/>
          <w:b/>
          <w:color w:val="0C343C"/>
          <w:sz w:val="18"/>
          <w:szCs w:val="18"/>
        </w:rPr>
        <w:t>tro</w:t>
      </w:r>
      <w:r>
        <w:rPr>
          <w:rFonts w:ascii="Arial" w:eastAsia="Arial" w:hAnsi="Arial" w:cs="Arial"/>
          <w:b/>
          <w:color w:val="0C343C"/>
          <w:spacing w:val="-2"/>
          <w:sz w:val="18"/>
          <w:szCs w:val="18"/>
        </w:rPr>
        <w:t>n</w:t>
      </w:r>
      <w:r>
        <w:rPr>
          <w:rFonts w:ascii="Arial" w:eastAsia="Arial" w:hAnsi="Arial" w:cs="Arial"/>
          <w:b/>
          <w:color w:val="0C343C"/>
          <w:sz w:val="18"/>
          <w:szCs w:val="18"/>
        </w:rPr>
        <w:t>i</w:t>
      </w:r>
      <w:r>
        <w:rPr>
          <w:rFonts w:ascii="Arial" w:eastAsia="Arial" w:hAnsi="Arial" w:cs="Arial"/>
          <w:b/>
          <w:color w:val="0C343C"/>
          <w:spacing w:val="1"/>
          <w:sz w:val="18"/>
          <w:szCs w:val="18"/>
        </w:rPr>
        <w:t>c</w:t>
      </w:r>
      <w:r>
        <w:rPr>
          <w:rFonts w:ascii="Arial" w:eastAsia="Arial" w:hAnsi="Arial" w:cs="Arial"/>
          <w:b/>
          <w:color w:val="0C343C"/>
          <w:sz w:val="18"/>
          <w:szCs w:val="18"/>
        </w:rPr>
        <w:t>s</w:t>
      </w:r>
      <w:r>
        <w:rPr>
          <w:rFonts w:ascii="Arial" w:eastAsia="Arial" w:hAnsi="Arial" w:cs="Arial"/>
          <w:b/>
          <w:color w:val="0C343C"/>
          <w:spacing w:val="1"/>
          <w:sz w:val="18"/>
          <w:szCs w:val="18"/>
        </w:rPr>
        <w:t xml:space="preserve"> </w:t>
      </w:r>
      <w:r>
        <w:rPr>
          <w:rFonts w:ascii="Arial" w:eastAsia="Arial" w:hAnsi="Arial" w:cs="Arial"/>
          <w:b/>
          <w:color w:val="0C343C"/>
          <w:spacing w:val="-2"/>
          <w:sz w:val="18"/>
          <w:szCs w:val="18"/>
        </w:rPr>
        <w:t>S</w:t>
      </w:r>
      <w:r>
        <w:rPr>
          <w:rFonts w:ascii="Arial" w:eastAsia="Arial" w:hAnsi="Arial" w:cs="Arial"/>
          <w:b/>
          <w:color w:val="0C343C"/>
          <w:spacing w:val="1"/>
          <w:sz w:val="18"/>
          <w:szCs w:val="18"/>
        </w:rPr>
        <w:t>c</w:t>
      </w:r>
      <w:r>
        <w:rPr>
          <w:rFonts w:ascii="Arial" w:eastAsia="Arial" w:hAnsi="Arial" w:cs="Arial"/>
          <w:b/>
          <w:color w:val="0C343C"/>
          <w:sz w:val="18"/>
          <w:szCs w:val="18"/>
        </w:rPr>
        <w:t>i</w:t>
      </w:r>
      <w:r>
        <w:rPr>
          <w:rFonts w:ascii="Arial" w:eastAsia="Arial" w:hAnsi="Arial" w:cs="Arial"/>
          <w:b/>
          <w:color w:val="0C343C"/>
          <w:spacing w:val="-1"/>
          <w:sz w:val="18"/>
          <w:szCs w:val="18"/>
        </w:rPr>
        <w:t>e</w:t>
      </w:r>
      <w:r>
        <w:rPr>
          <w:rFonts w:ascii="Arial" w:eastAsia="Arial" w:hAnsi="Arial" w:cs="Arial"/>
          <w:b/>
          <w:color w:val="0C343C"/>
          <w:sz w:val="18"/>
          <w:szCs w:val="18"/>
        </w:rPr>
        <w:t>n</w:t>
      </w:r>
      <w:r>
        <w:rPr>
          <w:rFonts w:ascii="Arial" w:eastAsia="Arial" w:hAnsi="Arial" w:cs="Arial"/>
          <w:b/>
          <w:color w:val="0C343C"/>
          <w:spacing w:val="1"/>
          <w:sz w:val="18"/>
          <w:szCs w:val="18"/>
        </w:rPr>
        <w:t>c</w:t>
      </w:r>
      <w:r>
        <w:rPr>
          <w:rFonts w:ascii="Arial" w:eastAsia="Arial" w:hAnsi="Arial" w:cs="Arial"/>
          <w:b/>
          <w:color w:val="0C343C"/>
          <w:sz w:val="18"/>
          <w:szCs w:val="18"/>
        </w:rPr>
        <w:t xml:space="preserve">e </w:t>
      </w:r>
      <w:r>
        <w:rPr>
          <w:rFonts w:ascii="Arial" w:eastAsia="Arial" w:hAnsi="Arial" w:cs="Arial"/>
          <w:color w:val="777777"/>
          <w:sz w:val="18"/>
          <w:szCs w:val="18"/>
        </w:rPr>
        <w:t>F</w:t>
      </w:r>
      <w:r>
        <w:rPr>
          <w:rFonts w:ascii="Arial" w:eastAsia="Arial" w:hAnsi="Arial" w:cs="Arial"/>
          <w:color w:val="777777"/>
          <w:spacing w:val="1"/>
          <w:sz w:val="18"/>
          <w:szCs w:val="18"/>
        </w:rPr>
        <w:t>e</w:t>
      </w:r>
      <w:r>
        <w:rPr>
          <w:rFonts w:ascii="Arial" w:eastAsia="Arial" w:hAnsi="Arial" w:cs="Arial"/>
          <w:color w:val="777777"/>
          <w:sz w:val="18"/>
          <w:szCs w:val="18"/>
        </w:rPr>
        <w:t>r</w:t>
      </w:r>
      <w:r>
        <w:rPr>
          <w:rFonts w:ascii="Arial" w:eastAsia="Arial" w:hAnsi="Arial" w:cs="Arial"/>
          <w:color w:val="777777"/>
          <w:spacing w:val="1"/>
          <w:sz w:val="18"/>
          <w:szCs w:val="18"/>
        </w:rPr>
        <w:t>g</w:t>
      </w:r>
      <w:r>
        <w:rPr>
          <w:rFonts w:ascii="Arial" w:eastAsia="Arial" w:hAnsi="Arial" w:cs="Arial"/>
          <w:color w:val="777777"/>
          <w:spacing w:val="-2"/>
          <w:sz w:val="18"/>
          <w:szCs w:val="18"/>
        </w:rPr>
        <w:t>u</w:t>
      </w:r>
      <w:r>
        <w:rPr>
          <w:rFonts w:ascii="Arial" w:eastAsia="Arial" w:hAnsi="Arial" w:cs="Arial"/>
          <w:color w:val="777777"/>
          <w:spacing w:val="1"/>
          <w:sz w:val="18"/>
          <w:szCs w:val="18"/>
        </w:rPr>
        <w:t>ss</w:t>
      </w:r>
      <w:r>
        <w:rPr>
          <w:rFonts w:ascii="Arial" w:eastAsia="Arial" w:hAnsi="Arial" w:cs="Arial"/>
          <w:color w:val="777777"/>
          <w:spacing w:val="-2"/>
          <w:sz w:val="18"/>
          <w:szCs w:val="18"/>
        </w:rPr>
        <w:t>o</w:t>
      </w:r>
      <w:r>
        <w:rPr>
          <w:rFonts w:ascii="Arial" w:eastAsia="Arial" w:hAnsi="Arial" w:cs="Arial"/>
          <w:color w:val="777777"/>
          <w:sz w:val="18"/>
          <w:szCs w:val="18"/>
        </w:rPr>
        <w:t>n</w:t>
      </w:r>
      <w:r>
        <w:rPr>
          <w:rFonts w:ascii="Arial" w:eastAsia="Arial" w:hAnsi="Arial" w:cs="Arial"/>
          <w:color w:val="777777"/>
          <w:spacing w:val="1"/>
          <w:sz w:val="18"/>
          <w:szCs w:val="18"/>
        </w:rPr>
        <w:t xml:space="preserve"> </w:t>
      </w:r>
      <w:r>
        <w:rPr>
          <w:rFonts w:ascii="Arial" w:eastAsia="Arial" w:hAnsi="Arial" w:cs="Arial"/>
          <w:color w:val="777777"/>
          <w:sz w:val="18"/>
          <w:szCs w:val="18"/>
        </w:rPr>
        <w:t>C</w:t>
      </w:r>
      <w:r>
        <w:rPr>
          <w:rFonts w:ascii="Arial" w:eastAsia="Arial" w:hAnsi="Arial" w:cs="Arial"/>
          <w:color w:val="777777"/>
          <w:spacing w:val="1"/>
          <w:sz w:val="18"/>
          <w:szCs w:val="18"/>
        </w:rPr>
        <w:t>o</w:t>
      </w:r>
      <w:r>
        <w:rPr>
          <w:rFonts w:ascii="Arial" w:eastAsia="Arial" w:hAnsi="Arial" w:cs="Arial"/>
          <w:color w:val="777777"/>
          <w:spacing w:val="-2"/>
          <w:sz w:val="18"/>
          <w:szCs w:val="18"/>
        </w:rPr>
        <w:t>l</w:t>
      </w:r>
      <w:r>
        <w:rPr>
          <w:rFonts w:ascii="Arial" w:eastAsia="Arial" w:hAnsi="Arial" w:cs="Arial"/>
          <w:color w:val="777777"/>
          <w:spacing w:val="1"/>
          <w:sz w:val="18"/>
          <w:szCs w:val="18"/>
        </w:rPr>
        <w:t>leg</w:t>
      </w:r>
      <w:r>
        <w:rPr>
          <w:rFonts w:ascii="Arial" w:eastAsia="Arial" w:hAnsi="Arial" w:cs="Arial"/>
          <w:color w:val="777777"/>
          <w:spacing w:val="-2"/>
          <w:sz w:val="18"/>
          <w:szCs w:val="18"/>
        </w:rPr>
        <w:t>e</w:t>
      </w:r>
      <w:r>
        <w:rPr>
          <w:rFonts w:ascii="Arial" w:eastAsia="Arial" w:hAnsi="Arial" w:cs="Arial"/>
          <w:color w:val="777777"/>
          <w:sz w:val="18"/>
          <w:szCs w:val="18"/>
        </w:rPr>
        <w:t>,</w:t>
      </w:r>
      <w:r>
        <w:rPr>
          <w:rFonts w:ascii="Arial" w:eastAsia="Arial" w:hAnsi="Arial" w:cs="Arial"/>
          <w:color w:val="777777"/>
          <w:spacing w:val="1"/>
          <w:sz w:val="18"/>
          <w:szCs w:val="18"/>
        </w:rPr>
        <w:t xml:space="preserve"> </w:t>
      </w:r>
      <w:r>
        <w:rPr>
          <w:rFonts w:ascii="Arial" w:eastAsia="Arial" w:hAnsi="Arial" w:cs="Arial"/>
          <w:color w:val="777777"/>
          <w:sz w:val="18"/>
          <w:szCs w:val="18"/>
        </w:rPr>
        <w:t>Un</w:t>
      </w:r>
      <w:r>
        <w:rPr>
          <w:rFonts w:ascii="Arial" w:eastAsia="Arial" w:hAnsi="Arial" w:cs="Arial"/>
          <w:color w:val="777777"/>
          <w:spacing w:val="1"/>
          <w:sz w:val="18"/>
          <w:szCs w:val="18"/>
        </w:rPr>
        <w:t>i</w:t>
      </w:r>
      <w:r>
        <w:rPr>
          <w:rFonts w:ascii="Arial" w:eastAsia="Arial" w:hAnsi="Arial" w:cs="Arial"/>
          <w:color w:val="777777"/>
          <w:spacing w:val="-1"/>
          <w:sz w:val="18"/>
          <w:szCs w:val="18"/>
        </w:rPr>
        <w:t>v</w:t>
      </w:r>
      <w:r>
        <w:rPr>
          <w:rFonts w:ascii="Arial" w:eastAsia="Arial" w:hAnsi="Arial" w:cs="Arial"/>
          <w:color w:val="777777"/>
          <w:spacing w:val="1"/>
          <w:sz w:val="18"/>
          <w:szCs w:val="18"/>
        </w:rPr>
        <w:t>e</w:t>
      </w:r>
      <w:r>
        <w:rPr>
          <w:rFonts w:ascii="Arial" w:eastAsia="Arial" w:hAnsi="Arial" w:cs="Arial"/>
          <w:color w:val="777777"/>
          <w:spacing w:val="-2"/>
          <w:sz w:val="18"/>
          <w:szCs w:val="18"/>
        </w:rPr>
        <w:t>r</w:t>
      </w:r>
      <w:r>
        <w:rPr>
          <w:rFonts w:ascii="Arial" w:eastAsia="Arial" w:hAnsi="Arial" w:cs="Arial"/>
          <w:color w:val="777777"/>
          <w:spacing w:val="1"/>
          <w:sz w:val="18"/>
          <w:szCs w:val="18"/>
        </w:rPr>
        <w:t>si</w:t>
      </w:r>
      <w:r>
        <w:rPr>
          <w:rFonts w:ascii="Arial" w:eastAsia="Arial" w:hAnsi="Arial" w:cs="Arial"/>
          <w:color w:val="777777"/>
          <w:sz w:val="18"/>
          <w:szCs w:val="18"/>
        </w:rPr>
        <w:t>ty</w:t>
      </w:r>
      <w:r>
        <w:rPr>
          <w:rFonts w:ascii="Arial" w:eastAsia="Arial" w:hAnsi="Arial" w:cs="Arial"/>
          <w:color w:val="777777"/>
          <w:spacing w:val="-3"/>
          <w:sz w:val="18"/>
          <w:szCs w:val="18"/>
        </w:rPr>
        <w:t xml:space="preserve"> </w:t>
      </w:r>
      <w:r>
        <w:rPr>
          <w:rFonts w:ascii="Arial" w:eastAsia="Arial" w:hAnsi="Arial" w:cs="Arial"/>
          <w:color w:val="777777"/>
          <w:spacing w:val="1"/>
          <w:sz w:val="18"/>
          <w:szCs w:val="18"/>
        </w:rPr>
        <w:t>o</w:t>
      </w:r>
      <w:r>
        <w:rPr>
          <w:rFonts w:ascii="Arial" w:eastAsia="Arial" w:hAnsi="Arial" w:cs="Arial"/>
          <w:color w:val="777777"/>
          <w:sz w:val="18"/>
          <w:szCs w:val="18"/>
        </w:rPr>
        <w:t>f</w:t>
      </w:r>
      <w:r>
        <w:rPr>
          <w:rFonts w:ascii="Arial" w:eastAsia="Arial" w:hAnsi="Arial" w:cs="Arial"/>
          <w:color w:val="777777"/>
          <w:spacing w:val="1"/>
          <w:sz w:val="18"/>
          <w:szCs w:val="18"/>
        </w:rPr>
        <w:t xml:space="preserve"> </w:t>
      </w:r>
      <w:r>
        <w:rPr>
          <w:rFonts w:ascii="Arial" w:eastAsia="Arial" w:hAnsi="Arial" w:cs="Arial"/>
          <w:color w:val="777777"/>
          <w:sz w:val="18"/>
          <w:szCs w:val="18"/>
        </w:rPr>
        <w:t>P</w:t>
      </w:r>
      <w:r>
        <w:rPr>
          <w:rFonts w:ascii="Arial" w:eastAsia="Arial" w:hAnsi="Arial" w:cs="Arial"/>
          <w:color w:val="777777"/>
          <w:spacing w:val="1"/>
          <w:sz w:val="18"/>
          <w:szCs w:val="18"/>
        </w:rPr>
        <w:t>un</w:t>
      </w:r>
      <w:r>
        <w:rPr>
          <w:rFonts w:ascii="Arial" w:eastAsia="Arial" w:hAnsi="Arial" w:cs="Arial"/>
          <w:color w:val="777777"/>
          <w:sz w:val="18"/>
          <w:szCs w:val="18"/>
        </w:rPr>
        <w:t>e</w:t>
      </w:r>
    </w:p>
    <w:p w:rsidR="00387731" w:rsidRDefault="00C4397E" w:rsidP="00512389">
      <w:pPr>
        <w:spacing w:before="83"/>
        <w:rPr>
          <w:sz w:val="19"/>
          <w:szCs w:val="19"/>
        </w:rPr>
      </w:pPr>
      <w:r>
        <w:rPr>
          <w:rFonts w:ascii="Arial" w:eastAsia="Arial" w:hAnsi="Arial" w:cs="Arial"/>
          <w:color w:val="777777"/>
          <w:sz w:val="18"/>
          <w:szCs w:val="18"/>
        </w:rPr>
        <w:lastRenderedPageBreak/>
        <w:t xml:space="preserve">   </w:t>
      </w:r>
      <w:r w:rsidRPr="00C4397E">
        <w:rPr>
          <w:rFonts w:ascii="Arial" w:eastAsia="Arial" w:hAnsi="Arial" w:cs="Arial"/>
          <w:b/>
          <w:color w:val="0C343C"/>
          <w:spacing w:val="1"/>
          <w:sz w:val="18"/>
          <w:szCs w:val="18"/>
        </w:rPr>
        <w:t>Pivotal Accelarated Learning Program</w:t>
      </w:r>
      <w:r>
        <w:rPr>
          <w:rFonts w:ascii="Arial" w:eastAsia="Arial" w:hAnsi="Arial" w:cs="Arial"/>
          <w:color w:val="777777"/>
          <w:sz w:val="18"/>
          <w:szCs w:val="18"/>
        </w:rPr>
        <w:t xml:space="preserve">  Pivotal</w:t>
      </w:r>
    </w:p>
    <w:p w:rsidR="00387731" w:rsidRDefault="00387731">
      <w:pPr>
        <w:spacing w:line="200" w:lineRule="exact"/>
      </w:pPr>
    </w:p>
    <w:p w:rsidR="00387731" w:rsidRDefault="008716FB">
      <w:pPr>
        <w:ind w:left="100"/>
        <w:rPr>
          <w:rFonts w:ascii="Arial" w:eastAsia="Arial" w:hAnsi="Arial" w:cs="Arial"/>
          <w:sz w:val="26"/>
          <w:szCs w:val="26"/>
        </w:rPr>
      </w:pPr>
      <w:r>
        <w:rPr>
          <w:rFonts w:ascii="Arial" w:eastAsia="Arial" w:hAnsi="Arial" w:cs="Arial"/>
          <w:color w:val="0C343C"/>
          <w:sz w:val="26"/>
          <w:szCs w:val="26"/>
        </w:rPr>
        <w:t>Achi</w:t>
      </w:r>
      <w:r>
        <w:rPr>
          <w:rFonts w:ascii="Arial" w:eastAsia="Arial" w:hAnsi="Arial" w:cs="Arial"/>
          <w:color w:val="0C343C"/>
          <w:spacing w:val="2"/>
          <w:sz w:val="26"/>
          <w:szCs w:val="26"/>
        </w:rPr>
        <w:t>e</w:t>
      </w:r>
      <w:r>
        <w:rPr>
          <w:rFonts w:ascii="Arial" w:eastAsia="Arial" w:hAnsi="Arial" w:cs="Arial"/>
          <w:color w:val="0C343C"/>
          <w:spacing w:val="-2"/>
          <w:sz w:val="26"/>
          <w:szCs w:val="26"/>
        </w:rPr>
        <w:t>v</w:t>
      </w:r>
      <w:r>
        <w:rPr>
          <w:rFonts w:ascii="Arial" w:eastAsia="Arial" w:hAnsi="Arial" w:cs="Arial"/>
          <w:color w:val="0C343C"/>
          <w:spacing w:val="2"/>
          <w:sz w:val="26"/>
          <w:szCs w:val="26"/>
        </w:rPr>
        <w:t>e</w:t>
      </w:r>
      <w:r>
        <w:rPr>
          <w:rFonts w:ascii="Arial" w:eastAsia="Arial" w:hAnsi="Arial" w:cs="Arial"/>
          <w:color w:val="0C343C"/>
          <w:sz w:val="26"/>
          <w:szCs w:val="26"/>
        </w:rPr>
        <w:t>ments</w:t>
      </w:r>
    </w:p>
    <w:p w:rsidR="00387731" w:rsidRDefault="00387731">
      <w:pPr>
        <w:spacing w:before="9" w:line="100" w:lineRule="exact"/>
        <w:rPr>
          <w:sz w:val="11"/>
          <w:szCs w:val="11"/>
        </w:rPr>
      </w:pPr>
    </w:p>
    <w:p w:rsidR="00387731" w:rsidRDefault="00104B26">
      <w:pPr>
        <w:ind w:left="102"/>
        <w:rPr>
          <w:sz w:val="1"/>
          <w:szCs w:val="1"/>
        </w:rPr>
      </w:pPr>
      <w:r>
        <w:pict>
          <v:shape id="_x0000_i1043" type="#_x0000_t75" style="width:492.45pt;height:.7pt">
            <v:imagedata r:id="rId7" o:title=""/>
          </v:shape>
        </w:pict>
      </w:r>
    </w:p>
    <w:p w:rsidR="00387731" w:rsidRDefault="00387731">
      <w:pPr>
        <w:spacing w:before="3" w:line="260" w:lineRule="exact"/>
        <w:rPr>
          <w:sz w:val="26"/>
          <w:szCs w:val="26"/>
        </w:rPr>
      </w:pPr>
    </w:p>
    <w:p w:rsidR="00387731" w:rsidRDefault="00104B26">
      <w:pPr>
        <w:spacing w:line="300" w:lineRule="auto"/>
        <w:ind w:left="360" w:right="687"/>
        <w:rPr>
          <w:rStyle w:val="Hyperlink"/>
          <w:rFonts w:eastAsia="Arial"/>
        </w:rPr>
      </w:pPr>
      <w:r>
        <w:pict>
          <v:shape id="_x0000_s1036" type="#_x0000_t75" style="position:absolute;left:0;text-align:left;margin-left:51.1pt;margin-top:3.75pt;width:6.1pt;height:6.1pt;z-index:-251650560;mso-position-horizontal-relative:page">
            <v:imagedata r:id="rId8" o:title=""/>
            <w10:wrap anchorx="page"/>
          </v:shape>
        </w:pict>
      </w:r>
      <w:r w:rsidR="008716FB">
        <w:rPr>
          <w:rFonts w:ascii="Arial" w:eastAsia="Arial" w:hAnsi="Arial" w:cs="Arial"/>
          <w:sz w:val="18"/>
          <w:szCs w:val="18"/>
        </w:rPr>
        <w:t>A</w:t>
      </w:r>
      <w:r w:rsidR="008716FB">
        <w:rPr>
          <w:rFonts w:ascii="Arial" w:eastAsia="Arial" w:hAnsi="Arial" w:cs="Arial"/>
          <w:spacing w:val="1"/>
          <w:sz w:val="18"/>
          <w:szCs w:val="18"/>
        </w:rPr>
        <w:t>c</w:t>
      </w:r>
      <w:r w:rsidR="008716FB">
        <w:rPr>
          <w:rFonts w:ascii="Arial" w:eastAsia="Arial" w:hAnsi="Arial" w:cs="Arial"/>
          <w:sz w:val="18"/>
          <w:szCs w:val="18"/>
        </w:rPr>
        <w:t>t</w:t>
      </w:r>
      <w:r w:rsidR="008716FB">
        <w:rPr>
          <w:rFonts w:ascii="Arial" w:eastAsia="Arial" w:hAnsi="Arial" w:cs="Arial"/>
          <w:spacing w:val="1"/>
          <w:sz w:val="18"/>
          <w:szCs w:val="18"/>
        </w:rPr>
        <w:t>i</w:t>
      </w:r>
      <w:r w:rsidR="008716FB">
        <w:rPr>
          <w:rFonts w:ascii="Arial" w:eastAsia="Arial" w:hAnsi="Arial" w:cs="Arial"/>
          <w:spacing w:val="-1"/>
          <w:sz w:val="18"/>
          <w:szCs w:val="18"/>
        </w:rPr>
        <w:t>v</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pacing w:val="-3"/>
          <w:sz w:val="18"/>
          <w:szCs w:val="18"/>
        </w:rPr>
        <w:t>M</w:t>
      </w:r>
      <w:r w:rsidR="008716FB">
        <w:rPr>
          <w:rFonts w:ascii="Arial" w:eastAsia="Arial" w:hAnsi="Arial" w:cs="Arial"/>
          <w:spacing w:val="1"/>
          <w:sz w:val="18"/>
          <w:szCs w:val="18"/>
        </w:rPr>
        <w:t>embe</w:t>
      </w:r>
      <w:r w:rsidR="008716FB">
        <w:rPr>
          <w:rFonts w:ascii="Arial" w:eastAsia="Arial" w:hAnsi="Arial" w:cs="Arial"/>
          <w:sz w:val="18"/>
          <w:szCs w:val="18"/>
        </w:rPr>
        <w:t xml:space="preserve">r </w:t>
      </w:r>
      <w:r w:rsidR="008716FB">
        <w:rPr>
          <w:rFonts w:ascii="Arial" w:eastAsia="Arial" w:hAnsi="Arial" w:cs="Arial"/>
          <w:spacing w:val="1"/>
          <w:sz w:val="18"/>
          <w:szCs w:val="18"/>
        </w:rPr>
        <w:t>o</w:t>
      </w:r>
      <w:r w:rsidR="008716FB">
        <w:rPr>
          <w:rFonts w:ascii="Arial" w:eastAsia="Arial" w:hAnsi="Arial" w:cs="Arial"/>
          <w:sz w:val="18"/>
          <w:szCs w:val="18"/>
        </w:rPr>
        <w:t>f</w:t>
      </w:r>
      <w:r w:rsidR="008716FB">
        <w:rPr>
          <w:rFonts w:ascii="Arial" w:eastAsia="Arial" w:hAnsi="Arial" w:cs="Arial"/>
          <w:spacing w:val="-2"/>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t</w:t>
      </w:r>
      <w:r w:rsidR="008716FB">
        <w:rPr>
          <w:rFonts w:ascii="Arial" w:eastAsia="Arial" w:hAnsi="Arial" w:cs="Arial"/>
          <w:spacing w:val="-2"/>
          <w:sz w:val="18"/>
          <w:szCs w:val="18"/>
        </w:rPr>
        <w:t>a</w:t>
      </w:r>
      <w:r w:rsidR="008716FB">
        <w:rPr>
          <w:rFonts w:ascii="Arial" w:eastAsia="Arial" w:hAnsi="Arial" w:cs="Arial"/>
          <w:spacing w:val="1"/>
          <w:sz w:val="18"/>
          <w:szCs w:val="18"/>
        </w:rPr>
        <w:t>c</w:t>
      </w:r>
      <w:r w:rsidR="008716FB">
        <w:rPr>
          <w:rFonts w:ascii="Arial" w:eastAsia="Arial" w:hAnsi="Arial" w:cs="Arial"/>
          <w:sz w:val="18"/>
          <w:szCs w:val="18"/>
        </w:rPr>
        <w:t>k</w:t>
      </w:r>
      <w:r w:rsidR="008716FB">
        <w:rPr>
          <w:rFonts w:ascii="Arial" w:eastAsia="Arial" w:hAnsi="Arial" w:cs="Arial"/>
          <w:spacing w:val="1"/>
          <w:sz w:val="18"/>
          <w:szCs w:val="18"/>
        </w:rPr>
        <w:t xml:space="preserve"> </w:t>
      </w:r>
      <w:r w:rsidR="008716FB">
        <w:rPr>
          <w:rFonts w:ascii="Arial" w:eastAsia="Arial" w:hAnsi="Arial" w:cs="Arial"/>
          <w:sz w:val="18"/>
          <w:szCs w:val="18"/>
        </w:rPr>
        <w:t>O</w:t>
      </w:r>
      <w:r w:rsidR="008716FB">
        <w:rPr>
          <w:rFonts w:ascii="Arial" w:eastAsia="Arial" w:hAnsi="Arial" w:cs="Arial"/>
          <w:spacing w:val="-2"/>
          <w:sz w:val="18"/>
          <w:szCs w:val="18"/>
        </w:rPr>
        <w:t>v</w:t>
      </w:r>
      <w:r w:rsidR="008716FB">
        <w:rPr>
          <w:rFonts w:ascii="Arial" w:eastAsia="Arial" w:hAnsi="Arial" w:cs="Arial"/>
          <w:spacing w:val="1"/>
          <w:sz w:val="18"/>
          <w:szCs w:val="18"/>
        </w:rPr>
        <w:t>e</w:t>
      </w:r>
      <w:r w:rsidR="008716FB">
        <w:rPr>
          <w:rFonts w:ascii="Arial" w:eastAsia="Arial" w:hAnsi="Arial" w:cs="Arial"/>
          <w:sz w:val="18"/>
          <w:szCs w:val="18"/>
        </w:rPr>
        <w:t>rf</w:t>
      </w:r>
      <w:r w:rsidR="008716FB">
        <w:rPr>
          <w:rFonts w:ascii="Arial" w:eastAsia="Arial" w:hAnsi="Arial" w:cs="Arial"/>
          <w:spacing w:val="-1"/>
          <w:sz w:val="18"/>
          <w:szCs w:val="18"/>
        </w:rPr>
        <w:t>l</w:t>
      </w:r>
      <w:r w:rsidR="008716FB">
        <w:rPr>
          <w:rFonts w:ascii="Arial" w:eastAsia="Arial" w:hAnsi="Arial" w:cs="Arial"/>
          <w:spacing w:val="1"/>
          <w:sz w:val="18"/>
          <w:szCs w:val="18"/>
        </w:rPr>
        <w:t>o</w:t>
      </w:r>
      <w:r w:rsidR="008716FB">
        <w:rPr>
          <w:rFonts w:ascii="Arial" w:eastAsia="Arial" w:hAnsi="Arial" w:cs="Arial"/>
          <w:sz w:val="18"/>
          <w:szCs w:val="18"/>
        </w:rPr>
        <w:t>w</w:t>
      </w:r>
      <w:r w:rsidR="008716FB">
        <w:rPr>
          <w:rFonts w:ascii="Arial" w:eastAsia="Arial" w:hAnsi="Arial" w:cs="Arial"/>
          <w:spacing w:val="-3"/>
          <w:sz w:val="18"/>
          <w:szCs w:val="18"/>
        </w:rPr>
        <w:t xml:space="preserve"> </w:t>
      </w:r>
      <w:r w:rsidR="008716FB">
        <w:rPr>
          <w:rFonts w:ascii="Arial" w:eastAsia="Arial" w:hAnsi="Arial" w:cs="Arial"/>
          <w:sz w:val="18"/>
          <w:szCs w:val="18"/>
        </w:rPr>
        <w:t>C</w:t>
      </w:r>
      <w:r w:rsidR="008716FB">
        <w:rPr>
          <w:rFonts w:ascii="Arial" w:eastAsia="Arial" w:hAnsi="Arial" w:cs="Arial"/>
          <w:spacing w:val="1"/>
          <w:sz w:val="18"/>
          <w:szCs w:val="18"/>
        </w:rPr>
        <w:t>ommun</w:t>
      </w:r>
      <w:r w:rsidR="008716FB">
        <w:rPr>
          <w:rFonts w:ascii="Arial" w:eastAsia="Arial" w:hAnsi="Arial" w:cs="Arial"/>
          <w:spacing w:val="-2"/>
          <w:sz w:val="18"/>
          <w:szCs w:val="18"/>
        </w:rPr>
        <w:t>i</w:t>
      </w:r>
      <w:r w:rsidR="008716FB">
        <w:rPr>
          <w:rFonts w:ascii="Arial" w:eastAsia="Arial" w:hAnsi="Arial" w:cs="Arial"/>
          <w:sz w:val="18"/>
          <w:szCs w:val="18"/>
        </w:rPr>
        <w:t>ty</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ha</w:t>
      </w:r>
      <w:r w:rsidR="008716FB">
        <w:rPr>
          <w:rFonts w:ascii="Arial" w:eastAsia="Arial" w:hAnsi="Arial" w:cs="Arial"/>
          <w:spacing w:val="-1"/>
          <w:sz w:val="18"/>
          <w:szCs w:val="18"/>
        </w:rPr>
        <w:t>v</w:t>
      </w:r>
      <w:r w:rsidR="008716FB">
        <w:rPr>
          <w:rFonts w:ascii="Arial" w:eastAsia="Arial" w:hAnsi="Arial" w:cs="Arial"/>
          <w:spacing w:val="1"/>
          <w:sz w:val="18"/>
          <w:szCs w:val="18"/>
        </w:rPr>
        <w:t>in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AC1233">
        <w:rPr>
          <w:rFonts w:ascii="Arial" w:eastAsia="Arial" w:hAnsi="Arial" w:cs="Arial"/>
          <w:spacing w:val="1"/>
          <w:sz w:val="18"/>
          <w:szCs w:val="18"/>
        </w:rPr>
        <w:t>more</w:t>
      </w:r>
      <w:r w:rsidR="008716FB">
        <w:rPr>
          <w:rFonts w:ascii="Arial" w:eastAsia="Arial" w:hAnsi="Arial" w:cs="Arial"/>
          <w:spacing w:val="-1"/>
          <w:sz w:val="18"/>
          <w:szCs w:val="18"/>
        </w:rPr>
        <w:t xml:space="preserve"> </w:t>
      </w:r>
      <w:r w:rsidR="00AC1233">
        <w:rPr>
          <w:rFonts w:ascii="Arial" w:eastAsia="Arial" w:hAnsi="Arial" w:cs="Arial"/>
          <w:spacing w:val="1"/>
          <w:sz w:val="18"/>
          <w:szCs w:val="18"/>
        </w:rPr>
        <w:t>than</w:t>
      </w:r>
      <w:r w:rsidR="00E5751E">
        <w:rPr>
          <w:rFonts w:ascii="Arial" w:eastAsia="Arial" w:hAnsi="Arial" w:cs="Arial"/>
          <w:spacing w:val="1"/>
          <w:sz w:val="18"/>
          <w:szCs w:val="18"/>
        </w:rPr>
        <w:t xml:space="preserve"> 2000</w:t>
      </w:r>
      <w:r w:rsidR="008716FB">
        <w:rPr>
          <w:rFonts w:ascii="Arial" w:eastAsia="Arial" w:hAnsi="Arial" w:cs="Arial"/>
          <w:spacing w:val="1"/>
          <w:sz w:val="18"/>
          <w:szCs w:val="18"/>
        </w:rPr>
        <w:t xml:space="preserve"> </w:t>
      </w:r>
      <w:r w:rsidR="008716FB">
        <w:rPr>
          <w:rFonts w:ascii="Arial" w:eastAsia="Arial" w:hAnsi="Arial" w:cs="Arial"/>
          <w:sz w:val="18"/>
          <w:szCs w:val="18"/>
        </w:rPr>
        <w:t>r</w:t>
      </w:r>
      <w:r w:rsidR="008716FB">
        <w:rPr>
          <w:rFonts w:ascii="Arial" w:eastAsia="Arial" w:hAnsi="Arial" w:cs="Arial"/>
          <w:spacing w:val="-1"/>
          <w:sz w:val="18"/>
          <w:szCs w:val="18"/>
        </w:rPr>
        <w:t>e</w:t>
      </w:r>
      <w:r w:rsidR="008716FB">
        <w:rPr>
          <w:rFonts w:ascii="Arial" w:eastAsia="Arial" w:hAnsi="Arial" w:cs="Arial"/>
          <w:spacing w:val="1"/>
          <w:sz w:val="18"/>
          <w:szCs w:val="18"/>
        </w:rPr>
        <w:t>pu</w:t>
      </w:r>
      <w:r w:rsidR="008716FB">
        <w:rPr>
          <w:rFonts w:ascii="Arial" w:eastAsia="Arial" w:hAnsi="Arial" w:cs="Arial"/>
          <w:sz w:val="18"/>
          <w:szCs w:val="18"/>
        </w:rPr>
        <w:t>t</w:t>
      </w:r>
      <w:r w:rsidR="008716FB">
        <w:rPr>
          <w:rFonts w:ascii="Arial" w:eastAsia="Arial" w:hAnsi="Arial" w:cs="Arial"/>
          <w:spacing w:val="-1"/>
          <w:sz w:val="18"/>
          <w:szCs w:val="18"/>
        </w:rPr>
        <w:t>a</w:t>
      </w:r>
      <w:r w:rsidR="008716FB">
        <w:rPr>
          <w:rFonts w:ascii="Arial" w:eastAsia="Arial" w:hAnsi="Arial" w:cs="Arial"/>
          <w:sz w:val="18"/>
          <w:szCs w:val="18"/>
        </w:rPr>
        <w:t>t</w:t>
      </w:r>
      <w:r w:rsidR="008716FB">
        <w:rPr>
          <w:rFonts w:ascii="Arial" w:eastAsia="Arial" w:hAnsi="Arial" w:cs="Arial"/>
          <w:spacing w:val="1"/>
          <w:sz w:val="18"/>
          <w:szCs w:val="18"/>
        </w:rPr>
        <w:t>io</w:t>
      </w:r>
      <w:r w:rsidR="008716FB">
        <w:rPr>
          <w:rFonts w:ascii="Arial" w:eastAsia="Arial" w:hAnsi="Arial" w:cs="Arial"/>
          <w:spacing w:val="-2"/>
          <w:sz w:val="18"/>
          <w:szCs w:val="18"/>
        </w:rPr>
        <w:t>n</w:t>
      </w:r>
      <w:r w:rsidR="008716FB">
        <w:rPr>
          <w:rFonts w:ascii="Arial" w:eastAsia="Arial" w:hAnsi="Arial" w:cs="Arial"/>
          <w:sz w:val="18"/>
          <w:szCs w:val="18"/>
        </w:rPr>
        <w:t>s</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e</w:t>
      </w:r>
      <w:r w:rsidR="008716FB">
        <w:rPr>
          <w:rFonts w:ascii="Arial" w:eastAsia="Arial" w:hAnsi="Arial" w:cs="Arial"/>
          <w:spacing w:val="1"/>
          <w:sz w:val="18"/>
          <w:szCs w:val="18"/>
        </w:rPr>
        <w:t>a</w:t>
      </w:r>
      <w:r w:rsidR="008716FB">
        <w:rPr>
          <w:rFonts w:ascii="Arial" w:eastAsia="Arial" w:hAnsi="Arial" w:cs="Arial"/>
          <w:sz w:val="18"/>
          <w:szCs w:val="18"/>
        </w:rPr>
        <w:t>r</w:t>
      </w:r>
      <w:r w:rsidR="008716FB">
        <w:rPr>
          <w:rFonts w:ascii="Arial" w:eastAsia="Arial" w:hAnsi="Arial" w:cs="Arial"/>
          <w:spacing w:val="1"/>
          <w:sz w:val="18"/>
          <w:szCs w:val="18"/>
        </w:rPr>
        <w:t>n</w:t>
      </w:r>
      <w:r w:rsidR="008716FB">
        <w:rPr>
          <w:rFonts w:ascii="Arial" w:eastAsia="Arial" w:hAnsi="Arial" w:cs="Arial"/>
          <w:spacing w:val="-2"/>
          <w:sz w:val="18"/>
          <w:szCs w:val="18"/>
        </w:rPr>
        <w:t>e</w:t>
      </w:r>
      <w:r w:rsidR="008716FB">
        <w:rPr>
          <w:rFonts w:ascii="Arial" w:eastAsia="Arial" w:hAnsi="Arial" w:cs="Arial"/>
          <w:sz w:val="18"/>
          <w:szCs w:val="18"/>
        </w:rPr>
        <w:t>d</w:t>
      </w:r>
      <w:r w:rsidR="008716FB">
        <w:rPr>
          <w:rFonts w:ascii="Arial" w:eastAsia="Arial" w:hAnsi="Arial" w:cs="Arial"/>
          <w:spacing w:val="1"/>
          <w:sz w:val="18"/>
          <w:szCs w:val="18"/>
        </w:rPr>
        <w:t xml:space="preserve"> b</w:t>
      </w:r>
      <w:r w:rsidR="008716FB">
        <w:rPr>
          <w:rFonts w:ascii="Arial" w:eastAsia="Arial" w:hAnsi="Arial" w:cs="Arial"/>
          <w:sz w:val="18"/>
          <w:szCs w:val="18"/>
        </w:rPr>
        <w:t>y</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p</w:t>
      </w:r>
      <w:r w:rsidR="008716FB">
        <w:rPr>
          <w:rFonts w:ascii="Arial" w:eastAsia="Arial" w:hAnsi="Arial" w:cs="Arial"/>
          <w:sz w:val="18"/>
          <w:szCs w:val="18"/>
        </w:rPr>
        <w:t>r</w:t>
      </w:r>
      <w:r w:rsidR="008716FB">
        <w:rPr>
          <w:rFonts w:ascii="Arial" w:eastAsia="Arial" w:hAnsi="Arial" w:cs="Arial"/>
          <w:spacing w:val="1"/>
          <w:sz w:val="18"/>
          <w:szCs w:val="18"/>
        </w:rPr>
        <w:t>o</w:t>
      </w:r>
      <w:r w:rsidR="008716FB">
        <w:rPr>
          <w:rFonts w:ascii="Arial" w:eastAsia="Arial" w:hAnsi="Arial" w:cs="Arial"/>
          <w:spacing w:val="-1"/>
          <w:sz w:val="18"/>
          <w:szCs w:val="18"/>
        </w:rPr>
        <w:t>v</w:t>
      </w:r>
      <w:r w:rsidR="008716FB">
        <w:rPr>
          <w:rFonts w:ascii="Arial" w:eastAsia="Arial" w:hAnsi="Arial" w:cs="Arial"/>
          <w:spacing w:val="1"/>
          <w:sz w:val="18"/>
          <w:szCs w:val="18"/>
        </w:rPr>
        <w:t>idi</w:t>
      </w:r>
      <w:r w:rsidR="008716FB">
        <w:rPr>
          <w:rFonts w:ascii="Arial" w:eastAsia="Arial" w:hAnsi="Arial" w:cs="Arial"/>
          <w:spacing w:val="-2"/>
          <w:sz w:val="18"/>
          <w:szCs w:val="18"/>
        </w:rPr>
        <w:t>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o</w:t>
      </w:r>
      <w:r w:rsidR="008716FB">
        <w:rPr>
          <w:rFonts w:ascii="Arial" w:eastAsia="Arial" w:hAnsi="Arial" w:cs="Arial"/>
          <w:spacing w:val="1"/>
          <w:sz w:val="18"/>
          <w:szCs w:val="18"/>
        </w:rPr>
        <w:t>lu</w:t>
      </w:r>
      <w:r w:rsidR="008716FB">
        <w:rPr>
          <w:rFonts w:ascii="Arial" w:eastAsia="Arial" w:hAnsi="Arial" w:cs="Arial"/>
          <w:sz w:val="18"/>
          <w:szCs w:val="18"/>
        </w:rPr>
        <w:t>t</w:t>
      </w:r>
      <w:r w:rsidR="008716FB">
        <w:rPr>
          <w:rFonts w:ascii="Arial" w:eastAsia="Arial" w:hAnsi="Arial" w:cs="Arial"/>
          <w:spacing w:val="-1"/>
          <w:sz w:val="18"/>
          <w:szCs w:val="18"/>
        </w:rPr>
        <w:t>i</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t</w:t>
      </w:r>
      <w:r w:rsidR="008716FB">
        <w:rPr>
          <w:rFonts w:ascii="Arial" w:eastAsia="Arial" w:hAnsi="Arial" w:cs="Arial"/>
          <w:sz w:val="18"/>
          <w:szCs w:val="18"/>
        </w:rPr>
        <w:t xml:space="preserve">o </w:t>
      </w:r>
      <w:r w:rsidR="008716FB">
        <w:rPr>
          <w:rFonts w:ascii="Arial" w:eastAsia="Arial" w:hAnsi="Arial" w:cs="Arial"/>
          <w:spacing w:val="1"/>
          <w:sz w:val="18"/>
          <w:szCs w:val="18"/>
        </w:rPr>
        <w:t>p</w:t>
      </w:r>
      <w:r w:rsidR="008716FB">
        <w:rPr>
          <w:rFonts w:ascii="Arial" w:eastAsia="Arial" w:hAnsi="Arial" w:cs="Arial"/>
          <w:sz w:val="18"/>
          <w:szCs w:val="18"/>
        </w:rPr>
        <w:t>r</w:t>
      </w:r>
      <w:r w:rsidR="008716FB">
        <w:rPr>
          <w:rFonts w:ascii="Arial" w:eastAsia="Arial" w:hAnsi="Arial" w:cs="Arial"/>
          <w:spacing w:val="1"/>
          <w:sz w:val="18"/>
          <w:szCs w:val="18"/>
        </w:rPr>
        <w:t>obl</w:t>
      </w:r>
      <w:r w:rsidR="008716FB">
        <w:rPr>
          <w:rFonts w:ascii="Arial" w:eastAsia="Arial" w:hAnsi="Arial" w:cs="Arial"/>
          <w:spacing w:val="-2"/>
          <w:sz w:val="18"/>
          <w:szCs w:val="18"/>
        </w:rPr>
        <w:t>e</w:t>
      </w:r>
      <w:r w:rsidR="008716FB">
        <w:rPr>
          <w:rFonts w:ascii="Arial" w:eastAsia="Arial" w:hAnsi="Arial" w:cs="Arial"/>
          <w:spacing w:val="-1"/>
          <w:sz w:val="18"/>
          <w:szCs w:val="18"/>
        </w:rPr>
        <w:t>m</w:t>
      </w:r>
      <w:r w:rsidR="008716FB">
        <w:rPr>
          <w:rFonts w:ascii="Arial" w:eastAsia="Arial" w:hAnsi="Arial" w:cs="Arial"/>
          <w:spacing w:val="1"/>
          <w:sz w:val="18"/>
          <w:szCs w:val="18"/>
        </w:rPr>
        <w:t>s</w:t>
      </w:r>
      <w:r w:rsidR="008716FB">
        <w:rPr>
          <w:rFonts w:ascii="Arial" w:eastAsia="Arial" w:hAnsi="Arial" w:cs="Arial"/>
          <w:sz w:val="18"/>
          <w:szCs w:val="18"/>
        </w:rPr>
        <w:t>.</w:t>
      </w:r>
      <w:r w:rsidR="008716FB">
        <w:rPr>
          <w:rFonts w:ascii="Arial" w:eastAsia="Arial" w:hAnsi="Arial" w:cs="Arial"/>
          <w:spacing w:val="2"/>
          <w:sz w:val="18"/>
          <w:szCs w:val="18"/>
        </w:rPr>
        <w:t xml:space="preserve"> </w:t>
      </w:r>
      <w:hyperlink r:id="rId20">
        <w:r w:rsidR="008716FB" w:rsidRPr="00CB5E3B">
          <w:rPr>
            <w:rStyle w:val="Hyperlink"/>
            <w:rFonts w:eastAsia="Arial"/>
          </w:rPr>
          <w:t>https://stackoverflow.com/users/1487469/pramod-nikam</w:t>
        </w:r>
      </w:hyperlink>
    </w:p>
    <w:p w:rsidR="00E5751E" w:rsidRPr="00E5751E" w:rsidRDefault="00E5751E" w:rsidP="00E5751E">
      <w:pPr>
        <w:spacing w:line="200" w:lineRule="exact"/>
        <w:ind w:left="360"/>
        <w:rPr>
          <w:rStyle w:val="Hyperlink"/>
          <w:rFonts w:ascii="Arial" w:eastAsia="Arial" w:hAnsi="Arial" w:cs="Arial"/>
          <w:color w:val="auto"/>
          <w:sz w:val="18"/>
          <w:szCs w:val="18"/>
          <w:u w:val="none"/>
        </w:rPr>
      </w:pPr>
      <w:r>
        <w:rPr>
          <w:noProof/>
        </w:rPr>
        <w:drawing>
          <wp:anchor distT="0" distB="0" distL="114300" distR="114300" simplePos="0" relativeHeight="251680256" behindDoc="1" locked="0" layoutInCell="1" allowOverlap="1">
            <wp:simplePos x="0" y="0"/>
            <wp:positionH relativeFrom="page">
              <wp:posOffset>648970</wp:posOffset>
            </wp:positionH>
            <wp:positionV relativeFrom="paragraph">
              <wp:posOffset>49530</wp:posOffset>
            </wp:positionV>
            <wp:extent cx="77470" cy="774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pacing w:val="5"/>
          <w:sz w:val="18"/>
          <w:szCs w:val="18"/>
        </w:rPr>
        <w:t xml:space="preserve">Running active blog named </w:t>
      </w:r>
      <w:hyperlink r:id="rId22" w:history="1">
        <w:r w:rsidRPr="00953013">
          <w:rPr>
            <w:rStyle w:val="Hyperlink"/>
            <w:rFonts w:ascii="Arial" w:eastAsia="Arial" w:hAnsi="Arial" w:cs="Arial"/>
            <w:spacing w:val="5"/>
            <w:sz w:val="18"/>
            <w:szCs w:val="18"/>
          </w:rPr>
          <w:t>http://www.techprehension.com</w:t>
        </w:r>
      </w:hyperlink>
      <w:r>
        <w:rPr>
          <w:rFonts w:ascii="Arial" w:eastAsia="Arial" w:hAnsi="Arial" w:cs="Arial"/>
          <w:spacing w:val="5"/>
          <w:sz w:val="18"/>
          <w:szCs w:val="18"/>
        </w:rPr>
        <w:t xml:space="preserve">  around various concepts of Micro Services , Java and Cloud</w:t>
      </w:r>
      <w:r>
        <w:rPr>
          <w:rFonts w:ascii="Arial" w:eastAsia="Arial" w:hAnsi="Arial" w:cs="Arial"/>
          <w:sz w:val="18"/>
          <w:szCs w:val="18"/>
        </w:rPr>
        <w:t>.</w:t>
      </w:r>
    </w:p>
    <w:p w:rsidR="00387731" w:rsidRDefault="00104B26">
      <w:pPr>
        <w:spacing w:line="200" w:lineRule="exact"/>
        <w:ind w:left="360"/>
        <w:rPr>
          <w:rFonts w:ascii="Arial" w:eastAsia="Arial" w:hAnsi="Arial" w:cs="Arial"/>
          <w:sz w:val="18"/>
          <w:szCs w:val="18"/>
        </w:rPr>
      </w:pPr>
      <w:r>
        <w:pict>
          <v:shape id="_x0000_s1035" type="#_x0000_t75" style="position:absolute;left:0;text-align:left;margin-left:51.1pt;margin-top:3.9pt;width:6.1pt;height:6.1pt;z-index:-251649536;mso-position-horizontal-relative:page">
            <v:imagedata r:id="rId8" o:title=""/>
            <w10:wrap anchorx="page"/>
          </v:shape>
        </w:pict>
      </w:r>
      <w:r w:rsidR="008716FB">
        <w:rPr>
          <w:rFonts w:ascii="Arial" w:eastAsia="Arial" w:hAnsi="Arial" w:cs="Arial"/>
          <w:spacing w:val="5"/>
          <w:sz w:val="18"/>
          <w:szCs w:val="18"/>
        </w:rPr>
        <w:t>W</w:t>
      </w:r>
      <w:r w:rsidR="008716FB">
        <w:rPr>
          <w:rFonts w:ascii="Arial" w:eastAsia="Arial" w:hAnsi="Arial" w:cs="Arial"/>
          <w:spacing w:val="-2"/>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w:t>
      </w:r>
      <w:r w:rsidR="008716FB">
        <w:rPr>
          <w:rFonts w:ascii="Arial" w:eastAsia="Arial" w:hAnsi="Arial" w:cs="Arial"/>
          <w:spacing w:val="-4"/>
          <w:sz w:val="18"/>
          <w:szCs w:val="18"/>
        </w:rPr>
        <w:t>M</w:t>
      </w:r>
      <w:r w:rsidR="008716FB">
        <w:rPr>
          <w:rFonts w:ascii="Arial" w:eastAsia="Arial" w:hAnsi="Arial" w:cs="Arial"/>
          <w:spacing w:val="1"/>
          <w:sz w:val="18"/>
          <w:szCs w:val="18"/>
        </w:rPr>
        <w:t>os</w:t>
      </w:r>
      <w:r w:rsidR="008716FB">
        <w:rPr>
          <w:rFonts w:ascii="Arial" w:eastAsia="Arial" w:hAnsi="Arial" w:cs="Arial"/>
          <w:sz w:val="18"/>
          <w:szCs w:val="18"/>
        </w:rPr>
        <w:t>t</w:t>
      </w:r>
      <w:r w:rsidR="008716FB">
        <w:rPr>
          <w:rFonts w:ascii="Arial" w:eastAsia="Arial" w:hAnsi="Arial" w:cs="Arial"/>
          <w:spacing w:val="1"/>
          <w:sz w:val="18"/>
          <w:szCs w:val="18"/>
        </w:rPr>
        <w:t xml:space="preserve"> </w:t>
      </w:r>
      <w:r w:rsidR="008716FB">
        <w:rPr>
          <w:rFonts w:ascii="Arial" w:eastAsia="Arial" w:hAnsi="Arial" w:cs="Arial"/>
          <w:b/>
          <w:sz w:val="18"/>
          <w:szCs w:val="18"/>
        </w:rPr>
        <w:t>V</w:t>
      </w:r>
      <w:r w:rsidR="008716FB">
        <w:rPr>
          <w:rFonts w:ascii="Arial" w:eastAsia="Arial" w:hAnsi="Arial" w:cs="Arial"/>
          <w:b/>
          <w:spacing w:val="1"/>
          <w:sz w:val="18"/>
          <w:szCs w:val="18"/>
        </w:rPr>
        <w:t>a</w:t>
      </w:r>
      <w:r w:rsidR="008716FB">
        <w:rPr>
          <w:rFonts w:ascii="Arial" w:eastAsia="Arial" w:hAnsi="Arial" w:cs="Arial"/>
          <w:b/>
          <w:sz w:val="18"/>
          <w:szCs w:val="18"/>
        </w:rPr>
        <w:t>l</w:t>
      </w:r>
      <w:r w:rsidR="008716FB">
        <w:rPr>
          <w:rFonts w:ascii="Arial" w:eastAsia="Arial" w:hAnsi="Arial" w:cs="Arial"/>
          <w:b/>
          <w:spacing w:val="-2"/>
          <w:sz w:val="18"/>
          <w:szCs w:val="18"/>
        </w:rPr>
        <w:t>u</w:t>
      </w:r>
      <w:r w:rsidR="008716FB">
        <w:rPr>
          <w:rFonts w:ascii="Arial" w:eastAsia="Arial" w:hAnsi="Arial" w:cs="Arial"/>
          <w:b/>
          <w:spacing w:val="1"/>
          <w:sz w:val="18"/>
          <w:szCs w:val="18"/>
        </w:rPr>
        <w:t>a</w:t>
      </w:r>
      <w:r w:rsidR="008716FB">
        <w:rPr>
          <w:rFonts w:ascii="Arial" w:eastAsia="Arial" w:hAnsi="Arial" w:cs="Arial"/>
          <w:b/>
          <w:sz w:val="18"/>
          <w:szCs w:val="18"/>
        </w:rPr>
        <w:t>b</w:t>
      </w:r>
      <w:r w:rsidR="008716FB">
        <w:rPr>
          <w:rFonts w:ascii="Arial" w:eastAsia="Arial" w:hAnsi="Arial" w:cs="Arial"/>
          <w:b/>
          <w:spacing w:val="1"/>
          <w:sz w:val="18"/>
          <w:szCs w:val="18"/>
        </w:rPr>
        <w:t>l</w:t>
      </w:r>
      <w:r w:rsidR="008716FB">
        <w:rPr>
          <w:rFonts w:ascii="Arial" w:eastAsia="Arial" w:hAnsi="Arial" w:cs="Arial"/>
          <w:b/>
          <w:sz w:val="18"/>
          <w:szCs w:val="18"/>
        </w:rPr>
        <w:t>e</w:t>
      </w:r>
      <w:r w:rsidR="008716FB">
        <w:rPr>
          <w:rFonts w:ascii="Arial" w:eastAsia="Arial" w:hAnsi="Arial" w:cs="Arial"/>
          <w:b/>
          <w:spacing w:val="-1"/>
          <w:sz w:val="18"/>
          <w:szCs w:val="18"/>
        </w:rPr>
        <w:t xml:space="preserve"> </w:t>
      </w:r>
      <w:r w:rsidR="008716FB">
        <w:rPr>
          <w:rFonts w:ascii="Arial" w:eastAsia="Arial" w:hAnsi="Arial" w:cs="Arial"/>
          <w:b/>
          <w:sz w:val="18"/>
          <w:szCs w:val="18"/>
        </w:rPr>
        <w:t>R</w:t>
      </w:r>
      <w:r w:rsidR="008716FB">
        <w:rPr>
          <w:rFonts w:ascii="Arial" w:eastAsia="Arial" w:hAnsi="Arial" w:cs="Arial"/>
          <w:b/>
          <w:spacing w:val="1"/>
          <w:sz w:val="18"/>
          <w:szCs w:val="18"/>
        </w:rPr>
        <w:t>ec</w:t>
      </w:r>
      <w:r w:rsidR="008716FB">
        <w:rPr>
          <w:rFonts w:ascii="Arial" w:eastAsia="Arial" w:hAnsi="Arial" w:cs="Arial"/>
          <w:b/>
          <w:sz w:val="18"/>
          <w:szCs w:val="18"/>
        </w:rPr>
        <w:t>rui</w:t>
      </w:r>
      <w:r w:rsidR="008716FB">
        <w:rPr>
          <w:rFonts w:ascii="Arial" w:eastAsia="Arial" w:hAnsi="Arial" w:cs="Arial"/>
          <w:b/>
          <w:spacing w:val="-2"/>
          <w:sz w:val="18"/>
          <w:szCs w:val="18"/>
        </w:rPr>
        <w:t>t</w:t>
      </w:r>
      <w:r w:rsidR="008716FB">
        <w:rPr>
          <w:rFonts w:ascii="Arial" w:eastAsia="Arial" w:hAnsi="Arial" w:cs="Arial"/>
          <w:b/>
          <w:spacing w:val="1"/>
          <w:sz w:val="18"/>
          <w:szCs w:val="18"/>
        </w:rPr>
        <w:t>me</w:t>
      </w:r>
      <w:r w:rsidR="008716FB">
        <w:rPr>
          <w:rFonts w:ascii="Arial" w:eastAsia="Arial" w:hAnsi="Arial" w:cs="Arial"/>
          <w:b/>
          <w:sz w:val="18"/>
          <w:szCs w:val="18"/>
        </w:rPr>
        <w:t>nt</w:t>
      </w:r>
      <w:r w:rsidR="008716FB">
        <w:rPr>
          <w:rFonts w:ascii="Arial" w:eastAsia="Arial" w:hAnsi="Arial" w:cs="Arial"/>
          <w:b/>
          <w:spacing w:val="1"/>
          <w:sz w:val="18"/>
          <w:szCs w:val="18"/>
        </w:rPr>
        <w:t xml:space="preserve"> </w:t>
      </w:r>
      <w:r w:rsidR="008716FB">
        <w:rPr>
          <w:rFonts w:ascii="Arial" w:eastAsia="Arial" w:hAnsi="Arial" w:cs="Arial"/>
          <w:b/>
          <w:sz w:val="18"/>
          <w:szCs w:val="18"/>
        </w:rPr>
        <w:t>P</w:t>
      </w:r>
      <w:r w:rsidR="008716FB">
        <w:rPr>
          <w:rFonts w:ascii="Arial" w:eastAsia="Arial" w:hAnsi="Arial" w:cs="Arial"/>
          <w:b/>
          <w:spacing w:val="1"/>
          <w:sz w:val="18"/>
          <w:szCs w:val="18"/>
        </w:rPr>
        <w:t>a</w:t>
      </w:r>
      <w:r w:rsidR="008716FB">
        <w:rPr>
          <w:rFonts w:ascii="Arial" w:eastAsia="Arial" w:hAnsi="Arial" w:cs="Arial"/>
          <w:b/>
          <w:spacing w:val="-2"/>
          <w:sz w:val="18"/>
          <w:szCs w:val="18"/>
        </w:rPr>
        <w:t>n</w:t>
      </w:r>
      <w:r w:rsidR="008716FB">
        <w:rPr>
          <w:rFonts w:ascii="Arial" w:eastAsia="Arial" w:hAnsi="Arial" w:cs="Arial"/>
          <w:b/>
          <w:spacing w:val="1"/>
          <w:sz w:val="18"/>
          <w:szCs w:val="18"/>
        </w:rPr>
        <w:t>e</w:t>
      </w:r>
      <w:r w:rsidR="008716FB">
        <w:rPr>
          <w:rFonts w:ascii="Arial" w:eastAsia="Arial" w:hAnsi="Arial" w:cs="Arial"/>
          <w:b/>
          <w:sz w:val="18"/>
          <w:szCs w:val="18"/>
        </w:rPr>
        <w:t>l</w:t>
      </w:r>
      <w:r w:rsidR="008716FB">
        <w:rPr>
          <w:rFonts w:ascii="Arial" w:eastAsia="Arial" w:hAnsi="Arial" w:cs="Arial"/>
          <w:b/>
          <w:spacing w:val="1"/>
          <w:sz w:val="18"/>
          <w:szCs w:val="18"/>
        </w:rPr>
        <w:t>is</w:t>
      </w:r>
      <w:r w:rsidR="008716FB">
        <w:rPr>
          <w:rFonts w:ascii="Arial" w:eastAsia="Arial" w:hAnsi="Arial" w:cs="Arial"/>
          <w:b/>
          <w:sz w:val="18"/>
          <w:szCs w:val="18"/>
        </w:rPr>
        <w:t>t’</w:t>
      </w:r>
      <w:r w:rsidR="008716FB">
        <w:rPr>
          <w:rFonts w:ascii="Arial" w:eastAsia="Arial" w:hAnsi="Arial" w:cs="Arial"/>
          <w:b/>
          <w:spacing w:val="1"/>
          <w:sz w:val="18"/>
          <w:szCs w:val="18"/>
        </w:rPr>
        <w:t xml:space="preserve"> </w:t>
      </w:r>
      <w:r w:rsidR="008716FB">
        <w:rPr>
          <w:rFonts w:ascii="Arial" w:eastAsia="Arial" w:hAnsi="Arial" w:cs="Arial"/>
          <w:spacing w:val="1"/>
          <w:sz w:val="18"/>
          <w:szCs w:val="18"/>
        </w:rPr>
        <w:t>a</w:t>
      </w:r>
      <w:r w:rsidR="008716FB">
        <w:rPr>
          <w:rFonts w:ascii="Arial" w:eastAsia="Arial" w:hAnsi="Arial" w:cs="Arial"/>
          <w:spacing w:val="-3"/>
          <w:sz w:val="18"/>
          <w:szCs w:val="18"/>
        </w:rPr>
        <w:t>w</w:t>
      </w:r>
      <w:r w:rsidR="008716FB">
        <w:rPr>
          <w:rFonts w:ascii="Arial" w:eastAsia="Arial" w:hAnsi="Arial" w:cs="Arial"/>
          <w:spacing w:val="1"/>
          <w:sz w:val="18"/>
          <w:szCs w:val="18"/>
        </w:rPr>
        <w:t>a</w:t>
      </w:r>
      <w:r w:rsidR="008716FB">
        <w:rPr>
          <w:rFonts w:ascii="Arial" w:eastAsia="Arial" w:hAnsi="Arial" w:cs="Arial"/>
          <w:sz w:val="18"/>
          <w:szCs w:val="18"/>
        </w:rPr>
        <w:t>rd</w:t>
      </w:r>
      <w:r w:rsidR="008716FB">
        <w:rPr>
          <w:rFonts w:ascii="Arial" w:eastAsia="Arial" w:hAnsi="Arial" w:cs="Arial"/>
          <w:spacing w:val="1"/>
          <w:sz w:val="18"/>
          <w:szCs w:val="18"/>
        </w:rPr>
        <w:t xml:space="preserve"> fo</w:t>
      </w:r>
      <w:r w:rsidR="008716FB">
        <w:rPr>
          <w:rFonts w:ascii="Arial" w:eastAsia="Arial" w:hAnsi="Arial" w:cs="Arial"/>
          <w:sz w:val="18"/>
          <w:szCs w:val="18"/>
        </w:rPr>
        <w:t xml:space="preserve">r </w:t>
      </w:r>
      <w:r w:rsidR="008716FB">
        <w:rPr>
          <w:rFonts w:ascii="Arial" w:eastAsia="Arial" w:hAnsi="Arial" w:cs="Arial"/>
          <w:spacing w:val="-1"/>
          <w:sz w:val="18"/>
          <w:szCs w:val="18"/>
        </w:rPr>
        <w:t>o</w:t>
      </w:r>
      <w:r w:rsidR="008716FB">
        <w:rPr>
          <w:rFonts w:ascii="Arial" w:eastAsia="Arial" w:hAnsi="Arial" w:cs="Arial"/>
          <w:spacing w:val="1"/>
          <w:sz w:val="18"/>
          <w:szCs w:val="18"/>
        </w:rPr>
        <w:t>u</w:t>
      </w:r>
      <w:r w:rsidR="008716FB">
        <w:rPr>
          <w:rFonts w:ascii="Arial" w:eastAsia="Arial" w:hAnsi="Arial" w:cs="Arial"/>
          <w:sz w:val="18"/>
          <w:szCs w:val="18"/>
        </w:rPr>
        <w:t>t</w:t>
      </w:r>
      <w:r w:rsidR="008716FB">
        <w:rPr>
          <w:rFonts w:ascii="Arial" w:eastAsia="Arial" w:hAnsi="Arial" w:cs="Arial"/>
          <w:spacing w:val="-1"/>
          <w:sz w:val="18"/>
          <w:szCs w:val="18"/>
        </w:rPr>
        <w:t>s</w:t>
      </w:r>
      <w:r w:rsidR="008716FB">
        <w:rPr>
          <w:rFonts w:ascii="Arial" w:eastAsia="Arial" w:hAnsi="Arial" w:cs="Arial"/>
          <w:sz w:val="18"/>
          <w:szCs w:val="18"/>
        </w:rPr>
        <w:t>t</w:t>
      </w:r>
      <w:r w:rsidR="008716FB">
        <w:rPr>
          <w:rFonts w:ascii="Arial" w:eastAsia="Arial" w:hAnsi="Arial" w:cs="Arial"/>
          <w:spacing w:val="1"/>
          <w:sz w:val="18"/>
          <w:szCs w:val="18"/>
        </w:rPr>
        <w:t>and</w:t>
      </w:r>
      <w:r w:rsidR="008716FB">
        <w:rPr>
          <w:rFonts w:ascii="Arial" w:eastAsia="Arial" w:hAnsi="Arial" w:cs="Arial"/>
          <w:spacing w:val="-2"/>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w</w:t>
      </w:r>
      <w:r w:rsidR="008716FB">
        <w:rPr>
          <w:rFonts w:ascii="Arial" w:eastAsia="Arial" w:hAnsi="Arial" w:cs="Arial"/>
          <w:spacing w:val="1"/>
          <w:sz w:val="18"/>
          <w:szCs w:val="18"/>
        </w:rPr>
        <w:t>o</w:t>
      </w:r>
      <w:r w:rsidR="008716FB">
        <w:rPr>
          <w:rFonts w:ascii="Arial" w:eastAsia="Arial" w:hAnsi="Arial" w:cs="Arial"/>
          <w:sz w:val="18"/>
          <w:szCs w:val="18"/>
        </w:rPr>
        <w:t>rk</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i</w:t>
      </w:r>
      <w:r w:rsidR="008716FB">
        <w:rPr>
          <w:rFonts w:ascii="Arial" w:eastAsia="Arial" w:hAnsi="Arial" w:cs="Arial"/>
          <w:sz w:val="18"/>
          <w:szCs w:val="18"/>
        </w:rPr>
        <w:t>n</w:t>
      </w:r>
      <w:r w:rsidR="008716FB">
        <w:rPr>
          <w:rFonts w:ascii="Arial" w:eastAsia="Arial" w:hAnsi="Arial" w:cs="Arial"/>
          <w:spacing w:val="1"/>
          <w:sz w:val="18"/>
          <w:szCs w:val="18"/>
        </w:rPr>
        <w:t xml:space="preserve"> t</w:t>
      </w:r>
      <w:r w:rsidR="008716FB">
        <w:rPr>
          <w:rFonts w:ascii="Arial" w:eastAsia="Arial" w:hAnsi="Arial" w:cs="Arial"/>
          <w:spacing w:val="-2"/>
          <w:sz w:val="18"/>
          <w:szCs w:val="18"/>
        </w:rPr>
        <w:t>e</w:t>
      </w:r>
      <w:r w:rsidR="008716FB">
        <w:rPr>
          <w:rFonts w:ascii="Arial" w:eastAsia="Arial" w:hAnsi="Arial" w:cs="Arial"/>
          <w:spacing w:val="1"/>
          <w:sz w:val="18"/>
          <w:szCs w:val="18"/>
        </w:rPr>
        <w:t>ch</w:t>
      </w:r>
      <w:r w:rsidR="008716FB">
        <w:rPr>
          <w:rFonts w:ascii="Arial" w:eastAsia="Arial" w:hAnsi="Arial" w:cs="Arial"/>
          <w:spacing w:val="-2"/>
          <w:sz w:val="18"/>
          <w:szCs w:val="18"/>
        </w:rPr>
        <w:t>n</w:t>
      </w:r>
      <w:r w:rsidR="008716FB">
        <w:rPr>
          <w:rFonts w:ascii="Arial" w:eastAsia="Arial" w:hAnsi="Arial" w:cs="Arial"/>
          <w:spacing w:val="1"/>
          <w:sz w:val="18"/>
          <w:szCs w:val="18"/>
        </w:rPr>
        <w:t>ic</w:t>
      </w:r>
      <w:r w:rsidR="008716FB">
        <w:rPr>
          <w:rFonts w:ascii="Arial" w:eastAsia="Arial" w:hAnsi="Arial" w:cs="Arial"/>
          <w:spacing w:val="-2"/>
          <w:sz w:val="18"/>
          <w:szCs w:val="18"/>
        </w:rPr>
        <w:t>a</w:t>
      </w:r>
      <w:r w:rsidR="008716FB">
        <w:rPr>
          <w:rFonts w:ascii="Arial" w:eastAsia="Arial" w:hAnsi="Arial" w:cs="Arial"/>
          <w:sz w:val="18"/>
          <w:szCs w:val="18"/>
        </w:rPr>
        <w:t>l</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s</w:t>
      </w:r>
      <w:r w:rsidR="008716FB">
        <w:rPr>
          <w:rFonts w:ascii="Arial" w:eastAsia="Arial" w:hAnsi="Arial" w:cs="Arial"/>
          <w:spacing w:val="1"/>
          <w:sz w:val="18"/>
          <w:szCs w:val="18"/>
        </w:rPr>
        <w:t>c</w:t>
      </w:r>
      <w:r w:rsidR="008716FB">
        <w:rPr>
          <w:rFonts w:ascii="Arial" w:eastAsia="Arial" w:hAnsi="Arial" w:cs="Arial"/>
          <w:sz w:val="18"/>
          <w:szCs w:val="18"/>
        </w:rPr>
        <w:t>r</w:t>
      </w:r>
      <w:r w:rsidR="008716FB">
        <w:rPr>
          <w:rFonts w:ascii="Arial" w:eastAsia="Arial" w:hAnsi="Arial" w:cs="Arial"/>
          <w:spacing w:val="-2"/>
          <w:sz w:val="18"/>
          <w:szCs w:val="18"/>
        </w:rPr>
        <w:t>e</w:t>
      </w:r>
      <w:r w:rsidR="008716FB">
        <w:rPr>
          <w:rFonts w:ascii="Arial" w:eastAsia="Arial" w:hAnsi="Arial" w:cs="Arial"/>
          <w:spacing w:val="1"/>
          <w:sz w:val="18"/>
          <w:szCs w:val="18"/>
        </w:rPr>
        <w:t>enin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o</w:t>
      </w:r>
      <w:r w:rsidR="008716FB">
        <w:rPr>
          <w:rFonts w:ascii="Arial" w:eastAsia="Arial" w:hAnsi="Arial" w:cs="Arial"/>
          <w:sz w:val="18"/>
          <w:szCs w:val="18"/>
        </w:rPr>
        <w:t>f</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in</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1"/>
          <w:sz w:val="18"/>
          <w:szCs w:val="18"/>
        </w:rPr>
        <w:t>v</w:t>
      </w:r>
      <w:r w:rsidR="008716FB">
        <w:rPr>
          <w:rFonts w:ascii="Arial" w:eastAsia="Arial" w:hAnsi="Arial" w:cs="Arial"/>
          <w:spacing w:val="1"/>
          <w:sz w:val="18"/>
          <w:szCs w:val="18"/>
        </w:rPr>
        <w:t>ie</w:t>
      </w:r>
      <w:r w:rsidR="008716FB">
        <w:rPr>
          <w:rFonts w:ascii="Arial" w:eastAsia="Arial" w:hAnsi="Arial" w:cs="Arial"/>
          <w:sz w:val="18"/>
          <w:szCs w:val="18"/>
        </w:rPr>
        <w:t>w</w:t>
      </w:r>
    </w:p>
    <w:p w:rsidR="00387731" w:rsidRDefault="008716FB">
      <w:pPr>
        <w:spacing w:before="59"/>
        <w:ind w:left="360"/>
        <w:rPr>
          <w:rFonts w:ascii="Arial" w:eastAsia="Arial" w:hAnsi="Arial" w:cs="Arial"/>
          <w:sz w:val="18"/>
          <w:szCs w:val="18"/>
        </w:rPr>
      </w:pPr>
      <w:r>
        <w:rPr>
          <w:rFonts w:ascii="Arial" w:eastAsia="Arial" w:hAnsi="Arial" w:cs="Arial"/>
          <w:spacing w:val="1"/>
          <w:sz w:val="18"/>
          <w:szCs w:val="18"/>
        </w:rPr>
        <w:t>can</w:t>
      </w:r>
      <w:r>
        <w:rPr>
          <w:rFonts w:ascii="Arial" w:eastAsia="Arial" w:hAnsi="Arial" w:cs="Arial"/>
          <w:spacing w:val="-2"/>
          <w:sz w:val="18"/>
          <w:szCs w:val="18"/>
        </w:rPr>
        <w:t>d</w:t>
      </w:r>
      <w:r>
        <w:rPr>
          <w:rFonts w:ascii="Arial" w:eastAsia="Arial" w:hAnsi="Arial" w:cs="Arial"/>
          <w:spacing w:val="1"/>
          <w:sz w:val="18"/>
          <w:szCs w:val="18"/>
        </w:rPr>
        <w:t>ida</w:t>
      </w:r>
      <w:r>
        <w:rPr>
          <w:rFonts w:ascii="Arial" w:eastAsia="Arial" w:hAnsi="Arial" w:cs="Arial"/>
          <w:spacing w:val="-2"/>
          <w:sz w:val="18"/>
          <w:szCs w:val="18"/>
        </w:rPr>
        <w:t>t</w:t>
      </w:r>
      <w:r>
        <w:rPr>
          <w:rFonts w:ascii="Arial" w:eastAsia="Arial" w:hAnsi="Arial" w:cs="Arial"/>
          <w:spacing w:val="1"/>
          <w:sz w:val="18"/>
          <w:szCs w:val="18"/>
        </w:rPr>
        <w:t>es</w:t>
      </w:r>
      <w:r>
        <w:rPr>
          <w:rFonts w:ascii="Arial" w:eastAsia="Arial" w:hAnsi="Arial" w:cs="Arial"/>
          <w:sz w:val="18"/>
          <w:szCs w:val="18"/>
        </w:rPr>
        <w:t>.</w:t>
      </w:r>
    </w:p>
    <w:p w:rsidR="00387731" w:rsidRDefault="00104B26">
      <w:pPr>
        <w:spacing w:before="52" w:line="300" w:lineRule="auto"/>
        <w:ind w:left="360" w:right="891"/>
        <w:rPr>
          <w:rFonts w:ascii="Arial" w:eastAsia="Arial" w:hAnsi="Arial" w:cs="Arial"/>
          <w:sz w:val="18"/>
          <w:szCs w:val="18"/>
        </w:rPr>
      </w:pPr>
      <w:r>
        <w:pict>
          <v:shape id="_x0000_s1034" type="#_x0000_t75" style="position:absolute;left:0;text-align:left;margin-left:51.1pt;margin-top:6.35pt;width:6.1pt;height:6.1pt;z-index:-251648512;mso-position-horizontal-relative:page">
            <v:imagedata r:id="rId8" o:title=""/>
            <w10:wrap anchorx="page"/>
          </v:shape>
        </w:pict>
      </w:r>
      <w:r>
        <w:pict>
          <v:shape id="_x0000_s1033" type="#_x0000_t75" style="position:absolute;left:0;text-align:left;margin-left:51.1pt;margin-top:19.35pt;width:6.1pt;height:6.1pt;z-index:-251647488;mso-position-horizontal-relative:page">
            <v:imagedata r:id="rId8" o:title=""/>
            <w10:wrap anchorx="page"/>
          </v:shape>
        </w:pict>
      </w:r>
      <w:r w:rsidR="008716FB">
        <w:rPr>
          <w:rFonts w:ascii="Arial" w:eastAsia="Arial" w:hAnsi="Arial" w:cs="Arial"/>
          <w:sz w:val="18"/>
          <w:szCs w:val="18"/>
        </w:rPr>
        <w:t>Co</w:t>
      </w:r>
      <w:r w:rsidR="008716FB">
        <w:rPr>
          <w:rFonts w:ascii="Arial" w:eastAsia="Arial" w:hAnsi="Arial" w:cs="Arial"/>
          <w:spacing w:val="1"/>
          <w:sz w:val="18"/>
          <w:szCs w:val="18"/>
        </w:rPr>
        <w:t>ndu</w:t>
      </w:r>
      <w:r w:rsidR="008716FB">
        <w:rPr>
          <w:rFonts w:ascii="Arial" w:eastAsia="Arial" w:hAnsi="Arial" w:cs="Arial"/>
          <w:spacing w:val="-1"/>
          <w:sz w:val="18"/>
          <w:szCs w:val="18"/>
        </w:rPr>
        <w:t>c</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pacing w:val="-2"/>
          <w:sz w:val="18"/>
          <w:szCs w:val="18"/>
        </w:rPr>
        <w:t>r</w:t>
      </w:r>
      <w:r w:rsidR="008716FB">
        <w:rPr>
          <w:rFonts w:ascii="Arial" w:eastAsia="Arial" w:hAnsi="Arial" w:cs="Arial"/>
          <w:spacing w:val="1"/>
          <w:sz w:val="18"/>
          <w:szCs w:val="18"/>
        </w:rPr>
        <w:t>ac</w:t>
      </w:r>
      <w:r w:rsidR="008716FB">
        <w:rPr>
          <w:rFonts w:ascii="Arial" w:eastAsia="Arial" w:hAnsi="Arial" w:cs="Arial"/>
          <w:spacing w:val="-2"/>
          <w:sz w:val="18"/>
          <w:szCs w:val="18"/>
        </w:rPr>
        <w:t>t</w:t>
      </w:r>
      <w:r w:rsidR="008716FB">
        <w:rPr>
          <w:rFonts w:ascii="Arial" w:eastAsia="Arial" w:hAnsi="Arial" w:cs="Arial"/>
          <w:spacing w:val="1"/>
          <w:sz w:val="18"/>
          <w:szCs w:val="18"/>
        </w:rPr>
        <w:t>i</w:t>
      </w:r>
      <w:r w:rsidR="008716FB">
        <w:rPr>
          <w:rFonts w:ascii="Arial" w:eastAsia="Arial" w:hAnsi="Arial" w:cs="Arial"/>
          <w:spacing w:val="-1"/>
          <w:sz w:val="18"/>
          <w:szCs w:val="18"/>
        </w:rPr>
        <w:t>v</w:t>
      </w:r>
      <w:r w:rsidR="008716FB">
        <w:rPr>
          <w:rFonts w:ascii="Arial" w:eastAsia="Arial" w:hAnsi="Arial" w:cs="Arial"/>
          <w:sz w:val="18"/>
          <w:szCs w:val="18"/>
        </w:rPr>
        <w:t>e</w:t>
      </w:r>
      <w:r w:rsidR="008716FB">
        <w:rPr>
          <w:rFonts w:ascii="Arial" w:eastAsia="Arial" w:hAnsi="Arial" w:cs="Arial"/>
          <w:spacing w:val="1"/>
          <w:sz w:val="18"/>
          <w:szCs w:val="18"/>
        </w:rPr>
        <w:t xml:space="preserve"> </w:t>
      </w:r>
      <w:r w:rsidR="008716FB">
        <w:rPr>
          <w:rFonts w:ascii="Arial" w:eastAsia="Arial" w:hAnsi="Arial" w:cs="Arial"/>
          <w:sz w:val="18"/>
          <w:szCs w:val="18"/>
        </w:rPr>
        <w:t>C</w:t>
      </w:r>
      <w:r w:rsidR="008716FB">
        <w:rPr>
          <w:rFonts w:ascii="Arial" w:eastAsia="Arial" w:hAnsi="Arial" w:cs="Arial"/>
          <w:spacing w:val="1"/>
          <w:sz w:val="18"/>
          <w:szCs w:val="18"/>
        </w:rPr>
        <w:t>la</w:t>
      </w:r>
      <w:r w:rsidR="008716FB">
        <w:rPr>
          <w:rFonts w:ascii="Arial" w:eastAsia="Arial" w:hAnsi="Arial" w:cs="Arial"/>
          <w:spacing w:val="-1"/>
          <w:sz w:val="18"/>
          <w:szCs w:val="18"/>
        </w:rPr>
        <w:t>s</w:t>
      </w:r>
      <w:r w:rsidR="008716FB">
        <w:rPr>
          <w:rFonts w:ascii="Arial" w:eastAsia="Arial" w:hAnsi="Arial" w:cs="Arial"/>
          <w:spacing w:val="1"/>
          <w:sz w:val="18"/>
          <w:szCs w:val="18"/>
        </w:rPr>
        <w:t>s</w:t>
      </w:r>
      <w:r w:rsidR="008716FB">
        <w:rPr>
          <w:rFonts w:ascii="Arial" w:eastAsia="Arial" w:hAnsi="Arial" w:cs="Arial"/>
          <w:sz w:val="18"/>
          <w:szCs w:val="18"/>
        </w:rPr>
        <w:t>r</w:t>
      </w:r>
      <w:r w:rsidR="008716FB">
        <w:rPr>
          <w:rFonts w:ascii="Arial" w:eastAsia="Arial" w:hAnsi="Arial" w:cs="Arial"/>
          <w:spacing w:val="-2"/>
          <w:sz w:val="18"/>
          <w:szCs w:val="18"/>
        </w:rPr>
        <w:t>o</w:t>
      </w:r>
      <w:r w:rsidR="008716FB">
        <w:rPr>
          <w:rFonts w:ascii="Arial" w:eastAsia="Arial" w:hAnsi="Arial" w:cs="Arial"/>
          <w:spacing w:val="1"/>
          <w:sz w:val="18"/>
          <w:szCs w:val="18"/>
        </w:rPr>
        <w:t>o</w:t>
      </w:r>
      <w:r w:rsidR="008716FB">
        <w:rPr>
          <w:rFonts w:ascii="Arial" w:eastAsia="Arial" w:hAnsi="Arial" w:cs="Arial"/>
          <w:sz w:val="18"/>
          <w:szCs w:val="18"/>
        </w:rPr>
        <w:t>m</w:t>
      </w:r>
      <w:r w:rsidR="008716FB">
        <w:rPr>
          <w:rFonts w:ascii="Arial" w:eastAsia="Arial" w:hAnsi="Arial" w:cs="Arial"/>
          <w:spacing w:val="1"/>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e</w:t>
      </w:r>
      <w:r w:rsidR="008716FB">
        <w:rPr>
          <w:rFonts w:ascii="Arial" w:eastAsia="Arial" w:hAnsi="Arial" w:cs="Arial"/>
          <w:spacing w:val="1"/>
          <w:sz w:val="18"/>
          <w:szCs w:val="18"/>
        </w:rPr>
        <w:t>s</w:t>
      </w:r>
      <w:r w:rsidR="008716FB">
        <w:rPr>
          <w:rFonts w:ascii="Arial" w:eastAsia="Arial" w:hAnsi="Arial" w:cs="Arial"/>
          <w:spacing w:val="-1"/>
          <w:sz w:val="18"/>
          <w:szCs w:val="18"/>
        </w:rPr>
        <w:t>s</w:t>
      </w:r>
      <w:r w:rsidR="008716FB">
        <w:rPr>
          <w:rFonts w:ascii="Arial" w:eastAsia="Arial" w:hAnsi="Arial" w:cs="Arial"/>
          <w:spacing w:val="1"/>
          <w:sz w:val="18"/>
          <w:szCs w:val="18"/>
        </w:rPr>
        <w:t>io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z w:val="18"/>
          <w:szCs w:val="18"/>
        </w:rPr>
        <w:t>BNYM</w:t>
      </w:r>
      <w:r w:rsidR="008716FB">
        <w:rPr>
          <w:rFonts w:ascii="Arial" w:eastAsia="Arial" w:hAnsi="Arial" w:cs="Arial"/>
          <w:spacing w:val="-3"/>
          <w:sz w:val="18"/>
          <w:szCs w:val="18"/>
        </w:rPr>
        <w:t xml:space="preserve"> </w:t>
      </w:r>
      <w:r w:rsidR="008716FB">
        <w:rPr>
          <w:rFonts w:ascii="Arial" w:eastAsia="Arial" w:hAnsi="Arial" w:cs="Arial"/>
          <w:sz w:val="18"/>
          <w:szCs w:val="18"/>
        </w:rPr>
        <w:t>C</w:t>
      </w:r>
      <w:r w:rsidR="008716FB">
        <w:rPr>
          <w:rFonts w:ascii="Arial" w:eastAsia="Arial" w:hAnsi="Arial" w:cs="Arial"/>
          <w:spacing w:val="1"/>
          <w:sz w:val="18"/>
          <w:szCs w:val="18"/>
        </w:rPr>
        <w:t>lou</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S</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1"/>
          <w:sz w:val="18"/>
          <w:szCs w:val="18"/>
        </w:rPr>
        <w:t>v</w:t>
      </w:r>
      <w:r w:rsidR="008716FB">
        <w:rPr>
          <w:rFonts w:ascii="Arial" w:eastAsia="Arial" w:hAnsi="Arial" w:cs="Arial"/>
          <w:spacing w:val="1"/>
          <w:sz w:val="18"/>
          <w:szCs w:val="18"/>
        </w:rPr>
        <w:t>ice</w:t>
      </w:r>
      <w:r w:rsidR="008716FB">
        <w:rPr>
          <w:rFonts w:ascii="Arial" w:eastAsia="Arial" w:hAnsi="Arial" w:cs="Arial"/>
          <w:sz w:val="18"/>
          <w:szCs w:val="18"/>
        </w:rPr>
        <w:t>s</w:t>
      </w:r>
      <w:r w:rsidR="008716FB">
        <w:rPr>
          <w:rFonts w:ascii="Arial" w:eastAsia="Arial" w:hAnsi="Arial" w:cs="Arial"/>
          <w:spacing w:val="-1"/>
          <w:sz w:val="18"/>
          <w:szCs w:val="18"/>
        </w:rPr>
        <w:t xml:space="preserve"> </w:t>
      </w:r>
      <w:r w:rsidR="008716FB">
        <w:rPr>
          <w:rFonts w:ascii="Arial" w:eastAsia="Arial" w:hAnsi="Arial" w:cs="Arial"/>
          <w:sz w:val="18"/>
          <w:szCs w:val="18"/>
        </w:rPr>
        <w:t>(</w:t>
      </w:r>
      <w:r w:rsidR="008716FB">
        <w:rPr>
          <w:rFonts w:ascii="Arial" w:eastAsia="Arial" w:hAnsi="Arial" w:cs="Arial"/>
          <w:spacing w:val="1"/>
          <w:sz w:val="18"/>
          <w:szCs w:val="18"/>
        </w:rPr>
        <w:t xml:space="preserve"> </w:t>
      </w:r>
      <w:r w:rsidR="008716FB">
        <w:rPr>
          <w:rFonts w:ascii="Arial" w:eastAsia="Arial" w:hAnsi="Arial" w:cs="Arial"/>
          <w:sz w:val="18"/>
          <w:szCs w:val="18"/>
        </w:rPr>
        <w:t>B</w:t>
      </w:r>
      <w:r w:rsidR="008716FB">
        <w:rPr>
          <w:rFonts w:ascii="Arial" w:eastAsia="Arial" w:hAnsi="Arial" w:cs="Arial"/>
          <w:spacing w:val="-3"/>
          <w:sz w:val="18"/>
          <w:szCs w:val="18"/>
        </w:rPr>
        <w:t>X</w:t>
      </w:r>
      <w:r w:rsidR="008716FB">
        <w:rPr>
          <w:rFonts w:ascii="Arial" w:eastAsia="Arial" w:hAnsi="Arial" w:cs="Arial"/>
          <w:sz w:val="18"/>
          <w:szCs w:val="18"/>
        </w:rPr>
        <w:t>P )</w:t>
      </w:r>
      <w:r w:rsidR="008716FB">
        <w:rPr>
          <w:rFonts w:ascii="Arial" w:eastAsia="Arial" w:hAnsi="Arial" w:cs="Arial"/>
          <w:spacing w:val="1"/>
          <w:sz w:val="18"/>
          <w:szCs w:val="18"/>
        </w:rPr>
        <w:t xml:space="preserve"> </w:t>
      </w:r>
      <w:r w:rsidR="008716FB">
        <w:rPr>
          <w:rFonts w:ascii="Arial" w:eastAsia="Arial" w:hAnsi="Arial" w:cs="Arial"/>
          <w:spacing w:val="-3"/>
          <w:sz w:val="18"/>
          <w:szCs w:val="18"/>
        </w:rPr>
        <w:t>w</w:t>
      </w:r>
      <w:r w:rsidR="008716FB">
        <w:rPr>
          <w:rFonts w:ascii="Arial" w:eastAsia="Arial" w:hAnsi="Arial" w:cs="Arial"/>
          <w:spacing w:val="1"/>
          <w:sz w:val="18"/>
          <w:szCs w:val="18"/>
        </w:rPr>
        <w:t>hic</w:t>
      </w:r>
      <w:r w:rsidR="008716FB">
        <w:rPr>
          <w:rFonts w:ascii="Arial" w:eastAsia="Arial" w:hAnsi="Arial" w:cs="Arial"/>
          <w:sz w:val="18"/>
          <w:szCs w:val="18"/>
        </w:rPr>
        <w:t>h</w:t>
      </w:r>
      <w:r w:rsidR="008716FB">
        <w:rPr>
          <w:rFonts w:ascii="Arial" w:eastAsia="Arial" w:hAnsi="Arial" w:cs="Arial"/>
          <w:spacing w:val="1"/>
          <w:sz w:val="18"/>
          <w:szCs w:val="18"/>
        </w:rPr>
        <w:t xml:space="preserve"> ha</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mo</w:t>
      </w:r>
      <w:r w:rsidR="008716FB">
        <w:rPr>
          <w:rFonts w:ascii="Arial" w:eastAsia="Arial" w:hAnsi="Arial" w:cs="Arial"/>
          <w:spacing w:val="-2"/>
          <w:sz w:val="18"/>
          <w:szCs w:val="18"/>
        </w:rPr>
        <w:t>r</w:t>
      </w:r>
      <w:r w:rsidR="008716FB">
        <w:rPr>
          <w:rFonts w:ascii="Arial" w:eastAsia="Arial" w:hAnsi="Arial" w:cs="Arial"/>
          <w:sz w:val="18"/>
          <w:szCs w:val="18"/>
        </w:rPr>
        <w:t>e</w:t>
      </w:r>
      <w:r w:rsidR="008716FB">
        <w:rPr>
          <w:rFonts w:ascii="Arial" w:eastAsia="Arial" w:hAnsi="Arial" w:cs="Arial"/>
          <w:spacing w:val="1"/>
          <w:sz w:val="18"/>
          <w:szCs w:val="18"/>
        </w:rPr>
        <w:t xml:space="preserve"> tha</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2</w:t>
      </w:r>
      <w:r w:rsidR="008716FB">
        <w:rPr>
          <w:rFonts w:ascii="Arial" w:eastAsia="Arial" w:hAnsi="Arial" w:cs="Arial"/>
          <w:sz w:val="18"/>
          <w:szCs w:val="18"/>
        </w:rPr>
        <w:t>5</w:t>
      </w:r>
      <w:r w:rsidR="008716FB">
        <w:rPr>
          <w:rFonts w:ascii="Arial" w:eastAsia="Arial" w:hAnsi="Arial" w:cs="Arial"/>
          <w:spacing w:val="8"/>
          <w:sz w:val="18"/>
          <w:szCs w:val="18"/>
        </w:rPr>
        <w:t xml:space="preserve"> </w:t>
      </w:r>
      <w:r w:rsidR="008716FB">
        <w:rPr>
          <w:rFonts w:ascii="Arial" w:eastAsia="Arial" w:hAnsi="Arial" w:cs="Arial"/>
          <w:sz w:val="18"/>
          <w:szCs w:val="18"/>
        </w:rPr>
        <w:t>tr</w:t>
      </w:r>
      <w:r w:rsidR="008716FB">
        <w:rPr>
          <w:rFonts w:ascii="Arial" w:eastAsia="Arial" w:hAnsi="Arial" w:cs="Arial"/>
          <w:spacing w:val="1"/>
          <w:sz w:val="18"/>
          <w:szCs w:val="18"/>
        </w:rPr>
        <w:t>ai</w:t>
      </w:r>
      <w:r w:rsidR="008716FB">
        <w:rPr>
          <w:rFonts w:ascii="Arial" w:eastAsia="Arial" w:hAnsi="Arial" w:cs="Arial"/>
          <w:spacing w:val="-2"/>
          <w:sz w:val="18"/>
          <w:szCs w:val="18"/>
        </w:rPr>
        <w:t>n</w:t>
      </w:r>
      <w:r w:rsidR="008716FB">
        <w:rPr>
          <w:rFonts w:ascii="Arial" w:eastAsia="Arial" w:hAnsi="Arial" w:cs="Arial"/>
          <w:spacing w:val="1"/>
          <w:sz w:val="18"/>
          <w:szCs w:val="18"/>
        </w:rPr>
        <w:t>e</w:t>
      </w:r>
      <w:r w:rsidR="008716FB">
        <w:rPr>
          <w:rFonts w:ascii="Arial" w:eastAsia="Arial" w:hAnsi="Arial" w:cs="Arial"/>
          <w:spacing w:val="-2"/>
          <w:sz w:val="18"/>
          <w:szCs w:val="18"/>
        </w:rPr>
        <w:t>e</w:t>
      </w:r>
      <w:r w:rsidR="008716FB">
        <w:rPr>
          <w:rFonts w:ascii="Arial" w:eastAsia="Arial" w:hAnsi="Arial" w:cs="Arial"/>
          <w:spacing w:val="1"/>
          <w:sz w:val="18"/>
          <w:szCs w:val="18"/>
        </w:rPr>
        <w:t>s</w:t>
      </w:r>
      <w:r w:rsidR="008716FB">
        <w:rPr>
          <w:rFonts w:ascii="Arial" w:eastAsia="Arial" w:hAnsi="Arial" w:cs="Arial"/>
          <w:sz w:val="18"/>
          <w:szCs w:val="18"/>
        </w:rPr>
        <w:t>. Co</w:t>
      </w:r>
      <w:r w:rsidR="008716FB">
        <w:rPr>
          <w:rFonts w:ascii="Arial" w:eastAsia="Arial" w:hAnsi="Arial" w:cs="Arial"/>
          <w:spacing w:val="1"/>
          <w:sz w:val="18"/>
          <w:szCs w:val="18"/>
        </w:rPr>
        <w:t>ndu</w:t>
      </w:r>
      <w:r w:rsidR="008716FB">
        <w:rPr>
          <w:rFonts w:ascii="Arial" w:eastAsia="Arial" w:hAnsi="Arial" w:cs="Arial"/>
          <w:spacing w:val="-1"/>
          <w:sz w:val="18"/>
          <w:szCs w:val="18"/>
        </w:rPr>
        <w:t>c</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z w:val="18"/>
          <w:szCs w:val="18"/>
        </w:rPr>
        <w:t>tr</w:t>
      </w:r>
      <w:r w:rsidR="008716FB">
        <w:rPr>
          <w:rFonts w:ascii="Arial" w:eastAsia="Arial" w:hAnsi="Arial" w:cs="Arial"/>
          <w:spacing w:val="1"/>
          <w:sz w:val="18"/>
          <w:szCs w:val="18"/>
        </w:rPr>
        <w:t>ai</w:t>
      </w:r>
      <w:r w:rsidR="008716FB">
        <w:rPr>
          <w:rFonts w:ascii="Arial" w:eastAsia="Arial" w:hAnsi="Arial" w:cs="Arial"/>
          <w:spacing w:val="-2"/>
          <w:sz w:val="18"/>
          <w:szCs w:val="18"/>
        </w:rPr>
        <w:t>n</w:t>
      </w:r>
      <w:r w:rsidR="008716FB">
        <w:rPr>
          <w:rFonts w:ascii="Arial" w:eastAsia="Arial" w:hAnsi="Arial" w:cs="Arial"/>
          <w:spacing w:val="1"/>
          <w:sz w:val="18"/>
          <w:szCs w:val="18"/>
        </w:rPr>
        <w:t>in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s</w:t>
      </w:r>
      <w:r w:rsidR="008716FB">
        <w:rPr>
          <w:rFonts w:ascii="Arial" w:eastAsia="Arial" w:hAnsi="Arial" w:cs="Arial"/>
          <w:spacing w:val="-2"/>
          <w:sz w:val="18"/>
          <w:szCs w:val="18"/>
        </w:rPr>
        <w:t>e</w:t>
      </w:r>
      <w:r w:rsidR="008716FB">
        <w:rPr>
          <w:rFonts w:ascii="Arial" w:eastAsia="Arial" w:hAnsi="Arial" w:cs="Arial"/>
          <w:spacing w:val="1"/>
          <w:sz w:val="18"/>
          <w:szCs w:val="18"/>
        </w:rPr>
        <w:t>s</w:t>
      </w:r>
      <w:r w:rsidR="008716FB">
        <w:rPr>
          <w:rFonts w:ascii="Arial" w:eastAsia="Arial" w:hAnsi="Arial" w:cs="Arial"/>
          <w:spacing w:val="-1"/>
          <w:sz w:val="18"/>
          <w:szCs w:val="18"/>
        </w:rPr>
        <w:t>s</w:t>
      </w:r>
      <w:r w:rsidR="008716FB">
        <w:rPr>
          <w:rFonts w:ascii="Arial" w:eastAsia="Arial" w:hAnsi="Arial" w:cs="Arial"/>
          <w:spacing w:val="1"/>
          <w:sz w:val="18"/>
          <w:szCs w:val="18"/>
        </w:rPr>
        <w:t>io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z w:val="18"/>
          <w:szCs w:val="18"/>
        </w:rPr>
        <w:t>f</w:t>
      </w:r>
      <w:r w:rsidR="008716FB">
        <w:rPr>
          <w:rFonts w:ascii="Arial" w:eastAsia="Arial" w:hAnsi="Arial" w:cs="Arial"/>
          <w:spacing w:val="1"/>
          <w:sz w:val="18"/>
          <w:szCs w:val="18"/>
        </w:rPr>
        <w:t>o</w:t>
      </w:r>
      <w:r w:rsidR="008716FB">
        <w:rPr>
          <w:rFonts w:ascii="Arial" w:eastAsia="Arial" w:hAnsi="Arial" w:cs="Arial"/>
          <w:sz w:val="18"/>
          <w:szCs w:val="18"/>
        </w:rPr>
        <w:t>r</w:t>
      </w:r>
      <w:r w:rsidR="008716FB">
        <w:rPr>
          <w:rFonts w:ascii="Arial" w:eastAsia="Arial" w:hAnsi="Arial" w:cs="Arial"/>
          <w:spacing w:val="-2"/>
          <w:sz w:val="18"/>
          <w:szCs w:val="18"/>
        </w:rPr>
        <w:t xml:space="preserve"> </w:t>
      </w:r>
      <w:r w:rsidR="008716FB">
        <w:rPr>
          <w:rFonts w:ascii="Arial" w:eastAsia="Arial" w:hAnsi="Arial" w:cs="Arial"/>
          <w:sz w:val="18"/>
          <w:szCs w:val="18"/>
        </w:rPr>
        <w:t>S</w:t>
      </w:r>
      <w:r w:rsidR="008716FB">
        <w:rPr>
          <w:rFonts w:ascii="Arial" w:eastAsia="Arial" w:hAnsi="Arial" w:cs="Arial"/>
          <w:spacing w:val="1"/>
          <w:sz w:val="18"/>
          <w:szCs w:val="18"/>
        </w:rPr>
        <w:t>ub</w:t>
      </w:r>
      <w:r w:rsidR="008716FB">
        <w:rPr>
          <w:rFonts w:ascii="Arial" w:eastAsia="Arial" w:hAnsi="Arial" w:cs="Arial"/>
          <w:spacing w:val="-1"/>
          <w:sz w:val="18"/>
          <w:szCs w:val="18"/>
        </w:rPr>
        <w:t>v</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1"/>
          <w:sz w:val="18"/>
          <w:szCs w:val="18"/>
        </w:rPr>
        <w:t>s</w:t>
      </w:r>
      <w:r w:rsidR="008716FB">
        <w:rPr>
          <w:rFonts w:ascii="Arial" w:eastAsia="Arial" w:hAnsi="Arial" w:cs="Arial"/>
          <w:spacing w:val="-2"/>
          <w:sz w:val="18"/>
          <w:szCs w:val="18"/>
        </w:rPr>
        <w:t>i</w:t>
      </w:r>
      <w:r w:rsidR="008716FB">
        <w:rPr>
          <w:rFonts w:ascii="Arial" w:eastAsia="Arial" w:hAnsi="Arial" w:cs="Arial"/>
          <w:spacing w:val="1"/>
          <w:sz w:val="18"/>
          <w:szCs w:val="18"/>
        </w:rPr>
        <w:t>o</w:t>
      </w:r>
      <w:r w:rsidR="008716FB">
        <w:rPr>
          <w:rFonts w:ascii="Arial" w:eastAsia="Arial" w:hAnsi="Arial" w:cs="Arial"/>
          <w:sz w:val="18"/>
          <w:szCs w:val="18"/>
        </w:rPr>
        <w:t>n</w:t>
      </w:r>
      <w:r w:rsidR="008716FB">
        <w:rPr>
          <w:rFonts w:ascii="Arial" w:eastAsia="Arial" w:hAnsi="Arial" w:cs="Arial"/>
          <w:spacing w:val="1"/>
          <w:sz w:val="18"/>
          <w:szCs w:val="18"/>
        </w:rPr>
        <w:t xml:space="preserve"> p</w:t>
      </w:r>
      <w:r w:rsidR="008716FB">
        <w:rPr>
          <w:rFonts w:ascii="Arial" w:eastAsia="Arial" w:hAnsi="Arial" w:cs="Arial"/>
          <w:spacing w:val="-2"/>
          <w:sz w:val="18"/>
          <w:szCs w:val="18"/>
        </w:rPr>
        <w:t>r</w:t>
      </w:r>
      <w:r w:rsidR="008716FB">
        <w:rPr>
          <w:rFonts w:ascii="Arial" w:eastAsia="Arial" w:hAnsi="Arial" w:cs="Arial"/>
          <w:spacing w:val="1"/>
          <w:sz w:val="18"/>
          <w:szCs w:val="18"/>
        </w:rPr>
        <w:t>ac</w:t>
      </w:r>
      <w:r w:rsidR="008716FB">
        <w:rPr>
          <w:rFonts w:ascii="Arial" w:eastAsia="Arial" w:hAnsi="Arial" w:cs="Arial"/>
          <w:spacing w:val="-2"/>
          <w:sz w:val="18"/>
          <w:szCs w:val="18"/>
        </w:rPr>
        <w:t>t</w:t>
      </w:r>
      <w:r w:rsidR="008716FB">
        <w:rPr>
          <w:rFonts w:ascii="Arial" w:eastAsia="Arial" w:hAnsi="Arial" w:cs="Arial"/>
          <w:spacing w:val="1"/>
          <w:sz w:val="18"/>
          <w:szCs w:val="18"/>
        </w:rPr>
        <w:t>ic</w:t>
      </w:r>
      <w:r w:rsidR="008716FB">
        <w:rPr>
          <w:rFonts w:ascii="Arial" w:eastAsia="Arial" w:hAnsi="Arial" w:cs="Arial"/>
          <w:spacing w:val="-2"/>
          <w:sz w:val="18"/>
          <w:szCs w:val="18"/>
        </w:rPr>
        <w:t>e</w:t>
      </w:r>
      <w:r w:rsidR="008716FB">
        <w:rPr>
          <w:rFonts w:ascii="Arial" w:eastAsia="Arial" w:hAnsi="Arial" w:cs="Arial"/>
          <w:spacing w:val="1"/>
          <w:sz w:val="18"/>
          <w:szCs w:val="18"/>
        </w:rPr>
        <w:t>s</w:t>
      </w:r>
      <w:r w:rsidR="008716FB">
        <w:rPr>
          <w:rFonts w:ascii="Arial" w:eastAsia="Arial" w:hAnsi="Arial" w:cs="Arial"/>
          <w:sz w:val="18"/>
          <w:szCs w:val="18"/>
        </w:rPr>
        <w:t>.</w:t>
      </w:r>
    </w:p>
    <w:p w:rsidR="00104B26" w:rsidRDefault="00104B26" w:rsidP="00104B26">
      <w:pPr>
        <w:spacing w:before="93"/>
        <w:ind w:left="360"/>
        <w:rPr>
          <w:rFonts w:ascii="Arial" w:eastAsia="Arial" w:hAnsi="Arial" w:cs="Arial"/>
          <w:sz w:val="18"/>
          <w:szCs w:val="18"/>
        </w:rPr>
      </w:pPr>
      <w:r>
        <w:rPr>
          <w:noProof/>
        </w:rPr>
        <w:drawing>
          <wp:anchor distT="0" distB="0" distL="114300" distR="114300" simplePos="0" relativeHeight="251682304" behindDoc="1" locked="0" layoutInCell="1" allowOverlap="1">
            <wp:simplePos x="0" y="0"/>
            <wp:positionH relativeFrom="page">
              <wp:posOffset>648970</wp:posOffset>
            </wp:positionH>
            <wp:positionV relativeFrom="paragraph">
              <wp:posOffset>81280</wp:posOffset>
            </wp:positionV>
            <wp:extent cx="77470" cy="774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pacing w:val="5"/>
          <w:sz w:val="18"/>
          <w:szCs w:val="18"/>
        </w:rPr>
        <w:t>W</w:t>
      </w:r>
      <w:r>
        <w:rPr>
          <w:rFonts w:ascii="Arial" w:eastAsia="Arial" w:hAnsi="Arial" w:cs="Arial"/>
          <w:spacing w:val="-2"/>
          <w:sz w:val="18"/>
          <w:szCs w:val="18"/>
        </w:rPr>
        <w:t>in</w:t>
      </w:r>
      <w:r>
        <w:rPr>
          <w:rFonts w:ascii="Arial" w:eastAsia="Arial" w:hAnsi="Arial" w:cs="Arial"/>
          <w:spacing w:val="1"/>
          <w:sz w:val="18"/>
          <w:szCs w:val="18"/>
        </w:rPr>
        <w:t>ne</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pacing w:val="1"/>
          <w:sz w:val="18"/>
          <w:szCs w:val="18"/>
        </w:rPr>
        <w:t>a</w:t>
      </w:r>
      <w:r>
        <w:rPr>
          <w:rFonts w:ascii="Arial" w:eastAsia="Arial" w:hAnsi="Arial" w:cs="Arial"/>
          <w:sz w:val="18"/>
          <w:szCs w:val="18"/>
        </w:rPr>
        <w:t>t</w:t>
      </w:r>
      <w:r>
        <w:rPr>
          <w:rFonts w:ascii="Arial" w:eastAsia="Arial" w:hAnsi="Arial" w:cs="Arial"/>
          <w:spacing w:val="1"/>
          <w:sz w:val="18"/>
          <w:szCs w:val="18"/>
        </w:rPr>
        <w:t xml:space="preserve"> </w:t>
      </w:r>
      <w:r>
        <w:rPr>
          <w:rFonts w:ascii="Arial" w:eastAsia="Arial" w:hAnsi="Arial" w:cs="Arial"/>
          <w:sz w:val="18"/>
          <w:szCs w:val="18"/>
        </w:rPr>
        <w:t>NI</w:t>
      </w:r>
      <w:r>
        <w:rPr>
          <w:rFonts w:ascii="Arial" w:eastAsia="Arial" w:hAnsi="Arial" w:cs="Arial"/>
          <w:spacing w:val="-2"/>
          <w:sz w:val="18"/>
          <w:szCs w:val="18"/>
        </w:rPr>
        <w:t>T</w:t>
      </w:r>
      <w:r>
        <w:rPr>
          <w:rFonts w:ascii="Arial" w:eastAsia="Arial" w:hAnsi="Arial" w:cs="Arial"/>
          <w:sz w:val="18"/>
          <w:szCs w:val="18"/>
        </w:rPr>
        <w:t>AT</w:t>
      </w:r>
      <w:r>
        <w:rPr>
          <w:rFonts w:ascii="Arial" w:eastAsia="Arial" w:hAnsi="Arial" w:cs="Arial"/>
          <w:spacing w:val="-2"/>
          <w:sz w:val="18"/>
          <w:szCs w:val="18"/>
        </w:rPr>
        <w:t xml:space="preserve"> </w:t>
      </w:r>
      <w:r>
        <w:rPr>
          <w:rFonts w:ascii="Arial" w:eastAsia="Arial" w:hAnsi="Arial" w:cs="Arial"/>
          <w:spacing w:val="1"/>
          <w:sz w:val="18"/>
          <w:szCs w:val="18"/>
        </w:rPr>
        <w:t>ap</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z w:val="18"/>
          <w:szCs w:val="18"/>
        </w:rPr>
        <w:t>t</w:t>
      </w:r>
      <w:r>
        <w:rPr>
          <w:rFonts w:ascii="Arial" w:eastAsia="Arial" w:hAnsi="Arial" w:cs="Arial"/>
          <w:spacing w:val="1"/>
          <w:sz w:val="18"/>
          <w:szCs w:val="18"/>
        </w:rPr>
        <w:t>u</w:t>
      </w:r>
      <w:r>
        <w:rPr>
          <w:rFonts w:ascii="Arial" w:eastAsia="Arial" w:hAnsi="Arial" w:cs="Arial"/>
          <w:spacing w:val="-2"/>
          <w:sz w:val="18"/>
          <w:szCs w:val="18"/>
        </w:rPr>
        <w:t>d</w:t>
      </w:r>
      <w:r>
        <w:rPr>
          <w:rFonts w:ascii="Arial" w:eastAsia="Arial" w:hAnsi="Arial" w:cs="Arial"/>
          <w:sz w:val="18"/>
          <w:szCs w:val="18"/>
        </w:rPr>
        <w:t>e</w:t>
      </w:r>
      <w:r>
        <w:rPr>
          <w:rFonts w:ascii="Arial" w:eastAsia="Arial" w:hAnsi="Arial" w:cs="Arial"/>
          <w:spacing w:val="1"/>
          <w:sz w:val="18"/>
          <w:szCs w:val="18"/>
        </w:rPr>
        <w:t xml:space="preserve"> p</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2"/>
          <w:sz w:val="18"/>
          <w:szCs w:val="18"/>
        </w:rPr>
        <w:t>g</w:t>
      </w:r>
      <w:r>
        <w:rPr>
          <w:rFonts w:ascii="Arial" w:eastAsia="Arial" w:hAnsi="Arial" w:cs="Arial"/>
          <w:sz w:val="18"/>
          <w:szCs w:val="18"/>
        </w:rPr>
        <w:t>r</w:t>
      </w:r>
      <w:r>
        <w:rPr>
          <w:rFonts w:ascii="Arial" w:eastAsia="Arial" w:hAnsi="Arial" w:cs="Arial"/>
          <w:spacing w:val="1"/>
          <w:sz w:val="18"/>
          <w:szCs w:val="18"/>
        </w:rPr>
        <w:t>am</w:t>
      </w:r>
      <w:r>
        <w:rPr>
          <w:rFonts w:ascii="Arial" w:eastAsia="Arial" w:hAnsi="Arial" w:cs="Arial"/>
          <w:sz w:val="18"/>
          <w:szCs w:val="18"/>
        </w:rPr>
        <w:t>.</w:t>
      </w:r>
    </w:p>
    <w:p w:rsidR="00104B26" w:rsidRDefault="00104B26" w:rsidP="00104B26">
      <w:pPr>
        <w:spacing w:before="93"/>
        <w:ind w:left="360"/>
        <w:rPr>
          <w:rFonts w:ascii="Arial" w:eastAsia="Arial" w:hAnsi="Arial" w:cs="Arial"/>
          <w:sz w:val="18"/>
          <w:szCs w:val="18"/>
        </w:rPr>
      </w:pPr>
      <w:bookmarkStart w:id="0" w:name="_GoBack"/>
      <w:bookmarkEnd w:id="0"/>
    </w:p>
    <w:p w:rsidR="00387731" w:rsidRDefault="00104B26">
      <w:pPr>
        <w:spacing w:before="4" w:line="347" w:lineRule="auto"/>
        <w:ind w:left="360" w:right="2659"/>
        <w:rPr>
          <w:rFonts w:ascii="Arial" w:eastAsia="Arial" w:hAnsi="Arial" w:cs="Arial"/>
          <w:sz w:val="18"/>
          <w:szCs w:val="18"/>
        </w:rPr>
      </w:pPr>
      <w:r>
        <w:pict>
          <v:shape id="_x0000_s1032" type="#_x0000_t75" style="position:absolute;left:0;text-align:left;margin-left:51.1pt;margin-top:3.9pt;width:6.1pt;height:6.1pt;z-index:-251646464;mso-position-horizontal-relative:page">
            <v:imagedata r:id="rId8" o:title=""/>
            <w10:wrap anchorx="page"/>
          </v:shape>
        </w:pict>
      </w:r>
      <w:r>
        <w:pict>
          <v:shape id="_x0000_s1031" type="#_x0000_t75" style="position:absolute;left:0;text-align:left;margin-left:51.1pt;margin-top:16.9pt;width:6.1pt;height:6.1pt;z-index:-251645440;mso-position-horizontal-relative:page">
            <v:imagedata r:id="rId8" o:title=""/>
            <w10:wrap anchorx="page"/>
          </v:shape>
        </w:pict>
      </w:r>
      <w:r w:rsidR="008716FB">
        <w:rPr>
          <w:rFonts w:ascii="Arial" w:eastAsia="Arial" w:hAnsi="Arial" w:cs="Arial"/>
          <w:sz w:val="18"/>
          <w:szCs w:val="18"/>
        </w:rPr>
        <w:t>F</w:t>
      </w:r>
      <w:r w:rsidR="008716FB">
        <w:rPr>
          <w:rFonts w:ascii="Arial" w:eastAsia="Arial" w:hAnsi="Arial" w:cs="Arial"/>
          <w:spacing w:val="1"/>
          <w:sz w:val="18"/>
          <w:szCs w:val="18"/>
        </w:rPr>
        <w:t>ina</w:t>
      </w:r>
      <w:r w:rsidR="008716FB">
        <w:rPr>
          <w:rFonts w:ascii="Arial" w:eastAsia="Arial" w:hAnsi="Arial" w:cs="Arial"/>
          <w:spacing w:val="-2"/>
          <w:sz w:val="18"/>
          <w:szCs w:val="18"/>
        </w:rPr>
        <w:t>l</w:t>
      </w:r>
      <w:r w:rsidR="008716FB">
        <w:rPr>
          <w:rFonts w:ascii="Arial" w:eastAsia="Arial" w:hAnsi="Arial" w:cs="Arial"/>
          <w:spacing w:val="1"/>
          <w:sz w:val="18"/>
          <w:szCs w:val="18"/>
        </w:rPr>
        <w:t>is</w:t>
      </w:r>
      <w:r w:rsidR="008716FB">
        <w:rPr>
          <w:rFonts w:ascii="Arial" w:eastAsia="Arial" w:hAnsi="Arial" w:cs="Arial"/>
          <w:sz w:val="18"/>
          <w:szCs w:val="18"/>
        </w:rPr>
        <w:t>t</w:t>
      </w:r>
      <w:r w:rsidR="008716FB">
        <w:rPr>
          <w:rFonts w:ascii="Arial" w:eastAsia="Arial" w:hAnsi="Arial" w:cs="Arial"/>
          <w:spacing w:val="-2"/>
          <w:sz w:val="18"/>
          <w:szCs w:val="18"/>
        </w:rPr>
        <w:t xml:space="preserve"> </w:t>
      </w:r>
      <w:r w:rsidR="008716FB">
        <w:rPr>
          <w:rFonts w:ascii="Arial" w:eastAsia="Arial" w:hAnsi="Arial" w:cs="Arial"/>
          <w:spacing w:val="1"/>
          <w:sz w:val="18"/>
          <w:szCs w:val="18"/>
        </w:rPr>
        <w:t>i</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A</w:t>
      </w:r>
      <w:r w:rsidR="008716FB">
        <w:rPr>
          <w:rFonts w:ascii="Arial" w:eastAsia="Arial" w:hAnsi="Arial" w:cs="Arial"/>
          <w:spacing w:val="1"/>
          <w:sz w:val="18"/>
          <w:szCs w:val="18"/>
        </w:rPr>
        <w:t>p</w:t>
      </w:r>
      <w:r w:rsidR="008716FB">
        <w:rPr>
          <w:rFonts w:ascii="Arial" w:eastAsia="Arial" w:hAnsi="Arial" w:cs="Arial"/>
          <w:sz w:val="18"/>
          <w:szCs w:val="18"/>
        </w:rPr>
        <w:t>p</w:t>
      </w:r>
      <w:r w:rsidR="008716FB">
        <w:rPr>
          <w:rFonts w:ascii="Arial" w:eastAsia="Arial" w:hAnsi="Arial" w:cs="Arial"/>
          <w:spacing w:val="1"/>
          <w:sz w:val="18"/>
          <w:szCs w:val="18"/>
        </w:rPr>
        <w:t xml:space="preserve"> </w:t>
      </w:r>
      <w:r w:rsidR="008716FB">
        <w:rPr>
          <w:rFonts w:ascii="Arial" w:eastAsia="Arial" w:hAnsi="Arial" w:cs="Arial"/>
          <w:sz w:val="18"/>
          <w:szCs w:val="18"/>
        </w:rPr>
        <w:t>in</w:t>
      </w:r>
      <w:r w:rsidR="008716FB">
        <w:rPr>
          <w:rFonts w:ascii="Arial" w:eastAsia="Arial" w:hAnsi="Arial" w:cs="Arial"/>
          <w:spacing w:val="1"/>
          <w:sz w:val="18"/>
          <w:szCs w:val="18"/>
        </w:rPr>
        <w:t xml:space="preserve"> </w:t>
      </w:r>
      <w:r w:rsidR="008716FB">
        <w:rPr>
          <w:rFonts w:ascii="Arial" w:eastAsia="Arial" w:hAnsi="Arial" w:cs="Arial"/>
          <w:sz w:val="18"/>
          <w:szCs w:val="18"/>
        </w:rPr>
        <w:t>a</w:t>
      </w:r>
      <w:r w:rsidR="008716FB">
        <w:rPr>
          <w:rFonts w:ascii="Arial" w:eastAsia="Arial" w:hAnsi="Arial" w:cs="Arial"/>
          <w:spacing w:val="1"/>
          <w:sz w:val="18"/>
          <w:szCs w:val="18"/>
        </w:rPr>
        <w:t xml:space="preserve"> </w:t>
      </w:r>
      <w:r w:rsidR="008716FB">
        <w:rPr>
          <w:rFonts w:ascii="Arial" w:eastAsia="Arial" w:hAnsi="Arial" w:cs="Arial"/>
          <w:sz w:val="18"/>
          <w:szCs w:val="18"/>
        </w:rPr>
        <w:t>D</w:t>
      </w:r>
      <w:r w:rsidR="008716FB">
        <w:rPr>
          <w:rFonts w:ascii="Arial" w:eastAsia="Arial" w:hAnsi="Arial" w:cs="Arial"/>
          <w:spacing w:val="1"/>
          <w:sz w:val="18"/>
          <w:szCs w:val="18"/>
        </w:rPr>
        <w:t>a</w:t>
      </w:r>
      <w:r w:rsidR="008716FB">
        <w:rPr>
          <w:rFonts w:ascii="Arial" w:eastAsia="Arial" w:hAnsi="Arial" w:cs="Arial"/>
          <w:sz w:val="18"/>
          <w:szCs w:val="18"/>
        </w:rPr>
        <w:t>y</w:t>
      </w:r>
      <w:r w:rsidR="008716FB">
        <w:rPr>
          <w:rFonts w:ascii="Arial" w:eastAsia="Arial" w:hAnsi="Arial" w:cs="Arial"/>
          <w:spacing w:val="-1"/>
          <w:sz w:val="18"/>
          <w:szCs w:val="18"/>
        </w:rPr>
        <w:t xml:space="preserve"> </w:t>
      </w:r>
      <w:r w:rsidR="008716FB">
        <w:rPr>
          <w:rFonts w:ascii="Arial" w:eastAsia="Arial" w:hAnsi="Arial" w:cs="Arial"/>
          <w:sz w:val="18"/>
          <w:szCs w:val="18"/>
        </w:rPr>
        <w:t>H</w:t>
      </w:r>
      <w:r w:rsidR="008716FB">
        <w:rPr>
          <w:rFonts w:ascii="Arial" w:eastAsia="Arial" w:hAnsi="Arial" w:cs="Arial"/>
          <w:spacing w:val="-2"/>
          <w:sz w:val="18"/>
          <w:szCs w:val="18"/>
        </w:rPr>
        <w:t>a</w:t>
      </w:r>
      <w:r w:rsidR="008716FB">
        <w:rPr>
          <w:rFonts w:ascii="Arial" w:eastAsia="Arial" w:hAnsi="Arial" w:cs="Arial"/>
          <w:spacing w:val="1"/>
          <w:sz w:val="18"/>
          <w:szCs w:val="18"/>
        </w:rPr>
        <w:t>ck</w:t>
      </w:r>
      <w:r w:rsidR="008716FB">
        <w:rPr>
          <w:rFonts w:ascii="Arial" w:eastAsia="Arial" w:hAnsi="Arial" w:cs="Arial"/>
          <w:spacing w:val="-2"/>
          <w:sz w:val="18"/>
          <w:szCs w:val="18"/>
        </w:rPr>
        <w:t>at</w:t>
      </w:r>
      <w:r w:rsidR="008716FB">
        <w:rPr>
          <w:rFonts w:ascii="Arial" w:eastAsia="Arial" w:hAnsi="Arial" w:cs="Arial"/>
          <w:spacing w:val="1"/>
          <w:sz w:val="18"/>
          <w:szCs w:val="18"/>
        </w:rPr>
        <w:t>ho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w:t>
      </w:r>
      <w:r w:rsidR="008716FB">
        <w:rPr>
          <w:rFonts w:ascii="Arial" w:eastAsia="Arial" w:hAnsi="Arial" w:cs="Arial"/>
          <w:spacing w:val="1"/>
          <w:sz w:val="18"/>
          <w:szCs w:val="18"/>
        </w:rPr>
        <w:t>n</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g</w:t>
      </w:r>
      <w:r w:rsidR="008716FB">
        <w:rPr>
          <w:rFonts w:ascii="Arial" w:eastAsia="Arial" w:hAnsi="Arial" w:cs="Arial"/>
          <w:spacing w:val="1"/>
          <w:sz w:val="18"/>
          <w:szCs w:val="18"/>
        </w:rPr>
        <w:t>o</w:t>
      </w:r>
      <w:r w:rsidR="008716FB">
        <w:rPr>
          <w:rFonts w:ascii="Arial" w:eastAsia="Arial" w:hAnsi="Arial" w:cs="Arial"/>
          <w:sz w:val="18"/>
          <w:szCs w:val="18"/>
        </w:rPr>
        <w:t>t</w:t>
      </w:r>
      <w:r w:rsidR="008716FB">
        <w:rPr>
          <w:rFonts w:ascii="Arial" w:eastAsia="Arial" w:hAnsi="Arial" w:cs="Arial"/>
          <w:spacing w:val="1"/>
          <w:sz w:val="18"/>
          <w:szCs w:val="18"/>
        </w:rPr>
        <w:t xml:space="preserve"> a</w:t>
      </w:r>
      <w:r w:rsidR="008716FB">
        <w:rPr>
          <w:rFonts w:ascii="Arial" w:eastAsia="Arial" w:hAnsi="Arial" w:cs="Arial"/>
          <w:spacing w:val="-2"/>
          <w:sz w:val="18"/>
          <w:szCs w:val="18"/>
        </w:rPr>
        <w:t>p</w:t>
      </w:r>
      <w:r w:rsidR="008716FB">
        <w:rPr>
          <w:rFonts w:ascii="Arial" w:eastAsia="Arial" w:hAnsi="Arial" w:cs="Arial"/>
          <w:spacing w:val="1"/>
          <w:sz w:val="18"/>
          <w:szCs w:val="18"/>
        </w:rPr>
        <w:t>p</w:t>
      </w:r>
      <w:r w:rsidR="008716FB">
        <w:rPr>
          <w:rFonts w:ascii="Arial" w:eastAsia="Arial" w:hAnsi="Arial" w:cs="Arial"/>
          <w:sz w:val="18"/>
          <w:szCs w:val="18"/>
        </w:rPr>
        <w:t>r</w:t>
      </w:r>
      <w:r w:rsidR="008716FB">
        <w:rPr>
          <w:rFonts w:ascii="Arial" w:eastAsia="Arial" w:hAnsi="Arial" w:cs="Arial"/>
          <w:spacing w:val="-2"/>
          <w:sz w:val="18"/>
          <w:szCs w:val="18"/>
        </w:rPr>
        <w:t>e</w:t>
      </w:r>
      <w:r w:rsidR="008716FB">
        <w:rPr>
          <w:rFonts w:ascii="Arial" w:eastAsia="Arial" w:hAnsi="Arial" w:cs="Arial"/>
          <w:spacing w:val="1"/>
          <w:sz w:val="18"/>
          <w:szCs w:val="18"/>
        </w:rPr>
        <w:t>cia</w:t>
      </w:r>
      <w:r w:rsidR="008716FB">
        <w:rPr>
          <w:rFonts w:ascii="Arial" w:eastAsia="Arial" w:hAnsi="Arial" w:cs="Arial"/>
          <w:spacing w:val="-2"/>
          <w:sz w:val="18"/>
          <w:szCs w:val="18"/>
        </w:rPr>
        <w:t>t</w:t>
      </w:r>
      <w:r w:rsidR="008716FB">
        <w:rPr>
          <w:rFonts w:ascii="Arial" w:eastAsia="Arial" w:hAnsi="Arial" w:cs="Arial"/>
          <w:spacing w:val="1"/>
          <w:sz w:val="18"/>
          <w:szCs w:val="18"/>
        </w:rPr>
        <w:t>io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z w:val="18"/>
          <w:szCs w:val="18"/>
        </w:rPr>
        <w:t>fr</w:t>
      </w:r>
      <w:r w:rsidR="008716FB">
        <w:rPr>
          <w:rFonts w:ascii="Arial" w:eastAsia="Arial" w:hAnsi="Arial" w:cs="Arial"/>
          <w:spacing w:val="1"/>
          <w:sz w:val="18"/>
          <w:szCs w:val="18"/>
        </w:rPr>
        <w:t>o</w:t>
      </w:r>
      <w:r w:rsidR="008716FB">
        <w:rPr>
          <w:rFonts w:ascii="Arial" w:eastAsia="Arial" w:hAnsi="Arial" w:cs="Arial"/>
          <w:sz w:val="18"/>
          <w:szCs w:val="18"/>
        </w:rPr>
        <w:t>m</w:t>
      </w:r>
      <w:r w:rsidR="008716FB">
        <w:rPr>
          <w:rFonts w:ascii="Arial" w:eastAsia="Arial" w:hAnsi="Arial" w:cs="Arial"/>
          <w:spacing w:val="-3"/>
          <w:sz w:val="18"/>
          <w:szCs w:val="18"/>
        </w:rPr>
        <w:t xml:space="preserve"> </w:t>
      </w:r>
      <w:r w:rsidR="008716FB">
        <w:rPr>
          <w:rFonts w:ascii="Arial" w:eastAsia="Arial" w:hAnsi="Arial" w:cs="Arial"/>
          <w:sz w:val="18"/>
          <w:szCs w:val="18"/>
        </w:rPr>
        <w:t xml:space="preserve">BNY </w:t>
      </w:r>
      <w:r w:rsidR="008716FB">
        <w:rPr>
          <w:rFonts w:ascii="Arial" w:eastAsia="Arial" w:hAnsi="Arial" w:cs="Arial"/>
          <w:spacing w:val="-4"/>
          <w:sz w:val="18"/>
          <w:szCs w:val="18"/>
        </w:rPr>
        <w:t>M</w:t>
      </w:r>
      <w:r w:rsidR="008716FB">
        <w:rPr>
          <w:rFonts w:ascii="Arial" w:eastAsia="Arial" w:hAnsi="Arial" w:cs="Arial"/>
          <w:spacing w:val="1"/>
          <w:sz w:val="18"/>
          <w:szCs w:val="18"/>
        </w:rPr>
        <w:t>ello</w:t>
      </w:r>
      <w:r w:rsidR="008716FB">
        <w:rPr>
          <w:rFonts w:ascii="Arial" w:eastAsia="Arial" w:hAnsi="Arial" w:cs="Arial"/>
          <w:sz w:val="18"/>
          <w:szCs w:val="18"/>
        </w:rPr>
        <w:t>n</w:t>
      </w:r>
      <w:r w:rsidR="008716FB">
        <w:rPr>
          <w:rFonts w:ascii="Arial" w:eastAsia="Arial" w:hAnsi="Arial" w:cs="Arial"/>
          <w:spacing w:val="1"/>
          <w:sz w:val="18"/>
          <w:szCs w:val="18"/>
        </w:rPr>
        <w:t xml:space="preserve"> </w:t>
      </w:r>
      <w:r w:rsidR="008716FB">
        <w:rPr>
          <w:rFonts w:ascii="Arial" w:eastAsia="Arial" w:hAnsi="Arial" w:cs="Arial"/>
          <w:sz w:val="18"/>
          <w:szCs w:val="18"/>
        </w:rPr>
        <w:t>CIO f</w:t>
      </w:r>
      <w:r w:rsidR="008716FB">
        <w:rPr>
          <w:rFonts w:ascii="Arial" w:eastAsia="Arial" w:hAnsi="Arial" w:cs="Arial"/>
          <w:spacing w:val="1"/>
          <w:sz w:val="18"/>
          <w:szCs w:val="18"/>
        </w:rPr>
        <w:t>o</w:t>
      </w:r>
      <w:r w:rsidR="008716FB">
        <w:rPr>
          <w:rFonts w:ascii="Arial" w:eastAsia="Arial" w:hAnsi="Arial" w:cs="Arial"/>
          <w:sz w:val="18"/>
          <w:szCs w:val="18"/>
        </w:rPr>
        <w:t xml:space="preserve">r </w:t>
      </w:r>
      <w:r w:rsidR="008716FB">
        <w:rPr>
          <w:rFonts w:ascii="Arial" w:eastAsia="Arial" w:hAnsi="Arial" w:cs="Arial"/>
          <w:spacing w:val="1"/>
          <w:sz w:val="18"/>
          <w:szCs w:val="18"/>
        </w:rPr>
        <w:t>s</w:t>
      </w:r>
      <w:r w:rsidR="008716FB">
        <w:rPr>
          <w:rFonts w:ascii="Arial" w:eastAsia="Arial" w:hAnsi="Arial" w:cs="Arial"/>
          <w:spacing w:val="-2"/>
          <w:sz w:val="18"/>
          <w:szCs w:val="18"/>
        </w:rPr>
        <w:t>a</w:t>
      </w:r>
      <w:r w:rsidR="008716FB">
        <w:rPr>
          <w:rFonts w:ascii="Arial" w:eastAsia="Arial" w:hAnsi="Arial" w:cs="Arial"/>
          <w:spacing w:val="1"/>
          <w:sz w:val="18"/>
          <w:szCs w:val="18"/>
        </w:rPr>
        <w:t>me</w:t>
      </w:r>
      <w:r w:rsidR="008716FB">
        <w:rPr>
          <w:rFonts w:ascii="Arial" w:eastAsia="Arial" w:hAnsi="Arial" w:cs="Arial"/>
          <w:sz w:val="18"/>
          <w:szCs w:val="18"/>
        </w:rPr>
        <w:t>. V</w:t>
      </w:r>
      <w:r w:rsidR="008716FB">
        <w:rPr>
          <w:rFonts w:ascii="Arial" w:eastAsia="Arial" w:hAnsi="Arial" w:cs="Arial"/>
          <w:spacing w:val="1"/>
          <w:sz w:val="18"/>
          <w:szCs w:val="18"/>
        </w:rPr>
        <w:t>a</w:t>
      </w:r>
      <w:r w:rsidR="008716FB">
        <w:rPr>
          <w:rFonts w:ascii="Arial" w:eastAsia="Arial" w:hAnsi="Arial" w:cs="Arial"/>
          <w:sz w:val="18"/>
          <w:szCs w:val="18"/>
        </w:rPr>
        <w:t>r</w:t>
      </w:r>
      <w:r w:rsidR="008716FB">
        <w:rPr>
          <w:rFonts w:ascii="Arial" w:eastAsia="Arial" w:hAnsi="Arial" w:cs="Arial"/>
          <w:spacing w:val="1"/>
          <w:sz w:val="18"/>
          <w:szCs w:val="18"/>
        </w:rPr>
        <w:t>io</w:t>
      </w:r>
      <w:r w:rsidR="008716FB">
        <w:rPr>
          <w:rFonts w:ascii="Arial" w:eastAsia="Arial" w:hAnsi="Arial" w:cs="Arial"/>
          <w:spacing w:val="-2"/>
          <w:sz w:val="18"/>
          <w:szCs w:val="18"/>
        </w:rPr>
        <w:t>u</w:t>
      </w:r>
      <w:r w:rsidR="008716FB">
        <w:rPr>
          <w:rFonts w:ascii="Arial" w:eastAsia="Arial" w:hAnsi="Arial" w:cs="Arial"/>
          <w:sz w:val="18"/>
          <w:szCs w:val="18"/>
        </w:rPr>
        <w:t>s</w:t>
      </w:r>
      <w:r w:rsidR="008716FB">
        <w:rPr>
          <w:rFonts w:ascii="Arial" w:eastAsia="Arial" w:hAnsi="Arial" w:cs="Arial"/>
          <w:spacing w:val="1"/>
          <w:sz w:val="18"/>
          <w:szCs w:val="18"/>
        </w:rPr>
        <w:t xml:space="preserve"> t</w:t>
      </w:r>
      <w:r w:rsidR="008716FB">
        <w:rPr>
          <w:rFonts w:ascii="Arial" w:eastAsia="Arial" w:hAnsi="Arial" w:cs="Arial"/>
          <w:sz w:val="18"/>
          <w:szCs w:val="18"/>
        </w:rPr>
        <w:t>r</w:t>
      </w:r>
      <w:r w:rsidR="008716FB">
        <w:rPr>
          <w:rFonts w:ascii="Arial" w:eastAsia="Arial" w:hAnsi="Arial" w:cs="Arial"/>
          <w:spacing w:val="-2"/>
          <w:sz w:val="18"/>
          <w:szCs w:val="18"/>
        </w:rPr>
        <w:t>a</w:t>
      </w:r>
      <w:r w:rsidR="008716FB">
        <w:rPr>
          <w:rFonts w:ascii="Arial" w:eastAsia="Arial" w:hAnsi="Arial" w:cs="Arial"/>
          <w:spacing w:val="1"/>
          <w:sz w:val="18"/>
          <w:szCs w:val="18"/>
        </w:rPr>
        <w:t>in</w:t>
      </w:r>
      <w:r w:rsidR="008716FB">
        <w:rPr>
          <w:rFonts w:ascii="Arial" w:eastAsia="Arial" w:hAnsi="Arial" w:cs="Arial"/>
          <w:spacing w:val="-2"/>
          <w:sz w:val="18"/>
          <w:szCs w:val="18"/>
        </w:rPr>
        <w:t>i</w:t>
      </w:r>
      <w:r w:rsidR="008716FB">
        <w:rPr>
          <w:rFonts w:ascii="Arial" w:eastAsia="Arial" w:hAnsi="Arial" w:cs="Arial"/>
          <w:spacing w:val="1"/>
          <w:sz w:val="18"/>
          <w:szCs w:val="18"/>
        </w:rPr>
        <w:t>n</w:t>
      </w:r>
      <w:r w:rsidR="008716FB">
        <w:rPr>
          <w:rFonts w:ascii="Arial" w:eastAsia="Arial" w:hAnsi="Arial" w:cs="Arial"/>
          <w:sz w:val="18"/>
          <w:szCs w:val="18"/>
        </w:rPr>
        <w:t>g</w:t>
      </w:r>
      <w:r w:rsidR="008716FB">
        <w:rPr>
          <w:rFonts w:ascii="Arial" w:eastAsia="Arial" w:hAnsi="Arial" w:cs="Arial"/>
          <w:spacing w:val="1"/>
          <w:sz w:val="18"/>
          <w:szCs w:val="18"/>
        </w:rPr>
        <w:t xml:space="preserve"> </w:t>
      </w:r>
      <w:r w:rsidR="008716FB">
        <w:rPr>
          <w:rFonts w:ascii="Arial" w:eastAsia="Arial" w:hAnsi="Arial" w:cs="Arial"/>
          <w:spacing w:val="-1"/>
          <w:sz w:val="18"/>
          <w:szCs w:val="18"/>
        </w:rPr>
        <w:t>a</w:t>
      </w:r>
      <w:r w:rsidR="008716FB">
        <w:rPr>
          <w:rFonts w:ascii="Arial" w:eastAsia="Arial" w:hAnsi="Arial" w:cs="Arial"/>
          <w:spacing w:val="1"/>
          <w:sz w:val="18"/>
          <w:szCs w:val="18"/>
        </w:rPr>
        <w:t>n</w:t>
      </w:r>
      <w:r w:rsidR="008716FB">
        <w:rPr>
          <w:rFonts w:ascii="Arial" w:eastAsia="Arial" w:hAnsi="Arial" w:cs="Arial"/>
          <w:sz w:val="18"/>
          <w:szCs w:val="18"/>
        </w:rPr>
        <w:t>d</w:t>
      </w:r>
      <w:r w:rsidR="008716FB">
        <w:rPr>
          <w:rFonts w:ascii="Arial" w:eastAsia="Arial" w:hAnsi="Arial" w:cs="Arial"/>
          <w:spacing w:val="1"/>
          <w:sz w:val="18"/>
          <w:szCs w:val="18"/>
        </w:rPr>
        <w:t xml:space="preserve"> I</w:t>
      </w:r>
      <w:r w:rsidR="008716FB">
        <w:rPr>
          <w:rFonts w:ascii="Arial" w:eastAsia="Arial" w:hAnsi="Arial" w:cs="Arial"/>
          <w:spacing w:val="-2"/>
          <w:sz w:val="18"/>
          <w:szCs w:val="18"/>
        </w:rPr>
        <w:t>n</w:t>
      </w:r>
      <w:r w:rsidR="008716FB">
        <w:rPr>
          <w:rFonts w:ascii="Arial" w:eastAsia="Arial" w:hAnsi="Arial" w:cs="Arial"/>
          <w:sz w:val="18"/>
          <w:szCs w:val="18"/>
        </w:rPr>
        <w:t>t</w:t>
      </w:r>
      <w:r w:rsidR="008716FB">
        <w:rPr>
          <w:rFonts w:ascii="Arial" w:eastAsia="Arial" w:hAnsi="Arial" w:cs="Arial"/>
          <w:spacing w:val="1"/>
          <w:sz w:val="18"/>
          <w:szCs w:val="18"/>
        </w:rPr>
        <w:t>e</w:t>
      </w:r>
      <w:r w:rsidR="008716FB">
        <w:rPr>
          <w:rFonts w:ascii="Arial" w:eastAsia="Arial" w:hAnsi="Arial" w:cs="Arial"/>
          <w:sz w:val="18"/>
          <w:szCs w:val="18"/>
        </w:rPr>
        <w:t>r</w:t>
      </w:r>
      <w:r w:rsidR="008716FB">
        <w:rPr>
          <w:rFonts w:ascii="Arial" w:eastAsia="Arial" w:hAnsi="Arial" w:cs="Arial"/>
          <w:spacing w:val="-2"/>
          <w:sz w:val="18"/>
          <w:szCs w:val="18"/>
        </w:rPr>
        <w:t>n</w:t>
      </w:r>
      <w:r w:rsidR="008716FB">
        <w:rPr>
          <w:rFonts w:ascii="Arial" w:eastAsia="Arial" w:hAnsi="Arial" w:cs="Arial"/>
          <w:spacing w:val="1"/>
          <w:sz w:val="18"/>
          <w:szCs w:val="18"/>
        </w:rPr>
        <w:t>a</w:t>
      </w:r>
      <w:r w:rsidR="008716FB">
        <w:rPr>
          <w:rFonts w:ascii="Arial" w:eastAsia="Arial" w:hAnsi="Arial" w:cs="Arial"/>
          <w:sz w:val="18"/>
          <w:szCs w:val="18"/>
        </w:rPr>
        <w:t>l</w:t>
      </w:r>
      <w:r w:rsidR="008716FB">
        <w:rPr>
          <w:rFonts w:ascii="Arial" w:eastAsia="Arial" w:hAnsi="Arial" w:cs="Arial"/>
          <w:spacing w:val="1"/>
          <w:sz w:val="18"/>
          <w:szCs w:val="18"/>
        </w:rPr>
        <w:t xml:space="preserve"> </w:t>
      </w:r>
      <w:r w:rsidR="008716FB">
        <w:rPr>
          <w:rFonts w:ascii="Arial" w:eastAsia="Arial" w:hAnsi="Arial" w:cs="Arial"/>
          <w:spacing w:val="-2"/>
          <w:sz w:val="18"/>
          <w:szCs w:val="18"/>
        </w:rPr>
        <w:t>C</w:t>
      </w:r>
      <w:r w:rsidR="008716FB">
        <w:rPr>
          <w:rFonts w:ascii="Arial" w:eastAsia="Arial" w:hAnsi="Arial" w:cs="Arial"/>
          <w:spacing w:val="1"/>
          <w:sz w:val="18"/>
          <w:szCs w:val="18"/>
        </w:rPr>
        <w:t>e</w:t>
      </w:r>
      <w:r w:rsidR="008716FB">
        <w:rPr>
          <w:rFonts w:ascii="Arial" w:eastAsia="Arial" w:hAnsi="Arial" w:cs="Arial"/>
          <w:sz w:val="18"/>
          <w:szCs w:val="18"/>
        </w:rPr>
        <w:t>rt</w:t>
      </w:r>
      <w:r w:rsidR="008716FB">
        <w:rPr>
          <w:rFonts w:ascii="Arial" w:eastAsia="Arial" w:hAnsi="Arial" w:cs="Arial"/>
          <w:spacing w:val="1"/>
          <w:sz w:val="18"/>
          <w:szCs w:val="18"/>
        </w:rPr>
        <w:t>i</w:t>
      </w:r>
      <w:r w:rsidR="008716FB">
        <w:rPr>
          <w:rFonts w:ascii="Arial" w:eastAsia="Arial" w:hAnsi="Arial" w:cs="Arial"/>
          <w:sz w:val="18"/>
          <w:szCs w:val="18"/>
        </w:rPr>
        <w:t>f</w:t>
      </w:r>
      <w:r w:rsidR="008716FB">
        <w:rPr>
          <w:rFonts w:ascii="Arial" w:eastAsia="Arial" w:hAnsi="Arial" w:cs="Arial"/>
          <w:spacing w:val="-1"/>
          <w:sz w:val="18"/>
          <w:szCs w:val="18"/>
        </w:rPr>
        <w:t>i</w:t>
      </w:r>
      <w:r w:rsidR="008716FB">
        <w:rPr>
          <w:rFonts w:ascii="Arial" w:eastAsia="Arial" w:hAnsi="Arial" w:cs="Arial"/>
          <w:spacing w:val="1"/>
          <w:sz w:val="18"/>
          <w:szCs w:val="18"/>
        </w:rPr>
        <w:t>ca</w:t>
      </w:r>
      <w:r w:rsidR="008716FB">
        <w:rPr>
          <w:rFonts w:ascii="Arial" w:eastAsia="Arial" w:hAnsi="Arial" w:cs="Arial"/>
          <w:spacing w:val="-2"/>
          <w:sz w:val="18"/>
          <w:szCs w:val="18"/>
        </w:rPr>
        <w:t>t</w:t>
      </w:r>
      <w:r w:rsidR="008716FB">
        <w:rPr>
          <w:rFonts w:ascii="Arial" w:eastAsia="Arial" w:hAnsi="Arial" w:cs="Arial"/>
          <w:spacing w:val="1"/>
          <w:sz w:val="18"/>
          <w:szCs w:val="18"/>
        </w:rPr>
        <w:t>io</w:t>
      </w:r>
      <w:r w:rsidR="008716FB">
        <w:rPr>
          <w:rFonts w:ascii="Arial" w:eastAsia="Arial" w:hAnsi="Arial" w:cs="Arial"/>
          <w:sz w:val="18"/>
          <w:szCs w:val="18"/>
        </w:rPr>
        <w:t>n</w:t>
      </w:r>
      <w:r w:rsidR="008716FB">
        <w:rPr>
          <w:rFonts w:ascii="Arial" w:eastAsia="Arial" w:hAnsi="Arial" w:cs="Arial"/>
          <w:spacing w:val="1"/>
          <w:sz w:val="18"/>
          <w:szCs w:val="18"/>
        </w:rPr>
        <w:t xml:space="preserve"> f</w:t>
      </w:r>
      <w:r w:rsidR="008716FB">
        <w:rPr>
          <w:rFonts w:ascii="Arial" w:eastAsia="Arial" w:hAnsi="Arial" w:cs="Arial"/>
          <w:spacing w:val="-2"/>
          <w:sz w:val="18"/>
          <w:szCs w:val="18"/>
        </w:rPr>
        <w:t>r</w:t>
      </w:r>
      <w:r w:rsidR="008716FB">
        <w:rPr>
          <w:rFonts w:ascii="Arial" w:eastAsia="Arial" w:hAnsi="Arial" w:cs="Arial"/>
          <w:spacing w:val="1"/>
          <w:sz w:val="18"/>
          <w:szCs w:val="18"/>
        </w:rPr>
        <w:t>o</w:t>
      </w:r>
      <w:r w:rsidR="008716FB">
        <w:rPr>
          <w:rFonts w:ascii="Arial" w:eastAsia="Arial" w:hAnsi="Arial" w:cs="Arial"/>
          <w:sz w:val="18"/>
          <w:szCs w:val="18"/>
        </w:rPr>
        <w:t>m</w:t>
      </w:r>
      <w:r w:rsidR="008716FB">
        <w:rPr>
          <w:rFonts w:ascii="Arial" w:eastAsia="Arial" w:hAnsi="Arial" w:cs="Arial"/>
          <w:spacing w:val="1"/>
          <w:sz w:val="18"/>
          <w:szCs w:val="18"/>
        </w:rPr>
        <w:t xml:space="preserve"> </w:t>
      </w:r>
      <w:r w:rsidR="008716FB">
        <w:rPr>
          <w:rFonts w:ascii="Arial" w:eastAsia="Arial" w:hAnsi="Arial" w:cs="Arial"/>
          <w:sz w:val="18"/>
          <w:szCs w:val="18"/>
        </w:rPr>
        <w:t>BNY</w:t>
      </w:r>
      <w:r w:rsidR="008716FB">
        <w:rPr>
          <w:rFonts w:ascii="Arial" w:eastAsia="Arial" w:hAnsi="Arial" w:cs="Arial"/>
          <w:spacing w:val="-2"/>
          <w:sz w:val="18"/>
          <w:szCs w:val="18"/>
        </w:rPr>
        <w:t xml:space="preserve"> </w:t>
      </w:r>
      <w:r w:rsidR="008716FB">
        <w:rPr>
          <w:rFonts w:ascii="Arial" w:eastAsia="Arial" w:hAnsi="Arial" w:cs="Arial"/>
          <w:spacing w:val="-3"/>
          <w:sz w:val="18"/>
          <w:szCs w:val="18"/>
        </w:rPr>
        <w:t>M</w:t>
      </w:r>
      <w:r w:rsidR="008716FB">
        <w:rPr>
          <w:rFonts w:ascii="Arial" w:eastAsia="Arial" w:hAnsi="Arial" w:cs="Arial"/>
          <w:spacing w:val="1"/>
          <w:sz w:val="18"/>
          <w:szCs w:val="18"/>
        </w:rPr>
        <w:t>ello</w:t>
      </w:r>
      <w:r w:rsidR="008716FB">
        <w:rPr>
          <w:rFonts w:ascii="Arial" w:eastAsia="Arial" w:hAnsi="Arial" w:cs="Arial"/>
          <w:sz w:val="18"/>
          <w:szCs w:val="18"/>
        </w:rPr>
        <w:t>n</w:t>
      </w:r>
      <w:r w:rsidR="008716FB">
        <w:rPr>
          <w:rFonts w:ascii="Arial" w:eastAsia="Arial" w:hAnsi="Arial" w:cs="Arial"/>
          <w:spacing w:val="7"/>
          <w:sz w:val="18"/>
          <w:szCs w:val="18"/>
        </w:rPr>
        <w:t xml:space="preserve"> </w:t>
      </w:r>
      <w:r w:rsidR="008716FB">
        <w:rPr>
          <w:rFonts w:ascii="Arial" w:eastAsia="Arial" w:hAnsi="Arial" w:cs="Arial"/>
          <w:spacing w:val="-2"/>
          <w:sz w:val="18"/>
          <w:szCs w:val="18"/>
        </w:rPr>
        <w:t>a</w:t>
      </w:r>
      <w:r w:rsidR="008716FB">
        <w:rPr>
          <w:rFonts w:ascii="Arial" w:eastAsia="Arial" w:hAnsi="Arial" w:cs="Arial"/>
          <w:spacing w:val="1"/>
          <w:sz w:val="18"/>
          <w:szCs w:val="18"/>
        </w:rPr>
        <w:t>n</w:t>
      </w:r>
      <w:r w:rsidR="008716FB">
        <w:rPr>
          <w:rFonts w:ascii="Arial" w:eastAsia="Arial" w:hAnsi="Arial" w:cs="Arial"/>
          <w:sz w:val="18"/>
          <w:szCs w:val="18"/>
        </w:rPr>
        <w:t>d</w:t>
      </w:r>
      <w:r w:rsidR="008716FB">
        <w:rPr>
          <w:rFonts w:ascii="Arial" w:eastAsia="Arial" w:hAnsi="Arial" w:cs="Arial"/>
          <w:spacing w:val="1"/>
          <w:sz w:val="18"/>
          <w:szCs w:val="18"/>
        </w:rPr>
        <w:t xml:space="preserve"> </w:t>
      </w:r>
      <w:r w:rsidR="008716FB">
        <w:rPr>
          <w:rFonts w:ascii="Arial" w:eastAsia="Arial" w:hAnsi="Arial" w:cs="Arial"/>
          <w:sz w:val="18"/>
          <w:szCs w:val="18"/>
        </w:rPr>
        <w:t>C</w:t>
      </w:r>
      <w:r w:rsidR="008716FB">
        <w:rPr>
          <w:rFonts w:ascii="Arial" w:eastAsia="Arial" w:hAnsi="Arial" w:cs="Arial"/>
          <w:spacing w:val="1"/>
          <w:sz w:val="18"/>
          <w:szCs w:val="18"/>
        </w:rPr>
        <w:t>og</w:t>
      </w:r>
      <w:r w:rsidR="008716FB">
        <w:rPr>
          <w:rFonts w:ascii="Arial" w:eastAsia="Arial" w:hAnsi="Arial" w:cs="Arial"/>
          <w:spacing w:val="-2"/>
          <w:sz w:val="18"/>
          <w:szCs w:val="18"/>
        </w:rPr>
        <w:t>n</w:t>
      </w:r>
      <w:r w:rsidR="008716FB">
        <w:rPr>
          <w:rFonts w:ascii="Arial" w:eastAsia="Arial" w:hAnsi="Arial" w:cs="Arial"/>
          <w:spacing w:val="1"/>
          <w:sz w:val="18"/>
          <w:szCs w:val="18"/>
        </w:rPr>
        <w:t>i</w:t>
      </w:r>
      <w:r w:rsidR="008716FB">
        <w:rPr>
          <w:rFonts w:ascii="Arial" w:eastAsia="Arial" w:hAnsi="Arial" w:cs="Arial"/>
          <w:spacing w:val="-1"/>
          <w:sz w:val="18"/>
          <w:szCs w:val="18"/>
        </w:rPr>
        <w:t>z</w:t>
      </w:r>
      <w:r w:rsidR="008716FB">
        <w:rPr>
          <w:rFonts w:ascii="Arial" w:eastAsia="Arial" w:hAnsi="Arial" w:cs="Arial"/>
          <w:spacing w:val="1"/>
          <w:sz w:val="18"/>
          <w:szCs w:val="18"/>
        </w:rPr>
        <w:t>ant</w:t>
      </w:r>
      <w:r w:rsidR="008716FB">
        <w:rPr>
          <w:rFonts w:ascii="Arial" w:eastAsia="Arial" w:hAnsi="Arial" w:cs="Arial"/>
          <w:sz w:val="18"/>
          <w:szCs w:val="18"/>
        </w:rPr>
        <w:t>.</w:t>
      </w:r>
    </w:p>
    <w:p w:rsidR="00387731" w:rsidRDefault="00387731">
      <w:pPr>
        <w:spacing w:before="8" w:line="260" w:lineRule="exact"/>
        <w:rPr>
          <w:sz w:val="26"/>
          <w:szCs w:val="26"/>
        </w:rPr>
      </w:pPr>
    </w:p>
    <w:p w:rsidR="00387731" w:rsidRDefault="008716FB">
      <w:pPr>
        <w:ind w:left="100"/>
        <w:rPr>
          <w:rFonts w:ascii="Arial" w:eastAsia="Arial" w:hAnsi="Arial" w:cs="Arial"/>
          <w:sz w:val="26"/>
          <w:szCs w:val="26"/>
        </w:rPr>
      </w:pPr>
      <w:r>
        <w:rPr>
          <w:rFonts w:ascii="Arial" w:eastAsia="Arial" w:hAnsi="Arial" w:cs="Arial"/>
          <w:color w:val="0C343C"/>
          <w:spacing w:val="2"/>
          <w:sz w:val="26"/>
          <w:szCs w:val="26"/>
        </w:rPr>
        <w:t>T</w:t>
      </w:r>
      <w:r>
        <w:rPr>
          <w:rFonts w:ascii="Arial" w:eastAsia="Arial" w:hAnsi="Arial" w:cs="Arial"/>
          <w:color w:val="0C343C"/>
          <w:sz w:val="26"/>
          <w:szCs w:val="26"/>
        </w:rPr>
        <w:t>raining</w:t>
      </w:r>
      <w:r w:rsidR="001921F7">
        <w:rPr>
          <w:rFonts w:ascii="Arial" w:eastAsia="Arial" w:hAnsi="Arial" w:cs="Arial"/>
          <w:color w:val="0C343C"/>
          <w:sz w:val="26"/>
          <w:szCs w:val="26"/>
        </w:rPr>
        <w:t>s</w:t>
      </w:r>
      <w:r>
        <w:rPr>
          <w:rFonts w:ascii="Arial" w:eastAsia="Arial" w:hAnsi="Arial" w:cs="Arial"/>
          <w:color w:val="0C343C"/>
          <w:spacing w:val="-9"/>
          <w:sz w:val="26"/>
          <w:szCs w:val="26"/>
        </w:rPr>
        <w:t xml:space="preserve"> </w:t>
      </w:r>
      <w:r>
        <w:rPr>
          <w:rFonts w:ascii="Arial" w:eastAsia="Arial" w:hAnsi="Arial" w:cs="Arial"/>
          <w:color w:val="0C343C"/>
          <w:sz w:val="26"/>
          <w:szCs w:val="26"/>
        </w:rPr>
        <w:t>and</w:t>
      </w:r>
      <w:r>
        <w:rPr>
          <w:rFonts w:ascii="Arial" w:eastAsia="Arial" w:hAnsi="Arial" w:cs="Arial"/>
          <w:color w:val="0C343C"/>
          <w:spacing w:val="-3"/>
          <w:sz w:val="26"/>
          <w:szCs w:val="26"/>
        </w:rPr>
        <w:t xml:space="preserve"> </w:t>
      </w:r>
      <w:r>
        <w:rPr>
          <w:rFonts w:ascii="Arial" w:eastAsia="Arial" w:hAnsi="Arial" w:cs="Arial"/>
          <w:color w:val="0C343C"/>
          <w:sz w:val="26"/>
          <w:szCs w:val="26"/>
        </w:rPr>
        <w:t>Certifi</w:t>
      </w:r>
      <w:r>
        <w:rPr>
          <w:rFonts w:ascii="Arial" w:eastAsia="Arial" w:hAnsi="Arial" w:cs="Arial"/>
          <w:color w:val="0C343C"/>
          <w:spacing w:val="2"/>
          <w:sz w:val="26"/>
          <w:szCs w:val="26"/>
        </w:rPr>
        <w:t>c</w:t>
      </w:r>
      <w:r>
        <w:rPr>
          <w:rFonts w:ascii="Arial" w:eastAsia="Arial" w:hAnsi="Arial" w:cs="Arial"/>
          <w:color w:val="0C343C"/>
          <w:sz w:val="26"/>
          <w:szCs w:val="26"/>
        </w:rPr>
        <w:t>ati</w:t>
      </w:r>
      <w:r>
        <w:rPr>
          <w:rFonts w:ascii="Arial" w:eastAsia="Arial" w:hAnsi="Arial" w:cs="Arial"/>
          <w:color w:val="0C343C"/>
          <w:spacing w:val="2"/>
          <w:sz w:val="26"/>
          <w:szCs w:val="26"/>
        </w:rPr>
        <w:t>o</w:t>
      </w:r>
      <w:r>
        <w:rPr>
          <w:rFonts w:ascii="Arial" w:eastAsia="Arial" w:hAnsi="Arial" w:cs="Arial"/>
          <w:color w:val="0C343C"/>
          <w:sz w:val="26"/>
          <w:szCs w:val="26"/>
        </w:rPr>
        <w:t>ns</w:t>
      </w:r>
    </w:p>
    <w:p w:rsidR="00387731" w:rsidRDefault="00387731">
      <w:pPr>
        <w:spacing w:before="7" w:line="100" w:lineRule="exact"/>
        <w:rPr>
          <w:sz w:val="11"/>
          <w:szCs w:val="11"/>
        </w:rPr>
      </w:pPr>
    </w:p>
    <w:p w:rsidR="00387731" w:rsidRDefault="00104B26">
      <w:pPr>
        <w:ind w:left="102"/>
        <w:rPr>
          <w:sz w:val="1"/>
          <w:szCs w:val="1"/>
        </w:rPr>
      </w:pPr>
      <w:r>
        <w:pict>
          <v:shape id="_x0000_i1044" type="#_x0000_t75" style="width:492.45pt;height:.7pt">
            <v:imagedata r:id="rId7" o:title=""/>
          </v:shape>
        </w:pict>
      </w:r>
    </w:p>
    <w:p w:rsidR="00387731" w:rsidRDefault="00387731">
      <w:pPr>
        <w:spacing w:before="3" w:line="260" w:lineRule="exact"/>
        <w:rPr>
          <w:sz w:val="26"/>
          <w:szCs w:val="26"/>
        </w:rPr>
      </w:pPr>
    </w:p>
    <w:p w:rsidR="008716FB" w:rsidRDefault="00104B26" w:rsidP="008716FB">
      <w:pPr>
        <w:spacing w:before="4"/>
        <w:rPr>
          <w:rFonts w:ascii="Arial" w:eastAsia="Arial" w:hAnsi="Arial" w:cs="Arial"/>
          <w:sz w:val="18"/>
          <w:szCs w:val="18"/>
        </w:rPr>
      </w:pPr>
      <w:r>
        <w:pict>
          <v:shape id="_x0000_s1028" type="#_x0000_t75" style="position:absolute;margin-left:51.1pt;margin-top:3.95pt;width:6.1pt;height:6.1pt;z-index:-251643392;mso-position-horizontal-relative:page">
            <v:imagedata r:id="rId8" o:title=""/>
            <w10:wrap anchorx="page"/>
          </v:shape>
        </w:pict>
      </w:r>
      <w:r w:rsidR="008716FB">
        <w:rPr>
          <w:rFonts w:ascii="Arial" w:eastAsia="Arial" w:hAnsi="Arial" w:cs="Arial"/>
          <w:sz w:val="18"/>
          <w:szCs w:val="18"/>
        </w:rPr>
        <w:t xml:space="preserve">       Successfully Completed </w:t>
      </w:r>
      <w:r w:rsidR="005D7930">
        <w:rPr>
          <w:rFonts w:ascii="Arial" w:eastAsia="Arial" w:hAnsi="Arial" w:cs="Arial"/>
          <w:b/>
          <w:sz w:val="18"/>
          <w:szCs w:val="18"/>
        </w:rPr>
        <w:t>Pivotal Accelerated Learning P</w:t>
      </w:r>
      <w:r w:rsidR="008716FB" w:rsidRPr="00E5751E">
        <w:rPr>
          <w:rFonts w:ascii="Arial" w:eastAsia="Arial" w:hAnsi="Arial" w:cs="Arial"/>
          <w:b/>
          <w:sz w:val="18"/>
          <w:szCs w:val="18"/>
        </w:rPr>
        <w:t>rogram</w:t>
      </w:r>
      <w:r w:rsidR="008716FB">
        <w:rPr>
          <w:rFonts w:ascii="Arial" w:eastAsia="Arial" w:hAnsi="Arial" w:cs="Arial"/>
          <w:sz w:val="18"/>
          <w:szCs w:val="18"/>
        </w:rPr>
        <w:t xml:space="preserve"> from </w:t>
      </w:r>
      <w:r w:rsidR="008716FB" w:rsidRPr="00E5751E">
        <w:rPr>
          <w:rFonts w:ascii="Arial" w:eastAsia="Arial" w:hAnsi="Arial" w:cs="Arial"/>
          <w:b/>
          <w:sz w:val="18"/>
          <w:szCs w:val="18"/>
        </w:rPr>
        <w:t>Pivotal</w:t>
      </w:r>
      <w:r w:rsidR="008716FB">
        <w:rPr>
          <w:rFonts w:ascii="Arial" w:eastAsia="Arial" w:hAnsi="Arial" w:cs="Arial"/>
          <w:sz w:val="18"/>
          <w:szCs w:val="18"/>
        </w:rPr>
        <w:t xml:space="preserve"> </w:t>
      </w:r>
    </w:p>
    <w:p w:rsidR="00104B26" w:rsidRDefault="00104B26" w:rsidP="008716FB">
      <w:pPr>
        <w:spacing w:before="4"/>
        <w:rPr>
          <w:rFonts w:ascii="Arial" w:eastAsia="Arial" w:hAnsi="Arial" w:cs="Arial"/>
          <w:sz w:val="18"/>
          <w:szCs w:val="18"/>
        </w:rPr>
      </w:pPr>
    </w:p>
    <w:p w:rsidR="00CB5E3B" w:rsidRDefault="009B05B9" w:rsidP="00CB5E3B">
      <w:pPr>
        <w:spacing w:line="300" w:lineRule="auto"/>
        <w:ind w:left="360" w:right="3927"/>
        <w:rPr>
          <w:rFonts w:ascii="Arial" w:eastAsia="Arial" w:hAnsi="Arial" w:cs="Arial"/>
          <w:color w:val="428AC9"/>
          <w:sz w:val="18"/>
          <w:szCs w:val="18"/>
        </w:rPr>
      </w:pPr>
      <w:r>
        <w:rPr>
          <w:noProof/>
        </w:rPr>
        <w:drawing>
          <wp:anchor distT="0" distB="0" distL="114300" distR="114300" simplePos="0" relativeHeight="251676160" behindDoc="1" locked="0" layoutInCell="1" allowOverlap="1">
            <wp:simplePos x="0" y="0"/>
            <wp:positionH relativeFrom="page">
              <wp:posOffset>648970</wp:posOffset>
            </wp:positionH>
            <wp:positionV relativeFrom="paragraph">
              <wp:posOffset>48260</wp:posOffset>
            </wp:positionV>
            <wp:extent cx="77470" cy="774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szCs w:val="18"/>
        </w:rPr>
        <w:t>Co</w:t>
      </w:r>
      <w:r>
        <w:rPr>
          <w:rFonts w:ascii="Arial" w:eastAsia="Arial" w:hAnsi="Arial" w:cs="Arial"/>
          <w:spacing w:val="1"/>
          <w:sz w:val="18"/>
          <w:szCs w:val="18"/>
        </w:rPr>
        <w:t>mp</w:t>
      </w:r>
      <w:r>
        <w:rPr>
          <w:rFonts w:ascii="Arial" w:eastAsia="Arial" w:hAnsi="Arial" w:cs="Arial"/>
          <w:spacing w:val="-2"/>
          <w:sz w:val="18"/>
          <w:szCs w:val="18"/>
        </w:rPr>
        <w:t>l</w:t>
      </w:r>
      <w:r>
        <w:rPr>
          <w:rFonts w:ascii="Arial" w:eastAsia="Arial" w:hAnsi="Arial" w:cs="Arial"/>
          <w:spacing w:val="1"/>
          <w:sz w:val="18"/>
          <w:szCs w:val="18"/>
        </w:rPr>
        <w:t>e</w:t>
      </w:r>
      <w:r>
        <w:rPr>
          <w:rFonts w:ascii="Arial" w:eastAsia="Arial" w:hAnsi="Arial" w:cs="Arial"/>
          <w:sz w:val="18"/>
          <w:szCs w:val="18"/>
        </w:rPr>
        <w:t>t</w:t>
      </w:r>
      <w:r>
        <w:rPr>
          <w:rFonts w:ascii="Arial" w:eastAsia="Arial" w:hAnsi="Arial" w:cs="Arial"/>
          <w:spacing w:val="1"/>
          <w:sz w:val="18"/>
          <w:szCs w:val="18"/>
        </w:rPr>
        <w:t>e</w:t>
      </w:r>
      <w:r>
        <w:rPr>
          <w:rFonts w:ascii="Arial" w:eastAsia="Arial" w:hAnsi="Arial" w:cs="Arial"/>
          <w:sz w:val="18"/>
          <w:szCs w:val="18"/>
        </w:rPr>
        <w:t>d</w:t>
      </w:r>
      <w:r>
        <w:rPr>
          <w:rFonts w:ascii="Arial" w:eastAsia="Arial" w:hAnsi="Arial" w:cs="Arial"/>
          <w:spacing w:val="1"/>
          <w:sz w:val="18"/>
          <w:szCs w:val="18"/>
        </w:rPr>
        <w:t xml:space="preserve"> </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2"/>
          <w:sz w:val="18"/>
          <w:szCs w:val="18"/>
        </w:rPr>
        <w:t>n</w:t>
      </w:r>
      <w:r>
        <w:rPr>
          <w:rFonts w:ascii="Arial" w:eastAsia="Arial" w:hAnsi="Arial" w:cs="Arial"/>
          <w:sz w:val="18"/>
          <w:szCs w:val="18"/>
        </w:rPr>
        <w:t>g</w:t>
      </w:r>
      <w:r>
        <w:rPr>
          <w:rFonts w:ascii="Arial" w:eastAsia="Arial" w:hAnsi="Arial" w:cs="Arial"/>
          <w:spacing w:val="1"/>
          <w:sz w:val="18"/>
          <w:szCs w:val="18"/>
        </w:rPr>
        <w:t xml:space="preserve"> </w:t>
      </w:r>
      <w:r>
        <w:rPr>
          <w:rFonts w:ascii="Arial" w:eastAsia="Arial" w:hAnsi="Arial" w:cs="Arial"/>
          <w:sz w:val="18"/>
          <w:szCs w:val="18"/>
        </w:rPr>
        <w:t>B</w:t>
      </w:r>
      <w:r>
        <w:rPr>
          <w:rFonts w:ascii="Arial" w:eastAsia="Arial" w:hAnsi="Arial" w:cs="Arial"/>
          <w:spacing w:val="1"/>
          <w:sz w:val="18"/>
          <w:szCs w:val="18"/>
        </w:rPr>
        <w:t>oo</w:t>
      </w:r>
      <w:r>
        <w:rPr>
          <w:rFonts w:ascii="Arial" w:eastAsia="Arial" w:hAnsi="Arial" w:cs="Arial"/>
          <w:sz w:val="18"/>
          <w:szCs w:val="18"/>
        </w:rPr>
        <w:t>t -</w:t>
      </w:r>
      <w:r>
        <w:rPr>
          <w:rFonts w:ascii="Arial" w:eastAsia="Arial" w:hAnsi="Arial" w:cs="Arial"/>
          <w:spacing w:val="1"/>
          <w:sz w:val="18"/>
          <w:szCs w:val="18"/>
        </w:rPr>
        <w:t xml:space="preserve"> </w:t>
      </w:r>
      <w:r>
        <w:rPr>
          <w:rFonts w:ascii="Arial" w:eastAsia="Arial" w:hAnsi="Arial" w:cs="Arial"/>
          <w:sz w:val="18"/>
          <w:szCs w:val="18"/>
        </w:rPr>
        <w:t>Ra</w:t>
      </w:r>
      <w:r>
        <w:rPr>
          <w:rFonts w:ascii="Arial" w:eastAsia="Arial" w:hAnsi="Arial" w:cs="Arial"/>
          <w:spacing w:val="-1"/>
          <w:sz w:val="18"/>
          <w:szCs w:val="18"/>
        </w:rPr>
        <w:t>p</w:t>
      </w:r>
      <w:r>
        <w:rPr>
          <w:rFonts w:ascii="Arial" w:eastAsia="Arial" w:hAnsi="Arial" w:cs="Arial"/>
          <w:spacing w:val="-2"/>
          <w:sz w:val="18"/>
          <w:szCs w:val="18"/>
        </w:rPr>
        <w:t>i</w:t>
      </w:r>
      <w:r>
        <w:rPr>
          <w:rFonts w:ascii="Arial" w:eastAsia="Arial" w:hAnsi="Arial" w:cs="Arial"/>
          <w:sz w:val="18"/>
          <w:szCs w:val="18"/>
        </w:rPr>
        <w:t>d</w:t>
      </w:r>
      <w:r>
        <w:rPr>
          <w:rFonts w:ascii="Arial" w:eastAsia="Arial" w:hAnsi="Arial" w:cs="Arial"/>
          <w:spacing w:val="1"/>
          <w:sz w:val="18"/>
          <w:szCs w:val="18"/>
        </w:rPr>
        <w:t xml:space="preserve"> </w:t>
      </w:r>
      <w:r>
        <w:rPr>
          <w:rFonts w:ascii="Arial" w:eastAsia="Arial" w:hAnsi="Arial" w:cs="Arial"/>
          <w:sz w:val="18"/>
          <w:szCs w:val="18"/>
        </w:rPr>
        <w:t>S</w:t>
      </w:r>
      <w:r>
        <w:rPr>
          <w:rFonts w:ascii="Arial" w:eastAsia="Arial" w:hAnsi="Arial" w:cs="Arial"/>
          <w:spacing w:val="1"/>
          <w:sz w:val="18"/>
          <w:szCs w:val="18"/>
        </w:rPr>
        <w:t>p</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2"/>
          <w:sz w:val="18"/>
          <w:szCs w:val="18"/>
        </w:rPr>
        <w:t>n</w:t>
      </w:r>
      <w:r>
        <w:rPr>
          <w:rFonts w:ascii="Arial" w:eastAsia="Arial" w:hAnsi="Arial" w:cs="Arial"/>
          <w:sz w:val="18"/>
          <w:szCs w:val="18"/>
        </w:rPr>
        <w:t>g</w:t>
      </w:r>
      <w:r>
        <w:rPr>
          <w:rFonts w:ascii="Arial" w:eastAsia="Arial" w:hAnsi="Arial" w:cs="Arial"/>
          <w:spacing w:val="1"/>
          <w:sz w:val="18"/>
          <w:szCs w:val="18"/>
        </w:rPr>
        <w:t xml:space="preserve"> </w:t>
      </w:r>
      <w:r>
        <w:rPr>
          <w:rFonts w:ascii="Arial" w:eastAsia="Arial" w:hAnsi="Arial" w:cs="Arial"/>
          <w:sz w:val="18"/>
          <w:szCs w:val="18"/>
        </w:rPr>
        <w:t>A</w:t>
      </w:r>
      <w:r>
        <w:rPr>
          <w:rFonts w:ascii="Arial" w:eastAsia="Arial" w:hAnsi="Arial" w:cs="Arial"/>
          <w:spacing w:val="1"/>
          <w:sz w:val="18"/>
          <w:szCs w:val="18"/>
        </w:rPr>
        <w:t>p</w:t>
      </w:r>
      <w:r>
        <w:rPr>
          <w:rFonts w:ascii="Arial" w:eastAsia="Arial" w:hAnsi="Arial" w:cs="Arial"/>
          <w:spacing w:val="-2"/>
          <w:sz w:val="18"/>
          <w:szCs w:val="18"/>
        </w:rPr>
        <w:t>p</w:t>
      </w:r>
      <w:r>
        <w:rPr>
          <w:rFonts w:ascii="Arial" w:eastAsia="Arial" w:hAnsi="Arial" w:cs="Arial"/>
          <w:spacing w:val="1"/>
          <w:sz w:val="18"/>
          <w:szCs w:val="18"/>
        </w:rPr>
        <w:t>l</w:t>
      </w:r>
      <w:r>
        <w:rPr>
          <w:rFonts w:ascii="Arial" w:eastAsia="Arial" w:hAnsi="Arial" w:cs="Arial"/>
          <w:spacing w:val="-2"/>
          <w:sz w:val="18"/>
          <w:szCs w:val="18"/>
        </w:rPr>
        <w:t>i</w:t>
      </w:r>
      <w:r>
        <w:rPr>
          <w:rFonts w:ascii="Arial" w:eastAsia="Arial" w:hAnsi="Arial" w:cs="Arial"/>
          <w:spacing w:val="1"/>
          <w:sz w:val="18"/>
          <w:szCs w:val="18"/>
        </w:rPr>
        <w:t>ca</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o</w:t>
      </w:r>
      <w:r>
        <w:rPr>
          <w:rFonts w:ascii="Arial" w:eastAsia="Arial" w:hAnsi="Arial" w:cs="Arial"/>
          <w:sz w:val="18"/>
          <w:szCs w:val="18"/>
        </w:rPr>
        <w:t>n</w:t>
      </w:r>
      <w:r>
        <w:rPr>
          <w:rFonts w:ascii="Arial" w:eastAsia="Arial" w:hAnsi="Arial" w:cs="Arial"/>
          <w:spacing w:val="1"/>
          <w:sz w:val="18"/>
          <w:szCs w:val="18"/>
        </w:rPr>
        <w:t xml:space="preserve"> </w:t>
      </w:r>
      <w:r>
        <w:rPr>
          <w:rFonts w:ascii="Arial" w:eastAsia="Arial" w:hAnsi="Arial" w:cs="Arial"/>
          <w:sz w:val="18"/>
          <w:szCs w:val="18"/>
        </w:rPr>
        <w:t>D</w:t>
      </w:r>
      <w:r>
        <w:rPr>
          <w:rFonts w:ascii="Arial" w:eastAsia="Arial" w:hAnsi="Arial" w:cs="Arial"/>
          <w:spacing w:val="1"/>
          <w:sz w:val="18"/>
          <w:szCs w:val="18"/>
        </w:rPr>
        <w:t>e</w:t>
      </w:r>
      <w:r>
        <w:rPr>
          <w:rFonts w:ascii="Arial" w:eastAsia="Arial" w:hAnsi="Arial" w:cs="Arial"/>
          <w:spacing w:val="-1"/>
          <w:sz w:val="18"/>
          <w:szCs w:val="18"/>
        </w:rPr>
        <w:t>v</w:t>
      </w:r>
      <w:r>
        <w:rPr>
          <w:rFonts w:ascii="Arial" w:eastAsia="Arial" w:hAnsi="Arial" w:cs="Arial"/>
          <w:spacing w:val="1"/>
          <w:sz w:val="18"/>
          <w:szCs w:val="18"/>
        </w:rPr>
        <w:t>e</w:t>
      </w:r>
      <w:r>
        <w:rPr>
          <w:rFonts w:ascii="Arial" w:eastAsia="Arial" w:hAnsi="Arial" w:cs="Arial"/>
          <w:spacing w:val="-2"/>
          <w:sz w:val="18"/>
          <w:szCs w:val="18"/>
        </w:rPr>
        <w:t>l</w:t>
      </w:r>
      <w:r>
        <w:rPr>
          <w:rFonts w:ascii="Arial" w:eastAsia="Arial" w:hAnsi="Arial" w:cs="Arial"/>
          <w:spacing w:val="1"/>
          <w:sz w:val="18"/>
          <w:szCs w:val="18"/>
        </w:rPr>
        <w:t>o</w:t>
      </w:r>
      <w:r>
        <w:rPr>
          <w:rFonts w:ascii="Arial" w:eastAsia="Arial" w:hAnsi="Arial" w:cs="Arial"/>
          <w:spacing w:val="-2"/>
          <w:sz w:val="18"/>
          <w:szCs w:val="18"/>
        </w:rPr>
        <w:t>p</w:t>
      </w:r>
      <w:r>
        <w:rPr>
          <w:rFonts w:ascii="Arial" w:eastAsia="Arial" w:hAnsi="Arial" w:cs="Arial"/>
          <w:spacing w:val="1"/>
          <w:sz w:val="18"/>
          <w:szCs w:val="18"/>
        </w:rPr>
        <w:t>men</w:t>
      </w:r>
      <w:r>
        <w:rPr>
          <w:rFonts w:ascii="Arial" w:eastAsia="Arial" w:hAnsi="Arial" w:cs="Arial"/>
          <w:sz w:val="18"/>
          <w:szCs w:val="18"/>
        </w:rPr>
        <w:t>t</w:t>
      </w:r>
      <w:r>
        <w:rPr>
          <w:rFonts w:ascii="Arial" w:eastAsia="Arial" w:hAnsi="Arial" w:cs="Arial"/>
          <w:spacing w:val="-1"/>
          <w:sz w:val="18"/>
          <w:szCs w:val="18"/>
        </w:rPr>
        <w:t xml:space="preserve"> </w:t>
      </w:r>
      <w:r>
        <w:rPr>
          <w:rFonts w:ascii="Arial" w:eastAsia="Arial" w:hAnsi="Arial" w:cs="Arial"/>
          <w:sz w:val="18"/>
          <w:szCs w:val="18"/>
        </w:rPr>
        <w:t>tr</w:t>
      </w:r>
      <w:r>
        <w:rPr>
          <w:rFonts w:ascii="Arial" w:eastAsia="Arial" w:hAnsi="Arial" w:cs="Arial"/>
          <w:spacing w:val="1"/>
          <w:sz w:val="18"/>
          <w:szCs w:val="18"/>
        </w:rPr>
        <w:t>a</w:t>
      </w:r>
      <w:r>
        <w:rPr>
          <w:rFonts w:ascii="Arial" w:eastAsia="Arial" w:hAnsi="Arial" w:cs="Arial"/>
          <w:spacing w:val="-2"/>
          <w:sz w:val="18"/>
          <w:szCs w:val="18"/>
        </w:rPr>
        <w:t>i</w:t>
      </w:r>
      <w:r>
        <w:rPr>
          <w:rFonts w:ascii="Arial" w:eastAsia="Arial" w:hAnsi="Arial" w:cs="Arial"/>
          <w:spacing w:val="1"/>
          <w:sz w:val="18"/>
          <w:szCs w:val="18"/>
        </w:rPr>
        <w:t>nin</w:t>
      </w:r>
      <w:r>
        <w:rPr>
          <w:rFonts w:ascii="Arial" w:eastAsia="Arial" w:hAnsi="Arial" w:cs="Arial"/>
          <w:sz w:val="18"/>
          <w:szCs w:val="18"/>
        </w:rPr>
        <w:t xml:space="preserve">g </w:t>
      </w:r>
      <w:hyperlink r:id="rId23">
        <w:r w:rsidRPr="00CB5E3B">
          <w:rPr>
            <w:rStyle w:val="Hyperlink"/>
            <w:rFonts w:eastAsia="Arial"/>
          </w:rPr>
          <w:t>https://www.udemy.com/certificate/UC-SQCHWC5V</w:t>
        </w:r>
      </w:hyperlink>
    </w:p>
    <w:p w:rsidR="009B05B9" w:rsidRDefault="009B05B9" w:rsidP="009B05B9">
      <w:pPr>
        <w:spacing w:line="300" w:lineRule="auto"/>
        <w:ind w:left="360" w:right="3927"/>
        <w:rPr>
          <w:rFonts w:ascii="Arial" w:eastAsia="Arial" w:hAnsi="Arial" w:cs="Arial"/>
          <w:sz w:val="18"/>
          <w:szCs w:val="18"/>
        </w:rPr>
      </w:pPr>
      <w:r>
        <w:rPr>
          <w:noProof/>
        </w:rPr>
        <w:drawing>
          <wp:anchor distT="0" distB="0" distL="114300" distR="114300" simplePos="0" relativeHeight="251678208" behindDoc="1" locked="0" layoutInCell="1" allowOverlap="1">
            <wp:simplePos x="0" y="0"/>
            <wp:positionH relativeFrom="page">
              <wp:posOffset>648970</wp:posOffset>
            </wp:positionH>
            <wp:positionV relativeFrom="paragraph">
              <wp:posOffset>48260</wp:posOffset>
            </wp:positionV>
            <wp:extent cx="77470" cy="774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szCs w:val="18"/>
        </w:rPr>
        <w:t>Co</w:t>
      </w:r>
      <w:r>
        <w:rPr>
          <w:rFonts w:ascii="Arial" w:eastAsia="Arial" w:hAnsi="Arial" w:cs="Arial"/>
          <w:spacing w:val="1"/>
          <w:sz w:val="18"/>
          <w:szCs w:val="18"/>
        </w:rPr>
        <w:t>mp</w:t>
      </w:r>
      <w:r>
        <w:rPr>
          <w:rFonts w:ascii="Arial" w:eastAsia="Arial" w:hAnsi="Arial" w:cs="Arial"/>
          <w:spacing w:val="-2"/>
          <w:sz w:val="18"/>
          <w:szCs w:val="18"/>
        </w:rPr>
        <w:t>l</w:t>
      </w:r>
      <w:r>
        <w:rPr>
          <w:rFonts w:ascii="Arial" w:eastAsia="Arial" w:hAnsi="Arial" w:cs="Arial"/>
          <w:spacing w:val="1"/>
          <w:sz w:val="18"/>
          <w:szCs w:val="18"/>
        </w:rPr>
        <w:t>e</w:t>
      </w:r>
      <w:r>
        <w:rPr>
          <w:rFonts w:ascii="Arial" w:eastAsia="Arial" w:hAnsi="Arial" w:cs="Arial"/>
          <w:sz w:val="18"/>
          <w:szCs w:val="18"/>
        </w:rPr>
        <w:t>t</w:t>
      </w:r>
      <w:r>
        <w:rPr>
          <w:rFonts w:ascii="Arial" w:eastAsia="Arial" w:hAnsi="Arial" w:cs="Arial"/>
          <w:spacing w:val="1"/>
          <w:sz w:val="18"/>
          <w:szCs w:val="18"/>
        </w:rPr>
        <w:t>e</w:t>
      </w:r>
      <w:r>
        <w:rPr>
          <w:rFonts w:ascii="Arial" w:eastAsia="Arial" w:hAnsi="Arial" w:cs="Arial"/>
          <w:sz w:val="18"/>
          <w:szCs w:val="18"/>
        </w:rPr>
        <w:t>d</w:t>
      </w:r>
      <w:r>
        <w:rPr>
          <w:rFonts w:ascii="Arial" w:eastAsia="Arial" w:hAnsi="Arial" w:cs="Arial"/>
          <w:spacing w:val="1"/>
          <w:sz w:val="18"/>
          <w:szCs w:val="18"/>
        </w:rPr>
        <w:t xml:space="preserve"> </w:t>
      </w:r>
      <w:r>
        <w:rPr>
          <w:rFonts w:ascii="Arial" w:eastAsia="Arial" w:hAnsi="Arial" w:cs="Arial"/>
          <w:spacing w:val="-2"/>
          <w:sz w:val="18"/>
          <w:szCs w:val="18"/>
        </w:rPr>
        <w:t>Devops</w:t>
      </w:r>
      <w:r>
        <w:rPr>
          <w:rFonts w:ascii="Arial" w:eastAsia="Arial" w:hAnsi="Arial" w:cs="Arial"/>
          <w:sz w:val="18"/>
          <w:szCs w:val="18"/>
        </w:rPr>
        <w:t xml:space="preserve"> –</w:t>
      </w:r>
      <w:r>
        <w:rPr>
          <w:rFonts w:ascii="Arial" w:eastAsia="Arial" w:hAnsi="Arial" w:cs="Arial"/>
          <w:spacing w:val="1"/>
          <w:sz w:val="18"/>
          <w:szCs w:val="18"/>
        </w:rPr>
        <w:t xml:space="preserve"> </w:t>
      </w:r>
      <w:r>
        <w:rPr>
          <w:rFonts w:ascii="Arial" w:eastAsia="Arial" w:hAnsi="Arial" w:cs="Arial"/>
          <w:sz w:val="18"/>
          <w:szCs w:val="18"/>
        </w:rPr>
        <w:t>CI CD Pipelines using Jenkins, Maven and Gradle</w:t>
      </w:r>
      <w:r>
        <w:rPr>
          <w:rFonts w:ascii="Arial" w:eastAsia="Arial" w:hAnsi="Arial" w:cs="Arial"/>
          <w:spacing w:val="-1"/>
          <w:sz w:val="18"/>
          <w:szCs w:val="18"/>
        </w:rPr>
        <w:t xml:space="preserve"> </w:t>
      </w:r>
      <w:hyperlink r:id="rId24" w:history="1">
        <w:r w:rsidR="00CB5E3B" w:rsidRPr="00CE01B0">
          <w:rPr>
            <w:rStyle w:val="Hyperlink"/>
            <w:rFonts w:ascii="Arial" w:eastAsia="Arial" w:hAnsi="Arial" w:cs="Arial"/>
            <w:sz w:val="18"/>
            <w:szCs w:val="18"/>
          </w:rPr>
          <w:t>https://www.udemy.com/certificate/UC-HW8HSNZB</w:t>
        </w:r>
      </w:hyperlink>
    </w:p>
    <w:p w:rsidR="00CB5E3B" w:rsidRDefault="00CB5E3B" w:rsidP="009B05B9">
      <w:pPr>
        <w:spacing w:line="300" w:lineRule="auto"/>
        <w:ind w:left="360" w:right="3927"/>
        <w:rPr>
          <w:rFonts w:ascii="Arial" w:eastAsia="Arial" w:hAnsi="Arial" w:cs="Arial"/>
          <w:sz w:val="18"/>
          <w:szCs w:val="18"/>
        </w:rPr>
      </w:pPr>
    </w:p>
    <w:p w:rsidR="00387731" w:rsidRDefault="00387731">
      <w:pPr>
        <w:spacing w:before="9" w:line="140" w:lineRule="exact"/>
        <w:rPr>
          <w:sz w:val="15"/>
          <w:szCs w:val="15"/>
        </w:rPr>
      </w:pPr>
    </w:p>
    <w:p w:rsidR="00387731" w:rsidRDefault="00387731">
      <w:pPr>
        <w:spacing w:line="200" w:lineRule="exact"/>
      </w:pPr>
    </w:p>
    <w:p w:rsidR="00387731" w:rsidRDefault="008716FB">
      <w:pPr>
        <w:ind w:left="100"/>
        <w:rPr>
          <w:rFonts w:ascii="Arial" w:eastAsia="Arial" w:hAnsi="Arial" w:cs="Arial"/>
          <w:sz w:val="26"/>
          <w:szCs w:val="26"/>
        </w:rPr>
      </w:pPr>
      <w:r>
        <w:rPr>
          <w:rFonts w:ascii="Arial" w:eastAsia="Arial" w:hAnsi="Arial" w:cs="Arial"/>
          <w:color w:val="0C343C"/>
          <w:sz w:val="26"/>
          <w:szCs w:val="26"/>
        </w:rPr>
        <w:t>Perso</w:t>
      </w:r>
      <w:r>
        <w:rPr>
          <w:rFonts w:ascii="Arial" w:eastAsia="Arial" w:hAnsi="Arial" w:cs="Arial"/>
          <w:color w:val="0C343C"/>
          <w:spacing w:val="2"/>
          <w:sz w:val="26"/>
          <w:szCs w:val="26"/>
        </w:rPr>
        <w:t>n</w:t>
      </w:r>
      <w:r>
        <w:rPr>
          <w:rFonts w:ascii="Arial" w:eastAsia="Arial" w:hAnsi="Arial" w:cs="Arial"/>
          <w:color w:val="0C343C"/>
          <w:sz w:val="26"/>
          <w:szCs w:val="26"/>
        </w:rPr>
        <w:t>al</w:t>
      </w:r>
      <w:r>
        <w:rPr>
          <w:rFonts w:ascii="Arial" w:eastAsia="Arial" w:hAnsi="Arial" w:cs="Arial"/>
          <w:color w:val="0C343C"/>
          <w:spacing w:val="-10"/>
          <w:sz w:val="26"/>
          <w:szCs w:val="26"/>
        </w:rPr>
        <w:t xml:space="preserve"> </w:t>
      </w:r>
      <w:r>
        <w:rPr>
          <w:rFonts w:ascii="Arial" w:eastAsia="Arial" w:hAnsi="Arial" w:cs="Arial"/>
          <w:color w:val="0C343C"/>
          <w:sz w:val="26"/>
          <w:szCs w:val="26"/>
        </w:rPr>
        <w:t>Info</w:t>
      </w:r>
      <w:r>
        <w:rPr>
          <w:rFonts w:ascii="Arial" w:eastAsia="Arial" w:hAnsi="Arial" w:cs="Arial"/>
          <w:color w:val="0C343C"/>
          <w:spacing w:val="2"/>
          <w:sz w:val="26"/>
          <w:szCs w:val="26"/>
        </w:rPr>
        <w:t>r</w:t>
      </w:r>
      <w:r>
        <w:rPr>
          <w:rFonts w:ascii="Arial" w:eastAsia="Arial" w:hAnsi="Arial" w:cs="Arial"/>
          <w:color w:val="0C343C"/>
          <w:sz w:val="26"/>
          <w:szCs w:val="26"/>
        </w:rPr>
        <w:t>mati</w:t>
      </w:r>
      <w:r>
        <w:rPr>
          <w:rFonts w:ascii="Arial" w:eastAsia="Arial" w:hAnsi="Arial" w:cs="Arial"/>
          <w:color w:val="0C343C"/>
          <w:spacing w:val="2"/>
          <w:sz w:val="26"/>
          <w:szCs w:val="26"/>
        </w:rPr>
        <w:t>o</w:t>
      </w:r>
      <w:r>
        <w:rPr>
          <w:rFonts w:ascii="Arial" w:eastAsia="Arial" w:hAnsi="Arial" w:cs="Arial"/>
          <w:color w:val="0C343C"/>
          <w:sz w:val="26"/>
          <w:szCs w:val="26"/>
        </w:rPr>
        <w:t>n</w:t>
      </w:r>
    </w:p>
    <w:p w:rsidR="00387731" w:rsidRDefault="00387731">
      <w:pPr>
        <w:spacing w:before="8" w:line="100" w:lineRule="exact"/>
        <w:rPr>
          <w:sz w:val="11"/>
          <w:szCs w:val="11"/>
        </w:rPr>
      </w:pPr>
    </w:p>
    <w:p w:rsidR="00387731" w:rsidRDefault="00104B26">
      <w:pPr>
        <w:ind w:left="102"/>
        <w:rPr>
          <w:sz w:val="1"/>
          <w:szCs w:val="1"/>
        </w:rPr>
      </w:pPr>
      <w:r>
        <w:pict>
          <v:shape id="_x0000_i1045" type="#_x0000_t75" style="width:492.45pt;height:.7pt">
            <v:imagedata r:id="rId7" o:title=""/>
          </v:shape>
        </w:pict>
      </w:r>
    </w:p>
    <w:p w:rsidR="00387731" w:rsidRDefault="00387731">
      <w:pPr>
        <w:spacing w:before="17" w:line="240" w:lineRule="exact"/>
        <w:rPr>
          <w:sz w:val="24"/>
          <w:szCs w:val="24"/>
        </w:rPr>
      </w:pPr>
    </w:p>
    <w:p w:rsidR="00387731" w:rsidRDefault="008716FB">
      <w:pPr>
        <w:ind w:left="100"/>
        <w:rPr>
          <w:rFonts w:ascii="Arial" w:eastAsia="Arial" w:hAnsi="Arial" w:cs="Arial"/>
          <w:sz w:val="18"/>
          <w:szCs w:val="18"/>
        </w:rPr>
      </w:pPr>
      <w:r>
        <w:rPr>
          <w:rFonts w:ascii="Arial" w:eastAsia="Arial" w:hAnsi="Arial" w:cs="Arial"/>
          <w:b/>
          <w:spacing w:val="-3"/>
          <w:sz w:val="18"/>
          <w:szCs w:val="18"/>
        </w:rPr>
        <w:t>A</w:t>
      </w:r>
      <w:r>
        <w:rPr>
          <w:rFonts w:ascii="Arial" w:eastAsia="Arial" w:hAnsi="Arial" w:cs="Arial"/>
          <w:b/>
          <w:sz w:val="18"/>
          <w:szCs w:val="18"/>
        </w:rPr>
        <w:t>d</w:t>
      </w:r>
      <w:r>
        <w:rPr>
          <w:rFonts w:ascii="Arial" w:eastAsia="Arial" w:hAnsi="Arial" w:cs="Arial"/>
          <w:b/>
          <w:spacing w:val="1"/>
          <w:sz w:val="18"/>
          <w:szCs w:val="18"/>
        </w:rPr>
        <w:t>d</w:t>
      </w:r>
      <w:r>
        <w:rPr>
          <w:rFonts w:ascii="Arial" w:eastAsia="Arial" w:hAnsi="Arial" w:cs="Arial"/>
          <w:b/>
          <w:sz w:val="18"/>
          <w:szCs w:val="18"/>
        </w:rPr>
        <w:t>re</w:t>
      </w:r>
      <w:r>
        <w:rPr>
          <w:rFonts w:ascii="Arial" w:eastAsia="Arial" w:hAnsi="Arial" w:cs="Arial"/>
          <w:b/>
          <w:spacing w:val="1"/>
          <w:sz w:val="18"/>
          <w:szCs w:val="18"/>
        </w:rPr>
        <w:t>ss</w:t>
      </w:r>
      <w:r>
        <w:rPr>
          <w:rFonts w:ascii="Arial" w:eastAsia="Arial" w:hAnsi="Arial" w:cs="Arial"/>
          <w:b/>
          <w:sz w:val="18"/>
          <w:szCs w:val="18"/>
        </w:rPr>
        <w:t xml:space="preserve">:                          </w:t>
      </w:r>
      <w:r>
        <w:rPr>
          <w:rFonts w:ascii="Arial" w:eastAsia="Arial" w:hAnsi="Arial" w:cs="Arial"/>
          <w:b/>
          <w:spacing w:val="37"/>
          <w:sz w:val="18"/>
          <w:szCs w:val="18"/>
        </w:rPr>
        <w:t xml:space="preserve"> </w:t>
      </w:r>
      <w:r>
        <w:rPr>
          <w:rFonts w:ascii="Arial" w:eastAsia="Arial" w:hAnsi="Arial" w:cs="Arial"/>
          <w:spacing w:val="-3"/>
          <w:sz w:val="18"/>
          <w:szCs w:val="18"/>
        </w:rPr>
        <w:t>B</w:t>
      </w:r>
      <w:r>
        <w:rPr>
          <w:rFonts w:ascii="Arial" w:eastAsia="Arial" w:hAnsi="Arial" w:cs="Arial"/>
          <w:spacing w:val="1"/>
          <w:sz w:val="18"/>
          <w:szCs w:val="18"/>
        </w:rPr>
        <w:t>u</w:t>
      </w:r>
      <w:r>
        <w:rPr>
          <w:rFonts w:ascii="Arial" w:eastAsia="Arial" w:hAnsi="Arial" w:cs="Arial"/>
          <w:sz w:val="18"/>
          <w:szCs w:val="18"/>
        </w:rPr>
        <w:t>r</w:t>
      </w:r>
      <w:r>
        <w:rPr>
          <w:rFonts w:ascii="Arial" w:eastAsia="Arial" w:hAnsi="Arial" w:cs="Arial"/>
          <w:spacing w:val="1"/>
          <w:sz w:val="18"/>
          <w:szCs w:val="18"/>
        </w:rPr>
        <w:t>d</w:t>
      </w:r>
      <w:r>
        <w:rPr>
          <w:rFonts w:ascii="Arial" w:eastAsia="Arial" w:hAnsi="Arial" w:cs="Arial"/>
          <w:sz w:val="18"/>
          <w:szCs w:val="18"/>
        </w:rPr>
        <w:t>e</w:t>
      </w:r>
      <w:r>
        <w:rPr>
          <w:rFonts w:ascii="Arial" w:eastAsia="Arial" w:hAnsi="Arial" w:cs="Arial"/>
          <w:spacing w:val="1"/>
          <w:sz w:val="18"/>
          <w:szCs w:val="18"/>
        </w:rPr>
        <w:t xml:space="preserve"> </w:t>
      </w:r>
      <w:r>
        <w:rPr>
          <w:rFonts w:ascii="Arial" w:eastAsia="Arial" w:hAnsi="Arial" w:cs="Arial"/>
          <w:spacing w:val="-2"/>
          <w:sz w:val="18"/>
          <w:szCs w:val="18"/>
        </w:rPr>
        <w:t>V</w:t>
      </w:r>
      <w:r>
        <w:rPr>
          <w:rFonts w:ascii="Arial" w:eastAsia="Arial" w:hAnsi="Arial" w:cs="Arial"/>
          <w:spacing w:val="1"/>
          <w:sz w:val="18"/>
          <w:szCs w:val="18"/>
        </w:rPr>
        <w:t>as</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1"/>
          <w:sz w:val="18"/>
          <w:szCs w:val="18"/>
        </w:rPr>
        <w:t xml:space="preserve"> </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C</w:t>
      </w:r>
      <w:r>
        <w:rPr>
          <w:rFonts w:ascii="Arial" w:eastAsia="Arial" w:hAnsi="Arial" w:cs="Arial"/>
          <w:spacing w:val="1"/>
          <w:sz w:val="18"/>
          <w:szCs w:val="18"/>
        </w:rPr>
        <w:t>ha</w:t>
      </w:r>
      <w:r>
        <w:rPr>
          <w:rFonts w:ascii="Arial" w:eastAsia="Arial" w:hAnsi="Arial" w:cs="Arial"/>
          <w:spacing w:val="-2"/>
          <w:sz w:val="18"/>
          <w:szCs w:val="18"/>
        </w:rPr>
        <w:t>r</w:t>
      </w:r>
      <w:r>
        <w:rPr>
          <w:rFonts w:ascii="Arial" w:eastAsia="Arial" w:hAnsi="Arial" w:cs="Arial"/>
          <w:spacing w:val="1"/>
          <w:sz w:val="18"/>
          <w:szCs w:val="18"/>
        </w:rPr>
        <w:t>ho</w:t>
      </w:r>
      <w:r>
        <w:rPr>
          <w:rFonts w:ascii="Arial" w:eastAsia="Arial" w:hAnsi="Arial" w:cs="Arial"/>
          <w:spacing w:val="-2"/>
          <w:sz w:val="18"/>
          <w:szCs w:val="18"/>
        </w:rPr>
        <w:t>l</w:t>
      </w:r>
      <w:r>
        <w:rPr>
          <w:rFonts w:ascii="Arial" w:eastAsia="Arial" w:hAnsi="Arial" w:cs="Arial"/>
          <w:sz w:val="18"/>
          <w:szCs w:val="18"/>
        </w:rPr>
        <w:t>i</w:t>
      </w:r>
      <w:r>
        <w:rPr>
          <w:rFonts w:ascii="Arial" w:eastAsia="Arial" w:hAnsi="Arial" w:cs="Arial"/>
          <w:spacing w:val="-1"/>
          <w:sz w:val="18"/>
          <w:szCs w:val="18"/>
        </w:rPr>
        <w:t xml:space="preserve"> </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z w:val="18"/>
          <w:szCs w:val="18"/>
        </w:rPr>
        <w:t>l</w:t>
      </w:r>
      <w:r>
        <w:rPr>
          <w:rFonts w:ascii="Arial" w:eastAsia="Arial" w:hAnsi="Arial" w:cs="Arial"/>
          <w:spacing w:val="1"/>
          <w:sz w:val="18"/>
          <w:szCs w:val="18"/>
        </w:rPr>
        <w:t xml:space="preserve"> </w:t>
      </w:r>
      <w:r>
        <w:rPr>
          <w:rFonts w:ascii="Arial" w:eastAsia="Arial" w:hAnsi="Arial" w:cs="Arial"/>
          <w:spacing w:val="4"/>
          <w:sz w:val="18"/>
          <w:szCs w:val="18"/>
        </w:rPr>
        <w:t>:</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Ha</w:t>
      </w:r>
      <w:r>
        <w:rPr>
          <w:rFonts w:ascii="Arial" w:eastAsia="Arial" w:hAnsi="Arial" w:cs="Arial"/>
          <w:spacing w:val="-1"/>
          <w:sz w:val="18"/>
          <w:szCs w:val="18"/>
        </w:rPr>
        <w:t>v</w:t>
      </w:r>
      <w:r>
        <w:rPr>
          <w:rFonts w:ascii="Arial" w:eastAsia="Arial" w:hAnsi="Arial" w:cs="Arial"/>
          <w:spacing w:val="1"/>
          <w:sz w:val="18"/>
          <w:szCs w:val="18"/>
        </w:rPr>
        <w:t>el</w:t>
      </w:r>
      <w:r>
        <w:rPr>
          <w:rFonts w:ascii="Arial" w:eastAsia="Arial" w:hAnsi="Arial" w:cs="Arial"/>
          <w:sz w:val="18"/>
          <w:szCs w:val="18"/>
        </w:rPr>
        <w:t>i</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u</w:t>
      </w:r>
      <w:r>
        <w:rPr>
          <w:rFonts w:ascii="Arial" w:eastAsia="Arial" w:hAnsi="Arial" w:cs="Arial"/>
          <w:spacing w:val="1"/>
          <w:sz w:val="18"/>
          <w:szCs w:val="18"/>
        </w:rPr>
        <w:t>n</w:t>
      </w:r>
      <w:r>
        <w:rPr>
          <w:rFonts w:ascii="Arial" w:eastAsia="Arial" w:hAnsi="Arial" w:cs="Arial"/>
          <w:spacing w:val="2"/>
          <w:sz w:val="18"/>
          <w:szCs w:val="18"/>
        </w:rPr>
        <w:t>e</w:t>
      </w:r>
      <w:r>
        <w:rPr>
          <w:rFonts w:ascii="Arial" w:eastAsia="Arial" w:hAnsi="Arial" w:cs="Arial"/>
          <w:sz w:val="18"/>
          <w:szCs w:val="18"/>
        </w:rPr>
        <w:t>-</w:t>
      </w:r>
      <w:r>
        <w:rPr>
          <w:rFonts w:ascii="Arial" w:eastAsia="Arial" w:hAnsi="Arial" w:cs="Arial"/>
          <w:spacing w:val="-2"/>
          <w:sz w:val="18"/>
          <w:szCs w:val="18"/>
        </w:rPr>
        <w:t>4</w:t>
      </w:r>
      <w:r>
        <w:rPr>
          <w:rFonts w:ascii="Arial" w:eastAsia="Arial" w:hAnsi="Arial" w:cs="Arial"/>
          <w:spacing w:val="1"/>
          <w:sz w:val="18"/>
          <w:szCs w:val="18"/>
        </w:rPr>
        <w:t>1</w:t>
      </w:r>
      <w:r>
        <w:rPr>
          <w:rFonts w:ascii="Arial" w:eastAsia="Arial" w:hAnsi="Arial" w:cs="Arial"/>
          <w:sz w:val="18"/>
          <w:szCs w:val="18"/>
        </w:rPr>
        <w:t>2</w:t>
      </w:r>
      <w:r>
        <w:rPr>
          <w:rFonts w:ascii="Arial" w:eastAsia="Arial" w:hAnsi="Arial" w:cs="Arial"/>
          <w:spacing w:val="1"/>
          <w:sz w:val="18"/>
          <w:szCs w:val="18"/>
        </w:rPr>
        <w:t xml:space="preserve"> </w:t>
      </w:r>
      <w:r>
        <w:rPr>
          <w:rFonts w:ascii="Arial" w:eastAsia="Arial" w:hAnsi="Arial" w:cs="Arial"/>
          <w:spacing w:val="-1"/>
          <w:sz w:val="18"/>
          <w:szCs w:val="18"/>
        </w:rPr>
        <w:t>1</w:t>
      </w:r>
      <w:r>
        <w:rPr>
          <w:rFonts w:ascii="Arial" w:eastAsia="Arial" w:hAnsi="Arial" w:cs="Arial"/>
          <w:spacing w:val="1"/>
          <w:sz w:val="18"/>
          <w:szCs w:val="18"/>
        </w:rPr>
        <w:t>05</w:t>
      </w:r>
      <w:r>
        <w:rPr>
          <w:rFonts w:ascii="Arial" w:eastAsia="Arial" w:hAnsi="Arial" w:cs="Arial"/>
          <w:sz w:val="18"/>
          <w:szCs w:val="18"/>
        </w:rPr>
        <w:t>.</w:t>
      </w:r>
    </w:p>
    <w:p w:rsidR="00387731" w:rsidRDefault="00387731">
      <w:pPr>
        <w:spacing w:before="6" w:line="140" w:lineRule="exact"/>
        <w:rPr>
          <w:sz w:val="14"/>
          <w:szCs w:val="14"/>
        </w:rPr>
      </w:pPr>
    </w:p>
    <w:p w:rsidR="00387731" w:rsidRDefault="008716FB">
      <w:pPr>
        <w:ind w:left="100"/>
        <w:rPr>
          <w:rFonts w:ascii="Arial" w:eastAsia="Arial" w:hAnsi="Arial" w:cs="Arial"/>
          <w:sz w:val="18"/>
          <w:szCs w:val="18"/>
        </w:rPr>
      </w:pPr>
      <w:r>
        <w:rPr>
          <w:rFonts w:ascii="Arial" w:eastAsia="Arial" w:hAnsi="Arial" w:cs="Arial"/>
          <w:b/>
          <w:sz w:val="18"/>
          <w:szCs w:val="18"/>
        </w:rPr>
        <w:t>E</w:t>
      </w:r>
      <w:r>
        <w:rPr>
          <w:rFonts w:ascii="Arial" w:eastAsia="Arial" w:hAnsi="Arial" w:cs="Arial"/>
          <w:b/>
          <w:spacing w:val="1"/>
          <w:sz w:val="18"/>
          <w:szCs w:val="18"/>
        </w:rPr>
        <w:t>ma</w:t>
      </w:r>
      <w:r>
        <w:rPr>
          <w:rFonts w:ascii="Arial" w:eastAsia="Arial" w:hAnsi="Arial" w:cs="Arial"/>
          <w:b/>
          <w:sz w:val="18"/>
          <w:szCs w:val="18"/>
        </w:rPr>
        <w:t>i</w:t>
      </w:r>
      <w:r>
        <w:rPr>
          <w:rFonts w:ascii="Arial" w:eastAsia="Arial" w:hAnsi="Arial" w:cs="Arial"/>
          <w:b/>
          <w:spacing w:val="1"/>
          <w:sz w:val="18"/>
          <w:szCs w:val="18"/>
        </w:rPr>
        <w:t>l</w:t>
      </w:r>
      <w:r>
        <w:rPr>
          <w:rFonts w:ascii="Arial" w:eastAsia="Arial" w:hAnsi="Arial" w:cs="Arial"/>
          <w:b/>
          <w:sz w:val="18"/>
          <w:szCs w:val="18"/>
        </w:rPr>
        <w:t xml:space="preserve">:                              </w:t>
      </w:r>
      <w:r>
        <w:rPr>
          <w:rFonts w:ascii="Arial" w:eastAsia="Arial" w:hAnsi="Arial" w:cs="Arial"/>
          <w:b/>
          <w:spacing w:val="35"/>
          <w:sz w:val="18"/>
          <w:szCs w:val="18"/>
        </w:rPr>
        <w:t xml:space="preserve"> </w:t>
      </w:r>
      <w:r>
        <w:rPr>
          <w:rFonts w:ascii="Arial" w:eastAsia="Arial" w:hAnsi="Arial" w:cs="Arial"/>
          <w:spacing w:val="1"/>
          <w:sz w:val="18"/>
          <w:szCs w:val="18"/>
        </w:rPr>
        <w:t>p</w:t>
      </w:r>
      <w:r>
        <w:rPr>
          <w:rFonts w:ascii="Arial" w:eastAsia="Arial" w:hAnsi="Arial" w:cs="Arial"/>
          <w:sz w:val="18"/>
          <w:szCs w:val="18"/>
        </w:rPr>
        <w:t>r</w:t>
      </w:r>
      <w:r>
        <w:rPr>
          <w:rFonts w:ascii="Arial" w:eastAsia="Arial" w:hAnsi="Arial" w:cs="Arial"/>
          <w:spacing w:val="1"/>
          <w:sz w:val="18"/>
          <w:szCs w:val="18"/>
        </w:rPr>
        <w:t>a</w:t>
      </w:r>
      <w:r>
        <w:rPr>
          <w:rFonts w:ascii="Arial" w:eastAsia="Arial" w:hAnsi="Arial" w:cs="Arial"/>
          <w:spacing w:val="-1"/>
          <w:sz w:val="18"/>
          <w:szCs w:val="18"/>
        </w:rPr>
        <w:t>m</w:t>
      </w:r>
      <w:r>
        <w:rPr>
          <w:rFonts w:ascii="Arial" w:eastAsia="Arial" w:hAnsi="Arial" w:cs="Arial"/>
          <w:spacing w:val="1"/>
          <w:sz w:val="18"/>
          <w:szCs w:val="18"/>
        </w:rPr>
        <w:t>od</w:t>
      </w:r>
      <w:hyperlink r:id="rId25">
        <w:r>
          <w:rPr>
            <w:rFonts w:ascii="Arial" w:eastAsia="Arial" w:hAnsi="Arial" w:cs="Arial"/>
            <w:sz w:val="18"/>
            <w:szCs w:val="18"/>
          </w:rPr>
          <w:t>.</w:t>
        </w:r>
        <w:r>
          <w:rPr>
            <w:rFonts w:ascii="Arial" w:eastAsia="Arial" w:hAnsi="Arial" w:cs="Arial"/>
            <w:spacing w:val="-1"/>
            <w:sz w:val="18"/>
            <w:szCs w:val="18"/>
          </w:rPr>
          <w:t>n</w:t>
        </w:r>
        <w:r>
          <w:rPr>
            <w:rFonts w:ascii="Arial" w:eastAsia="Arial" w:hAnsi="Arial" w:cs="Arial"/>
            <w:spacing w:val="1"/>
            <w:sz w:val="18"/>
            <w:szCs w:val="18"/>
          </w:rPr>
          <w:t>i</w:t>
        </w:r>
        <w:r>
          <w:rPr>
            <w:rFonts w:ascii="Arial" w:eastAsia="Arial" w:hAnsi="Arial" w:cs="Arial"/>
            <w:spacing w:val="-1"/>
            <w:sz w:val="18"/>
            <w:szCs w:val="18"/>
          </w:rPr>
          <w:t>k</w:t>
        </w:r>
        <w:r>
          <w:rPr>
            <w:rFonts w:ascii="Arial" w:eastAsia="Arial" w:hAnsi="Arial" w:cs="Arial"/>
            <w:spacing w:val="1"/>
            <w:sz w:val="18"/>
            <w:szCs w:val="18"/>
          </w:rPr>
          <w:t>am1</w:t>
        </w:r>
        <w:r>
          <w:rPr>
            <w:rFonts w:ascii="Arial" w:eastAsia="Arial" w:hAnsi="Arial" w:cs="Arial"/>
            <w:spacing w:val="-3"/>
            <w:sz w:val="18"/>
            <w:szCs w:val="18"/>
          </w:rPr>
          <w:t>@</w:t>
        </w:r>
        <w:r>
          <w:rPr>
            <w:rFonts w:ascii="Arial" w:eastAsia="Arial" w:hAnsi="Arial" w:cs="Arial"/>
            <w:spacing w:val="1"/>
            <w:sz w:val="18"/>
            <w:szCs w:val="18"/>
          </w:rPr>
          <w:t>g</w:t>
        </w:r>
        <w:r>
          <w:rPr>
            <w:rFonts w:ascii="Arial" w:eastAsia="Arial" w:hAnsi="Arial" w:cs="Arial"/>
            <w:spacing w:val="-1"/>
            <w:sz w:val="18"/>
            <w:szCs w:val="18"/>
          </w:rPr>
          <w:t>m</w:t>
        </w:r>
        <w:r>
          <w:rPr>
            <w:rFonts w:ascii="Arial" w:eastAsia="Arial" w:hAnsi="Arial" w:cs="Arial"/>
            <w:spacing w:val="1"/>
            <w:sz w:val="18"/>
            <w:szCs w:val="18"/>
          </w:rPr>
          <w:t>ail</w:t>
        </w:r>
        <w:r>
          <w:rPr>
            <w:rFonts w:ascii="Arial" w:eastAsia="Arial" w:hAnsi="Arial" w:cs="Arial"/>
            <w:spacing w:val="-2"/>
            <w:sz w:val="18"/>
            <w:szCs w:val="18"/>
          </w:rPr>
          <w:t>.</w:t>
        </w:r>
        <w:r>
          <w:rPr>
            <w:rFonts w:ascii="Arial" w:eastAsia="Arial" w:hAnsi="Arial" w:cs="Arial"/>
            <w:spacing w:val="1"/>
            <w:sz w:val="18"/>
            <w:szCs w:val="18"/>
          </w:rPr>
          <w:t>co</w:t>
        </w:r>
        <w:r>
          <w:rPr>
            <w:rFonts w:ascii="Arial" w:eastAsia="Arial" w:hAnsi="Arial" w:cs="Arial"/>
            <w:sz w:val="18"/>
            <w:szCs w:val="18"/>
          </w:rPr>
          <w:t>m</w:t>
        </w:r>
      </w:hyperlink>
    </w:p>
    <w:p w:rsidR="00387731" w:rsidRDefault="00387731">
      <w:pPr>
        <w:spacing w:before="6" w:line="140" w:lineRule="exact"/>
        <w:rPr>
          <w:sz w:val="14"/>
          <w:szCs w:val="14"/>
        </w:rPr>
      </w:pPr>
    </w:p>
    <w:p w:rsidR="00387731" w:rsidRDefault="008716FB">
      <w:pPr>
        <w:ind w:left="100"/>
        <w:rPr>
          <w:rFonts w:ascii="Arial" w:eastAsia="Arial" w:hAnsi="Arial" w:cs="Arial"/>
          <w:sz w:val="18"/>
          <w:szCs w:val="18"/>
        </w:rPr>
      </w:pPr>
      <w:r>
        <w:rPr>
          <w:rFonts w:ascii="Arial" w:eastAsia="Arial" w:hAnsi="Arial" w:cs="Arial"/>
          <w:b/>
          <w:spacing w:val="1"/>
          <w:sz w:val="18"/>
          <w:szCs w:val="18"/>
        </w:rPr>
        <w:t>M</w:t>
      </w:r>
      <w:r>
        <w:rPr>
          <w:rFonts w:ascii="Arial" w:eastAsia="Arial" w:hAnsi="Arial" w:cs="Arial"/>
          <w:b/>
          <w:sz w:val="18"/>
          <w:szCs w:val="18"/>
        </w:rPr>
        <w:t>o</w:t>
      </w:r>
      <w:r>
        <w:rPr>
          <w:rFonts w:ascii="Arial" w:eastAsia="Arial" w:hAnsi="Arial" w:cs="Arial"/>
          <w:b/>
          <w:spacing w:val="1"/>
          <w:sz w:val="18"/>
          <w:szCs w:val="18"/>
        </w:rPr>
        <w:t>b</w:t>
      </w:r>
      <w:r>
        <w:rPr>
          <w:rFonts w:ascii="Arial" w:eastAsia="Arial" w:hAnsi="Arial" w:cs="Arial"/>
          <w:b/>
          <w:sz w:val="18"/>
          <w:szCs w:val="18"/>
        </w:rPr>
        <w:t>i</w:t>
      </w:r>
      <w:r>
        <w:rPr>
          <w:rFonts w:ascii="Arial" w:eastAsia="Arial" w:hAnsi="Arial" w:cs="Arial"/>
          <w:b/>
          <w:spacing w:val="1"/>
          <w:sz w:val="18"/>
          <w:szCs w:val="18"/>
        </w:rPr>
        <w:t>le</w:t>
      </w:r>
      <w:r>
        <w:rPr>
          <w:rFonts w:ascii="Arial" w:eastAsia="Arial" w:hAnsi="Arial" w:cs="Arial"/>
          <w:b/>
          <w:sz w:val="18"/>
          <w:szCs w:val="18"/>
        </w:rPr>
        <w:t xml:space="preserve">:                            </w:t>
      </w:r>
      <w:r>
        <w:rPr>
          <w:rFonts w:ascii="Arial" w:eastAsia="Arial" w:hAnsi="Arial" w:cs="Arial"/>
          <w:b/>
          <w:spacing w:val="34"/>
          <w:sz w:val="18"/>
          <w:szCs w:val="18"/>
        </w:rPr>
        <w:t xml:space="preserve"> </w:t>
      </w:r>
      <w:r>
        <w:rPr>
          <w:rFonts w:ascii="Arial" w:eastAsia="Arial" w:hAnsi="Arial" w:cs="Arial"/>
          <w:spacing w:val="-2"/>
          <w:sz w:val="18"/>
          <w:szCs w:val="18"/>
        </w:rPr>
        <w:t>+</w:t>
      </w:r>
      <w:r>
        <w:rPr>
          <w:rFonts w:ascii="Arial" w:eastAsia="Arial" w:hAnsi="Arial" w:cs="Arial"/>
          <w:spacing w:val="1"/>
          <w:sz w:val="18"/>
          <w:szCs w:val="18"/>
        </w:rPr>
        <w:t>91</w:t>
      </w:r>
      <w:r>
        <w:rPr>
          <w:rFonts w:ascii="Arial" w:eastAsia="Arial" w:hAnsi="Arial" w:cs="Arial"/>
          <w:sz w:val="18"/>
          <w:szCs w:val="18"/>
        </w:rPr>
        <w:t>-</w:t>
      </w:r>
      <w:r>
        <w:rPr>
          <w:rFonts w:ascii="Arial" w:eastAsia="Arial" w:hAnsi="Arial" w:cs="Arial"/>
          <w:spacing w:val="-2"/>
          <w:sz w:val="18"/>
          <w:szCs w:val="18"/>
        </w:rPr>
        <w:t>9</w:t>
      </w:r>
      <w:r>
        <w:rPr>
          <w:rFonts w:ascii="Arial" w:eastAsia="Arial" w:hAnsi="Arial" w:cs="Arial"/>
          <w:spacing w:val="1"/>
          <w:sz w:val="18"/>
          <w:szCs w:val="18"/>
        </w:rPr>
        <w:t>762</w:t>
      </w:r>
      <w:r>
        <w:rPr>
          <w:rFonts w:ascii="Arial" w:eastAsia="Arial" w:hAnsi="Arial" w:cs="Arial"/>
          <w:spacing w:val="-2"/>
          <w:sz w:val="18"/>
          <w:szCs w:val="18"/>
        </w:rPr>
        <w:t>1</w:t>
      </w:r>
      <w:r>
        <w:rPr>
          <w:rFonts w:ascii="Arial" w:eastAsia="Arial" w:hAnsi="Arial" w:cs="Arial"/>
          <w:spacing w:val="1"/>
          <w:sz w:val="18"/>
          <w:szCs w:val="18"/>
        </w:rPr>
        <w:t>24</w:t>
      </w:r>
      <w:r>
        <w:rPr>
          <w:rFonts w:ascii="Arial" w:eastAsia="Arial" w:hAnsi="Arial" w:cs="Arial"/>
          <w:spacing w:val="-2"/>
          <w:sz w:val="18"/>
          <w:szCs w:val="18"/>
        </w:rPr>
        <w:t>3</w:t>
      </w:r>
      <w:r>
        <w:rPr>
          <w:rFonts w:ascii="Arial" w:eastAsia="Arial" w:hAnsi="Arial" w:cs="Arial"/>
          <w:spacing w:val="1"/>
          <w:sz w:val="18"/>
          <w:szCs w:val="18"/>
        </w:rPr>
        <w:t>7</w:t>
      </w:r>
      <w:r>
        <w:rPr>
          <w:rFonts w:ascii="Arial" w:eastAsia="Arial" w:hAnsi="Arial" w:cs="Arial"/>
          <w:sz w:val="18"/>
          <w:szCs w:val="18"/>
        </w:rPr>
        <w:t>6</w:t>
      </w:r>
    </w:p>
    <w:p w:rsidR="00387731" w:rsidRDefault="00387731">
      <w:pPr>
        <w:spacing w:before="3" w:line="140" w:lineRule="exact"/>
        <w:rPr>
          <w:sz w:val="14"/>
          <w:szCs w:val="14"/>
        </w:rPr>
      </w:pPr>
    </w:p>
    <w:p w:rsidR="00387731" w:rsidRDefault="008716FB">
      <w:pPr>
        <w:ind w:left="100"/>
        <w:rPr>
          <w:rFonts w:ascii="Arial" w:eastAsia="Arial" w:hAnsi="Arial" w:cs="Arial"/>
          <w:sz w:val="17"/>
          <w:szCs w:val="17"/>
        </w:rPr>
      </w:pPr>
      <w:r>
        <w:rPr>
          <w:rFonts w:ascii="Arial" w:eastAsia="Arial" w:hAnsi="Arial" w:cs="Arial"/>
          <w:b/>
          <w:sz w:val="18"/>
          <w:szCs w:val="18"/>
        </w:rPr>
        <w:t>Date</w:t>
      </w:r>
      <w:r>
        <w:rPr>
          <w:rFonts w:ascii="Arial" w:eastAsia="Arial" w:hAnsi="Arial" w:cs="Arial"/>
          <w:b/>
          <w:spacing w:val="1"/>
          <w:sz w:val="18"/>
          <w:szCs w:val="18"/>
        </w:rPr>
        <w:t xml:space="preserve"> o</w:t>
      </w:r>
      <w:r>
        <w:rPr>
          <w:rFonts w:ascii="Arial" w:eastAsia="Arial" w:hAnsi="Arial" w:cs="Arial"/>
          <w:b/>
          <w:sz w:val="18"/>
          <w:szCs w:val="18"/>
        </w:rPr>
        <w:t xml:space="preserve">f Birth:                  </w:t>
      </w:r>
      <w:r>
        <w:rPr>
          <w:rFonts w:ascii="Arial" w:eastAsia="Arial" w:hAnsi="Arial" w:cs="Arial"/>
          <w:b/>
          <w:spacing w:val="24"/>
          <w:sz w:val="18"/>
          <w:szCs w:val="18"/>
        </w:rPr>
        <w:t xml:space="preserve"> </w:t>
      </w:r>
      <w:r>
        <w:rPr>
          <w:rFonts w:ascii="Arial" w:eastAsia="Arial" w:hAnsi="Arial" w:cs="Arial"/>
          <w:spacing w:val="-1"/>
          <w:sz w:val="17"/>
          <w:szCs w:val="17"/>
        </w:rPr>
        <w:t>1</w:t>
      </w:r>
      <w:r>
        <w:rPr>
          <w:rFonts w:ascii="Arial" w:eastAsia="Arial" w:hAnsi="Arial" w:cs="Arial"/>
          <w:sz w:val="17"/>
          <w:szCs w:val="17"/>
        </w:rPr>
        <w:t xml:space="preserve">9 </w:t>
      </w:r>
      <w:r>
        <w:rPr>
          <w:rFonts w:ascii="Arial" w:eastAsia="Arial" w:hAnsi="Arial" w:cs="Arial"/>
          <w:spacing w:val="-1"/>
          <w:sz w:val="17"/>
          <w:szCs w:val="17"/>
        </w:rPr>
        <w:t>Sep</w:t>
      </w:r>
      <w:r>
        <w:rPr>
          <w:rFonts w:ascii="Arial" w:eastAsia="Arial" w:hAnsi="Arial" w:cs="Arial"/>
          <w:spacing w:val="1"/>
          <w:sz w:val="17"/>
          <w:szCs w:val="17"/>
        </w:rPr>
        <w:t>t</w:t>
      </w:r>
      <w:r>
        <w:rPr>
          <w:rFonts w:ascii="Arial" w:eastAsia="Arial" w:hAnsi="Arial" w:cs="Arial"/>
          <w:sz w:val="17"/>
          <w:szCs w:val="17"/>
        </w:rPr>
        <w:t>.</w:t>
      </w:r>
      <w:r>
        <w:rPr>
          <w:rFonts w:ascii="Arial" w:eastAsia="Arial" w:hAnsi="Arial" w:cs="Arial"/>
          <w:spacing w:val="1"/>
          <w:sz w:val="17"/>
          <w:szCs w:val="17"/>
        </w:rPr>
        <w:t xml:space="preserve"> </w:t>
      </w:r>
      <w:r>
        <w:rPr>
          <w:rFonts w:ascii="Arial" w:eastAsia="Arial" w:hAnsi="Arial" w:cs="Arial"/>
          <w:spacing w:val="-1"/>
          <w:sz w:val="17"/>
          <w:szCs w:val="17"/>
        </w:rPr>
        <w:t>19</w:t>
      </w:r>
      <w:r>
        <w:rPr>
          <w:rFonts w:ascii="Arial" w:eastAsia="Arial" w:hAnsi="Arial" w:cs="Arial"/>
          <w:sz w:val="17"/>
          <w:szCs w:val="17"/>
        </w:rPr>
        <w:t>87</w:t>
      </w:r>
    </w:p>
    <w:p w:rsidR="00387731" w:rsidRDefault="00387731">
      <w:pPr>
        <w:spacing w:before="6" w:line="140" w:lineRule="exact"/>
        <w:rPr>
          <w:sz w:val="14"/>
          <w:szCs w:val="14"/>
        </w:rPr>
      </w:pPr>
    </w:p>
    <w:p w:rsidR="00387731" w:rsidRDefault="008716FB">
      <w:pPr>
        <w:ind w:left="100"/>
        <w:rPr>
          <w:rFonts w:ascii="Arial" w:eastAsia="Arial" w:hAnsi="Arial" w:cs="Arial"/>
          <w:sz w:val="18"/>
          <w:szCs w:val="18"/>
        </w:rPr>
      </w:pPr>
      <w:r>
        <w:rPr>
          <w:rFonts w:ascii="Arial" w:eastAsia="Arial" w:hAnsi="Arial" w:cs="Arial"/>
          <w:b/>
          <w:sz w:val="18"/>
          <w:szCs w:val="18"/>
        </w:rPr>
        <w:t>Nat</w:t>
      </w:r>
      <w:r>
        <w:rPr>
          <w:rFonts w:ascii="Arial" w:eastAsia="Arial" w:hAnsi="Arial" w:cs="Arial"/>
          <w:b/>
          <w:spacing w:val="1"/>
          <w:sz w:val="18"/>
          <w:szCs w:val="18"/>
        </w:rPr>
        <w:t>i</w:t>
      </w:r>
      <w:r>
        <w:rPr>
          <w:rFonts w:ascii="Arial" w:eastAsia="Arial" w:hAnsi="Arial" w:cs="Arial"/>
          <w:b/>
          <w:sz w:val="18"/>
          <w:szCs w:val="18"/>
        </w:rPr>
        <w:t>o</w:t>
      </w:r>
      <w:r>
        <w:rPr>
          <w:rFonts w:ascii="Arial" w:eastAsia="Arial" w:hAnsi="Arial" w:cs="Arial"/>
          <w:b/>
          <w:spacing w:val="1"/>
          <w:sz w:val="18"/>
          <w:szCs w:val="18"/>
        </w:rPr>
        <w:t>na</w:t>
      </w:r>
      <w:r>
        <w:rPr>
          <w:rFonts w:ascii="Arial" w:eastAsia="Arial" w:hAnsi="Arial" w:cs="Arial"/>
          <w:b/>
          <w:sz w:val="18"/>
          <w:szCs w:val="18"/>
        </w:rPr>
        <w:t>l</w:t>
      </w:r>
      <w:r>
        <w:rPr>
          <w:rFonts w:ascii="Arial" w:eastAsia="Arial" w:hAnsi="Arial" w:cs="Arial"/>
          <w:b/>
          <w:spacing w:val="1"/>
          <w:sz w:val="18"/>
          <w:szCs w:val="18"/>
        </w:rPr>
        <w:t>i</w:t>
      </w:r>
      <w:r>
        <w:rPr>
          <w:rFonts w:ascii="Arial" w:eastAsia="Arial" w:hAnsi="Arial" w:cs="Arial"/>
          <w:b/>
          <w:spacing w:val="2"/>
          <w:sz w:val="18"/>
          <w:szCs w:val="18"/>
        </w:rPr>
        <w:t>t</w:t>
      </w:r>
      <w:r>
        <w:rPr>
          <w:rFonts w:ascii="Arial" w:eastAsia="Arial" w:hAnsi="Arial" w:cs="Arial"/>
          <w:b/>
          <w:spacing w:val="-6"/>
          <w:sz w:val="18"/>
          <w:szCs w:val="18"/>
        </w:rPr>
        <w:t>y</w:t>
      </w:r>
      <w:r>
        <w:rPr>
          <w:rFonts w:ascii="Arial" w:eastAsia="Arial" w:hAnsi="Arial" w:cs="Arial"/>
          <w:b/>
          <w:sz w:val="18"/>
          <w:szCs w:val="18"/>
        </w:rPr>
        <w:t xml:space="preserve">:                      </w:t>
      </w:r>
      <w:r>
        <w:rPr>
          <w:rFonts w:ascii="Arial" w:eastAsia="Arial" w:hAnsi="Arial" w:cs="Arial"/>
          <w:b/>
          <w:spacing w:val="19"/>
          <w:sz w:val="18"/>
          <w:szCs w:val="18"/>
        </w:rPr>
        <w:t xml:space="preserve"> </w:t>
      </w:r>
      <w:r>
        <w:rPr>
          <w:rFonts w:ascii="Arial" w:eastAsia="Arial" w:hAnsi="Arial" w:cs="Arial"/>
          <w:spacing w:val="-2"/>
          <w:sz w:val="18"/>
          <w:szCs w:val="18"/>
        </w:rPr>
        <w:t>I</w:t>
      </w:r>
      <w:r>
        <w:rPr>
          <w:rFonts w:ascii="Arial" w:eastAsia="Arial" w:hAnsi="Arial" w:cs="Arial"/>
          <w:spacing w:val="1"/>
          <w:sz w:val="18"/>
          <w:szCs w:val="18"/>
        </w:rPr>
        <w:t>nd</w:t>
      </w:r>
      <w:r>
        <w:rPr>
          <w:rFonts w:ascii="Arial" w:eastAsia="Arial" w:hAnsi="Arial" w:cs="Arial"/>
          <w:spacing w:val="-2"/>
          <w:sz w:val="18"/>
          <w:szCs w:val="18"/>
        </w:rPr>
        <w:t>i</w:t>
      </w:r>
      <w:r>
        <w:rPr>
          <w:rFonts w:ascii="Arial" w:eastAsia="Arial" w:hAnsi="Arial" w:cs="Arial"/>
          <w:spacing w:val="1"/>
          <w:sz w:val="18"/>
          <w:szCs w:val="18"/>
        </w:rPr>
        <w:t>a</w:t>
      </w:r>
      <w:r>
        <w:rPr>
          <w:rFonts w:ascii="Arial" w:eastAsia="Arial" w:hAnsi="Arial" w:cs="Arial"/>
          <w:sz w:val="18"/>
          <w:szCs w:val="18"/>
        </w:rPr>
        <w:t>n</w:t>
      </w:r>
    </w:p>
    <w:p w:rsidR="00387731" w:rsidRDefault="00387731">
      <w:pPr>
        <w:spacing w:before="6" w:line="140" w:lineRule="exact"/>
        <w:rPr>
          <w:sz w:val="14"/>
          <w:szCs w:val="14"/>
        </w:rPr>
      </w:pPr>
    </w:p>
    <w:p w:rsidR="00387731" w:rsidRDefault="008716FB">
      <w:pPr>
        <w:ind w:left="100"/>
        <w:rPr>
          <w:rFonts w:ascii="Arial" w:eastAsia="Arial" w:hAnsi="Arial" w:cs="Arial"/>
          <w:sz w:val="18"/>
          <w:szCs w:val="18"/>
        </w:rPr>
      </w:pPr>
      <w:r>
        <w:rPr>
          <w:rFonts w:ascii="Arial" w:eastAsia="Arial" w:hAnsi="Arial" w:cs="Arial"/>
          <w:b/>
          <w:sz w:val="18"/>
          <w:szCs w:val="18"/>
        </w:rPr>
        <w:t>L</w:t>
      </w:r>
      <w:r>
        <w:rPr>
          <w:rFonts w:ascii="Arial" w:eastAsia="Arial" w:hAnsi="Arial" w:cs="Arial"/>
          <w:b/>
          <w:spacing w:val="1"/>
          <w:sz w:val="18"/>
          <w:szCs w:val="18"/>
        </w:rPr>
        <w:t>a</w:t>
      </w:r>
      <w:r>
        <w:rPr>
          <w:rFonts w:ascii="Arial" w:eastAsia="Arial" w:hAnsi="Arial" w:cs="Arial"/>
          <w:b/>
          <w:sz w:val="18"/>
          <w:szCs w:val="18"/>
        </w:rPr>
        <w:t>n</w:t>
      </w:r>
      <w:r>
        <w:rPr>
          <w:rFonts w:ascii="Arial" w:eastAsia="Arial" w:hAnsi="Arial" w:cs="Arial"/>
          <w:b/>
          <w:spacing w:val="1"/>
          <w:sz w:val="18"/>
          <w:szCs w:val="18"/>
        </w:rPr>
        <w:t>g</w:t>
      </w:r>
      <w:r>
        <w:rPr>
          <w:rFonts w:ascii="Arial" w:eastAsia="Arial" w:hAnsi="Arial" w:cs="Arial"/>
          <w:b/>
          <w:sz w:val="18"/>
          <w:szCs w:val="18"/>
        </w:rPr>
        <w:t>u</w:t>
      </w:r>
      <w:r>
        <w:rPr>
          <w:rFonts w:ascii="Arial" w:eastAsia="Arial" w:hAnsi="Arial" w:cs="Arial"/>
          <w:b/>
          <w:spacing w:val="1"/>
          <w:sz w:val="18"/>
          <w:szCs w:val="18"/>
        </w:rPr>
        <w:t>a</w:t>
      </w:r>
      <w:r>
        <w:rPr>
          <w:rFonts w:ascii="Arial" w:eastAsia="Arial" w:hAnsi="Arial" w:cs="Arial"/>
          <w:b/>
          <w:spacing w:val="-2"/>
          <w:sz w:val="18"/>
          <w:szCs w:val="18"/>
        </w:rPr>
        <w:t>g</w:t>
      </w:r>
      <w:r>
        <w:rPr>
          <w:rFonts w:ascii="Arial" w:eastAsia="Arial" w:hAnsi="Arial" w:cs="Arial"/>
          <w:b/>
          <w:sz w:val="18"/>
          <w:szCs w:val="18"/>
        </w:rPr>
        <w:t>e</w:t>
      </w:r>
      <w:r>
        <w:rPr>
          <w:rFonts w:ascii="Arial" w:eastAsia="Arial" w:hAnsi="Arial" w:cs="Arial"/>
          <w:b/>
          <w:spacing w:val="1"/>
          <w:sz w:val="18"/>
          <w:szCs w:val="18"/>
        </w:rPr>
        <w:t xml:space="preserve"> </w:t>
      </w:r>
      <w:r>
        <w:rPr>
          <w:rFonts w:ascii="Arial" w:eastAsia="Arial" w:hAnsi="Arial" w:cs="Arial"/>
          <w:b/>
          <w:sz w:val="18"/>
          <w:szCs w:val="18"/>
        </w:rPr>
        <w:t>Kn</w:t>
      </w:r>
      <w:r>
        <w:rPr>
          <w:rFonts w:ascii="Arial" w:eastAsia="Arial" w:hAnsi="Arial" w:cs="Arial"/>
          <w:b/>
          <w:spacing w:val="-2"/>
          <w:sz w:val="18"/>
          <w:szCs w:val="18"/>
        </w:rPr>
        <w:t>o</w:t>
      </w:r>
      <w:r>
        <w:rPr>
          <w:rFonts w:ascii="Arial" w:eastAsia="Arial" w:hAnsi="Arial" w:cs="Arial"/>
          <w:b/>
          <w:spacing w:val="1"/>
          <w:sz w:val="18"/>
          <w:szCs w:val="18"/>
        </w:rPr>
        <w:t>w</w:t>
      </w:r>
      <w:r>
        <w:rPr>
          <w:rFonts w:ascii="Arial" w:eastAsia="Arial" w:hAnsi="Arial" w:cs="Arial"/>
          <w:b/>
          <w:sz w:val="18"/>
          <w:szCs w:val="18"/>
        </w:rPr>
        <w:t xml:space="preserve">n:         </w:t>
      </w:r>
      <w:r>
        <w:rPr>
          <w:rFonts w:ascii="Arial" w:eastAsia="Arial" w:hAnsi="Arial" w:cs="Arial"/>
          <w:b/>
          <w:spacing w:val="41"/>
          <w:sz w:val="18"/>
          <w:szCs w:val="18"/>
        </w:rPr>
        <w:t xml:space="preserve"> </w:t>
      </w:r>
      <w:r>
        <w:rPr>
          <w:rFonts w:ascii="Arial" w:eastAsia="Arial" w:hAnsi="Arial" w:cs="Arial"/>
          <w:spacing w:val="-4"/>
          <w:sz w:val="18"/>
          <w:szCs w:val="18"/>
        </w:rPr>
        <w:t>M</w:t>
      </w:r>
      <w:r>
        <w:rPr>
          <w:rFonts w:ascii="Arial" w:eastAsia="Arial" w:hAnsi="Arial" w:cs="Arial"/>
          <w:spacing w:val="1"/>
          <w:sz w:val="18"/>
          <w:szCs w:val="18"/>
        </w:rPr>
        <w:t>a</w:t>
      </w:r>
      <w:r>
        <w:rPr>
          <w:rFonts w:ascii="Arial" w:eastAsia="Arial" w:hAnsi="Arial" w:cs="Arial"/>
          <w:sz w:val="18"/>
          <w:szCs w:val="18"/>
        </w:rPr>
        <w:t>r</w:t>
      </w:r>
      <w:r>
        <w:rPr>
          <w:rFonts w:ascii="Arial" w:eastAsia="Arial" w:hAnsi="Arial" w:cs="Arial"/>
          <w:spacing w:val="1"/>
          <w:sz w:val="18"/>
          <w:szCs w:val="18"/>
        </w:rPr>
        <w:t>a</w:t>
      </w:r>
      <w:r>
        <w:rPr>
          <w:rFonts w:ascii="Arial" w:eastAsia="Arial" w:hAnsi="Arial" w:cs="Arial"/>
          <w:sz w:val="18"/>
          <w:szCs w:val="18"/>
        </w:rPr>
        <w:t>t</w:t>
      </w:r>
      <w:r>
        <w:rPr>
          <w:rFonts w:ascii="Arial" w:eastAsia="Arial" w:hAnsi="Arial" w:cs="Arial"/>
          <w:spacing w:val="1"/>
          <w:sz w:val="18"/>
          <w:szCs w:val="18"/>
        </w:rPr>
        <w:t>hi</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E</w:t>
      </w:r>
      <w:r>
        <w:rPr>
          <w:rFonts w:ascii="Arial" w:eastAsia="Arial" w:hAnsi="Arial" w:cs="Arial"/>
          <w:spacing w:val="1"/>
          <w:sz w:val="18"/>
          <w:szCs w:val="18"/>
        </w:rPr>
        <w:t>ngl</w:t>
      </w:r>
      <w:r>
        <w:rPr>
          <w:rFonts w:ascii="Arial" w:eastAsia="Arial" w:hAnsi="Arial" w:cs="Arial"/>
          <w:spacing w:val="-2"/>
          <w:sz w:val="18"/>
          <w:szCs w:val="18"/>
        </w:rPr>
        <w:t>i</w:t>
      </w:r>
      <w:r>
        <w:rPr>
          <w:rFonts w:ascii="Arial" w:eastAsia="Arial" w:hAnsi="Arial" w:cs="Arial"/>
          <w:spacing w:val="1"/>
          <w:sz w:val="18"/>
          <w:szCs w:val="18"/>
        </w:rPr>
        <w:t>sh</w:t>
      </w:r>
      <w:r>
        <w:rPr>
          <w:rFonts w:ascii="Arial" w:eastAsia="Arial" w:hAnsi="Arial" w:cs="Arial"/>
          <w:sz w:val="18"/>
          <w:szCs w:val="18"/>
        </w:rPr>
        <w:t>,</w:t>
      </w:r>
      <w:r>
        <w:rPr>
          <w:rFonts w:ascii="Arial" w:eastAsia="Arial" w:hAnsi="Arial" w:cs="Arial"/>
          <w:spacing w:val="-2"/>
          <w:sz w:val="18"/>
          <w:szCs w:val="18"/>
        </w:rPr>
        <w:t xml:space="preserve"> </w:t>
      </w:r>
      <w:r>
        <w:rPr>
          <w:rFonts w:ascii="Arial" w:eastAsia="Arial" w:hAnsi="Arial" w:cs="Arial"/>
          <w:sz w:val="18"/>
          <w:szCs w:val="18"/>
        </w:rPr>
        <w:t>H</w:t>
      </w:r>
      <w:r>
        <w:rPr>
          <w:rFonts w:ascii="Arial" w:eastAsia="Arial" w:hAnsi="Arial" w:cs="Arial"/>
          <w:spacing w:val="1"/>
          <w:sz w:val="18"/>
          <w:szCs w:val="18"/>
        </w:rPr>
        <w:t>in</w:t>
      </w:r>
      <w:r>
        <w:rPr>
          <w:rFonts w:ascii="Arial" w:eastAsia="Arial" w:hAnsi="Arial" w:cs="Arial"/>
          <w:spacing w:val="-2"/>
          <w:sz w:val="18"/>
          <w:szCs w:val="18"/>
        </w:rPr>
        <w:t>d</w:t>
      </w:r>
      <w:r>
        <w:rPr>
          <w:rFonts w:ascii="Arial" w:eastAsia="Arial" w:hAnsi="Arial" w:cs="Arial"/>
          <w:sz w:val="18"/>
          <w:szCs w:val="18"/>
        </w:rPr>
        <w:t>i</w:t>
      </w:r>
    </w:p>
    <w:p w:rsidR="00387731" w:rsidRDefault="00387731">
      <w:pPr>
        <w:spacing w:before="3" w:line="140" w:lineRule="exact"/>
        <w:rPr>
          <w:sz w:val="14"/>
          <w:szCs w:val="14"/>
        </w:rPr>
      </w:pPr>
    </w:p>
    <w:p w:rsidR="00387731" w:rsidRDefault="008716FB">
      <w:pPr>
        <w:ind w:left="100"/>
        <w:rPr>
          <w:rFonts w:ascii="Arial" w:eastAsia="Arial" w:hAnsi="Arial" w:cs="Arial"/>
          <w:sz w:val="18"/>
          <w:szCs w:val="18"/>
        </w:rPr>
      </w:pPr>
      <w:r>
        <w:rPr>
          <w:rFonts w:ascii="Arial" w:eastAsia="Arial" w:hAnsi="Arial" w:cs="Arial"/>
          <w:b/>
          <w:sz w:val="18"/>
          <w:szCs w:val="18"/>
        </w:rPr>
        <w:t>P</w:t>
      </w:r>
      <w:r>
        <w:rPr>
          <w:rFonts w:ascii="Arial" w:eastAsia="Arial" w:hAnsi="Arial" w:cs="Arial"/>
          <w:b/>
          <w:spacing w:val="1"/>
          <w:sz w:val="18"/>
          <w:szCs w:val="18"/>
        </w:rPr>
        <w:t>ass</w:t>
      </w:r>
      <w:r>
        <w:rPr>
          <w:rFonts w:ascii="Arial" w:eastAsia="Arial" w:hAnsi="Arial" w:cs="Arial"/>
          <w:b/>
          <w:sz w:val="18"/>
          <w:szCs w:val="18"/>
        </w:rPr>
        <w:t>p</w:t>
      </w:r>
      <w:r>
        <w:rPr>
          <w:rFonts w:ascii="Arial" w:eastAsia="Arial" w:hAnsi="Arial" w:cs="Arial"/>
          <w:b/>
          <w:spacing w:val="1"/>
          <w:sz w:val="18"/>
          <w:szCs w:val="18"/>
        </w:rPr>
        <w:t>o</w:t>
      </w:r>
      <w:r>
        <w:rPr>
          <w:rFonts w:ascii="Arial" w:eastAsia="Arial" w:hAnsi="Arial" w:cs="Arial"/>
          <w:b/>
          <w:sz w:val="18"/>
          <w:szCs w:val="18"/>
        </w:rPr>
        <w:t xml:space="preserve">rt:                         </w:t>
      </w:r>
      <w:r>
        <w:rPr>
          <w:rFonts w:ascii="Arial" w:eastAsia="Arial" w:hAnsi="Arial" w:cs="Arial"/>
          <w:b/>
          <w:spacing w:val="3"/>
          <w:sz w:val="18"/>
          <w:szCs w:val="18"/>
        </w:rPr>
        <w:t xml:space="preserve"> </w:t>
      </w:r>
      <w:r>
        <w:rPr>
          <w:rFonts w:ascii="Arial" w:eastAsia="Arial" w:hAnsi="Arial" w:cs="Arial"/>
          <w:spacing w:val="-3"/>
          <w:sz w:val="18"/>
          <w:szCs w:val="18"/>
        </w:rPr>
        <w:t>Y</w:t>
      </w:r>
      <w:r>
        <w:rPr>
          <w:rFonts w:ascii="Arial" w:eastAsia="Arial" w:hAnsi="Arial" w:cs="Arial"/>
          <w:spacing w:val="1"/>
          <w:sz w:val="18"/>
          <w:szCs w:val="18"/>
        </w:rPr>
        <w:t>e</w:t>
      </w:r>
      <w:r>
        <w:rPr>
          <w:rFonts w:ascii="Arial" w:eastAsia="Arial" w:hAnsi="Arial" w:cs="Arial"/>
          <w:sz w:val="18"/>
          <w:szCs w:val="18"/>
        </w:rPr>
        <w:t>s</w:t>
      </w:r>
    </w:p>
    <w:sectPr w:rsidR="00387731">
      <w:pgSz w:w="11900" w:h="16860"/>
      <w:pgMar w:top="620" w:right="9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6BD8"/>
    <w:multiLevelType w:val="multilevel"/>
    <w:tmpl w:val="F65824F2"/>
    <w:lvl w:ilvl="0">
      <w:start w:val="1"/>
      <w:numFmt w:val="bullet"/>
      <w:lvlText w:val=""/>
      <w:lvlJc w:val="left"/>
      <w:pPr>
        <w:tabs>
          <w:tab w:val="left" w:pos="0"/>
        </w:tabs>
        <w:ind w:left="720" w:hanging="360"/>
      </w:pPr>
      <w:rPr>
        <w:rFonts w:ascii="Wingdings" w:hAnsi="Wingding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 w15:restartNumberingAfterBreak="0">
    <w:nsid w:val="0A1E4669"/>
    <w:multiLevelType w:val="hybridMultilevel"/>
    <w:tmpl w:val="C41860BE"/>
    <w:lvl w:ilvl="0" w:tplc="B934B2B0">
      <w:start w:val="1"/>
      <w:numFmt w:val="bullet"/>
      <w:lvlText w:val=""/>
      <w:lvlJc w:val="left"/>
      <w:pPr>
        <w:tabs>
          <w:tab w:val="left" w:pos="0"/>
        </w:tabs>
        <w:ind w:left="720" w:hanging="360"/>
      </w:pPr>
      <w:rPr>
        <w:rFonts w:ascii="Wingdings" w:hAnsi="Wingdings" w:hint="default"/>
      </w:rPr>
    </w:lvl>
    <w:lvl w:ilvl="1" w:tplc="BA8C05C2">
      <w:start w:val="1"/>
      <w:numFmt w:val="bullet"/>
      <w:lvlText w:val=""/>
      <w:lvlJc w:val="left"/>
      <w:pPr>
        <w:tabs>
          <w:tab w:val="left" w:pos="0"/>
        </w:tabs>
        <w:ind w:left="1440" w:hanging="360"/>
      </w:pPr>
      <w:rPr>
        <w:rFonts w:ascii="Wingdings" w:hAnsi="Wingdings" w:hint="default"/>
      </w:rPr>
    </w:lvl>
    <w:lvl w:ilvl="2" w:tplc="420E87E2">
      <w:start w:val="1"/>
      <w:numFmt w:val="bullet"/>
      <w:lvlText w:val=""/>
      <w:lvlJc w:val="left"/>
      <w:pPr>
        <w:tabs>
          <w:tab w:val="left" w:pos="0"/>
        </w:tabs>
        <w:ind w:left="2160" w:hanging="360"/>
      </w:pPr>
      <w:rPr>
        <w:rFonts w:ascii="Wingdings" w:hAnsi="Wingdings" w:hint="default"/>
      </w:rPr>
    </w:lvl>
    <w:lvl w:ilvl="3" w:tplc="8484603A">
      <w:start w:val="1"/>
      <w:numFmt w:val="bullet"/>
      <w:lvlText w:val=""/>
      <w:lvlJc w:val="left"/>
      <w:pPr>
        <w:tabs>
          <w:tab w:val="left" w:pos="0"/>
        </w:tabs>
        <w:ind w:left="2880" w:hanging="360"/>
      </w:pPr>
      <w:rPr>
        <w:rFonts w:ascii="Symbol" w:hAnsi="Symbol" w:hint="default"/>
      </w:rPr>
    </w:lvl>
    <w:lvl w:ilvl="4" w:tplc="2B12A4C2">
      <w:start w:val="1"/>
      <w:numFmt w:val="bullet"/>
      <w:lvlText w:val="o"/>
      <w:lvlJc w:val="left"/>
      <w:pPr>
        <w:tabs>
          <w:tab w:val="left" w:pos="0"/>
        </w:tabs>
        <w:ind w:left="3600" w:hanging="360"/>
      </w:pPr>
      <w:rPr>
        <w:rFonts w:ascii="Courier New" w:hAnsi="Courier New" w:cs="Courier New" w:hint="default"/>
      </w:rPr>
    </w:lvl>
    <w:lvl w:ilvl="5" w:tplc="3ED49D5A">
      <w:start w:val="1"/>
      <w:numFmt w:val="bullet"/>
      <w:lvlText w:val=""/>
      <w:lvlJc w:val="left"/>
      <w:pPr>
        <w:tabs>
          <w:tab w:val="left" w:pos="0"/>
        </w:tabs>
        <w:ind w:left="4320" w:hanging="360"/>
      </w:pPr>
      <w:rPr>
        <w:rFonts w:ascii="Wingdings" w:hAnsi="Wingdings" w:hint="default"/>
      </w:rPr>
    </w:lvl>
    <w:lvl w:ilvl="6" w:tplc="1A963480">
      <w:start w:val="1"/>
      <w:numFmt w:val="bullet"/>
      <w:lvlText w:val=""/>
      <w:lvlJc w:val="left"/>
      <w:pPr>
        <w:tabs>
          <w:tab w:val="left" w:pos="0"/>
        </w:tabs>
        <w:ind w:left="5040" w:hanging="360"/>
      </w:pPr>
      <w:rPr>
        <w:rFonts w:ascii="Symbol" w:hAnsi="Symbol" w:hint="default"/>
      </w:rPr>
    </w:lvl>
    <w:lvl w:ilvl="7" w:tplc="8890A116">
      <w:start w:val="1"/>
      <w:numFmt w:val="bullet"/>
      <w:lvlText w:val="o"/>
      <w:lvlJc w:val="left"/>
      <w:pPr>
        <w:tabs>
          <w:tab w:val="left" w:pos="0"/>
        </w:tabs>
        <w:ind w:left="5760" w:hanging="360"/>
      </w:pPr>
      <w:rPr>
        <w:rFonts w:ascii="Courier New" w:hAnsi="Courier New" w:cs="Courier New" w:hint="default"/>
      </w:rPr>
    </w:lvl>
    <w:lvl w:ilvl="8" w:tplc="60DEA4AE">
      <w:start w:val="1"/>
      <w:numFmt w:val="bullet"/>
      <w:lvlText w:val=""/>
      <w:lvlJc w:val="left"/>
      <w:pPr>
        <w:tabs>
          <w:tab w:val="left" w:pos="0"/>
        </w:tabs>
        <w:ind w:left="6480" w:hanging="360"/>
      </w:pPr>
      <w:rPr>
        <w:rFonts w:ascii="Wingdings" w:hAnsi="Wingdings" w:hint="default"/>
      </w:rPr>
    </w:lvl>
  </w:abstractNum>
  <w:abstractNum w:abstractNumId="2" w15:restartNumberingAfterBreak="0">
    <w:nsid w:val="0B2B3181"/>
    <w:multiLevelType w:val="hybridMultilevel"/>
    <w:tmpl w:val="D966D66E"/>
    <w:lvl w:ilvl="0" w:tplc="F2F8DF82">
      <w:start w:val="1"/>
      <w:numFmt w:val="bullet"/>
      <w:lvlText w:val=""/>
      <w:lvlJc w:val="left"/>
      <w:pPr>
        <w:tabs>
          <w:tab w:val="left" w:pos="0"/>
        </w:tabs>
        <w:ind w:left="720" w:hanging="360"/>
      </w:pPr>
      <w:rPr>
        <w:rFonts w:ascii="Wingdings" w:hAnsi="Wingdings" w:hint="default"/>
      </w:rPr>
    </w:lvl>
    <w:lvl w:ilvl="1" w:tplc="1270B0F4">
      <w:start w:val="1"/>
      <w:numFmt w:val="bullet"/>
      <w:lvlText w:val=""/>
      <w:lvlJc w:val="left"/>
      <w:pPr>
        <w:tabs>
          <w:tab w:val="left" w:pos="0"/>
        </w:tabs>
        <w:ind w:left="1440" w:hanging="360"/>
      </w:pPr>
      <w:rPr>
        <w:rFonts w:ascii="Wingdings" w:hAnsi="Wingdings" w:hint="default"/>
      </w:rPr>
    </w:lvl>
    <w:lvl w:ilvl="2" w:tplc="0CAA38F8">
      <w:start w:val="1"/>
      <w:numFmt w:val="bullet"/>
      <w:lvlText w:val=""/>
      <w:lvlJc w:val="left"/>
      <w:pPr>
        <w:tabs>
          <w:tab w:val="left" w:pos="0"/>
        </w:tabs>
        <w:ind w:left="2160" w:hanging="360"/>
      </w:pPr>
      <w:rPr>
        <w:rFonts w:ascii="Wingdings" w:hAnsi="Wingdings" w:hint="default"/>
      </w:rPr>
    </w:lvl>
    <w:lvl w:ilvl="3" w:tplc="031ECE56">
      <w:start w:val="1"/>
      <w:numFmt w:val="bullet"/>
      <w:lvlText w:val=""/>
      <w:lvlJc w:val="left"/>
      <w:pPr>
        <w:tabs>
          <w:tab w:val="left" w:pos="0"/>
        </w:tabs>
        <w:ind w:left="2880" w:hanging="360"/>
      </w:pPr>
      <w:rPr>
        <w:rFonts w:ascii="Symbol" w:hAnsi="Symbol" w:hint="default"/>
      </w:rPr>
    </w:lvl>
    <w:lvl w:ilvl="4" w:tplc="33A23DCC">
      <w:start w:val="1"/>
      <w:numFmt w:val="bullet"/>
      <w:lvlText w:val="o"/>
      <w:lvlJc w:val="left"/>
      <w:pPr>
        <w:tabs>
          <w:tab w:val="left" w:pos="0"/>
        </w:tabs>
        <w:ind w:left="3600" w:hanging="360"/>
      </w:pPr>
      <w:rPr>
        <w:rFonts w:ascii="Courier New" w:hAnsi="Courier New" w:cs="Courier New" w:hint="default"/>
      </w:rPr>
    </w:lvl>
    <w:lvl w:ilvl="5" w:tplc="2F1214BA">
      <w:start w:val="1"/>
      <w:numFmt w:val="bullet"/>
      <w:lvlText w:val=""/>
      <w:lvlJc w:val="left"/>
      <w:pPr>
        <w:tabs>
          <w:tab w:val="left" w:pos="0"/>
        </w:tabs>
        <w:ind w:left="4320" w:hanging="360"/>
      </w:pPr>
      <w:rPr>
        <w:rFonts w:ascii="Wingdings" w:hAnsi="Wingdings" w:hint="default"/>
      </w:rPr>
    </w:lvl>
    <w:lvl w:ilvl="6" w:tplc="62B098AE">
      <w:start w:val="1"/>
      <w:numFmt w:val="bullet"/>
      <w:lvlText w:val=""/>
      <w:lvlJc w:val="left"/>
      <w:pPr>
        <w:tabs>
          <w:tab w:val="left" w:pos="0"/>
        </w:tabs>
        <w:ind w:left="5040" w:hanging="360"/>
      </w:pPr>
      <w:rPr>
        <w:rFonts w:ascii="Symbol" w:hAnsi="Symbol" w:hint="default"/>
      </w:rPr>
    </w:lvl>
    <w:lvl w:ilvl="7" w:tplc="B7CCA578">
      <w:start w:val="1"/>
      <w:numFmt w:val="bullet"/>
      <w:lvlText w:val="o"/>
      <w:lvlJc w:val="left"/>
      <w:pPr>
        <w:tabs>
          <w:tab w:val="left" w:pos="0"/>
        </w:tabs>
        <w:ind w:left="5760" w:hanging="360"/>
      </w:pPr>
      <w:rPr>
        <w:rFonts w:ascii="Courier New" w:hAnsi="Courier New" w:cs="Courier New" w:hint="default"/>
      </w:rPr>
    </w:lvl>
    <w:lvl w:ilvl="8" w:tplc="87461562">
      <w:start w:val="1"/>
      <w:numFmt w:val="bullet"/>
      <w:lvlText w:val=""/>
      <w:lvlJc w:val="left"/>
      <w:pPr>
        <w:tabs>
          <w:tab w:val="left" w:pos="0"/>
        </w:tabs>
        <w:ind w:left="6480" w:hanging="360"/>
      </w:pPr>
      <w:rPr>
        <w:rFonts w:ascii="Wingdings" w:hAnsi="Wingdings" w:hint="default"/>
      </w:rPr>
    </w:lvl>
  </w:abstractNum>
  <w:abstractNum w:abstractNumId="3" w15:restartNumberingAfterBreak="0">
    <w:nsid w:val="3E31241E"/>
    <w:multiLevelType w:val="multilevel"/>
    <w:tmpl w:val="785A78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4A7406A3"/>
    <w:multiLevelType w:val="hybridMultilevel"/>
    <w:tmpl w:val="7E1EB3E2"/>
    <w:lvl w:ilvl="0" w:tplc="5DC6D2CC">
      <w:start w:val="1"/>
      <w:numFmt w:val="bullet"/>
      <w:lvlText w:val=""/>
      <w:lvlJc w:val="left"/>
      <w:pPr>
        <w:ind w:left="1080" w:hanging="360"/>
      </w:pPr>
      <w:rPr>
        <w:rFonts w:ascii="Wingdings" w:hAnsi="Wingdings" w:hint="default"/>
      </w:rPr>
    </w:lvl>
    <w:lvl w:ilvl="1" w:tplc="5FDCE4CC">
      <w:start w:val="1"/>
      <w:numFmt w:val="bullet"/>
      <w:lvlText w:val="o"/>
      <w:lvlJc w:val="left"/>
      <w:pPr>
        <w:ind w:left="1800" w:hanging="360"/>
      </w:pPr>
      <w:rPr>
        <w:rFonts w:ascii="Courier New" w:hAnsi="Courier New" w:cs="Courier New" w:hint="default"/>
      </w:rPr>
    </w:lvl>
    <w:lvl w:ilvl="2" w:tplc="EB46888A">
      <w:start w:val="1"/>
      <w:numFmt w:val="bullet"/>
      <w:lvlText w:val=""/>
      <w:lvlJc w:val="left"/>
      <w:pPr>
        <w:ind w:left="2520" w:hanging="360"/>
      </w:pPr>
      <w:rPr>
        <w:rFonts w:ascii="Wingdings" w:hAnsi="Wingdings" w:hint="default"/>
      </w:rPr>
    </w:lvl>
    <w:lvl w:ilvl="3" w:tplc="903024E0">
      <w:start w:val="1"/>
      <w:numFmt w:val="bullet"/>
      <w:lvlText w:val=""/>
      <w:lvlJc w:val="left"/>
      <w:pPr>
        <w:ind w:left="3240" w:hanging="360"/>
      </w:pPr>
      <w:rPr>
        <w:rFonts w:ascii="Symbol" w:hAnsi="Symbol" w:hint="default"/>
      </w:rPr>
    </w:lvl>
    <w:lvl w:ilvl="4" w:tplc="FDB0D850">
      <w:start w:val="1"/>
      <w:numFmt w:val="bullet"/>
      <w:lvlText w:val="o"/>
      <w:lvlJc w:val="left"/>
      <w:pPr>
        <w:ind w:left="3960" w:hanging="360"/>
      </w:pPr>
      <w:rPr>
        <w:rFonts w:ascii="Courier New" w:hAnsi="Courier New" w:cs="Courier New" w:hint="default"/>
      </w:rPr>
    </w:lvl>
    <w:lvl w:ilvl="5" w:tplc="08D6775A">
      <w:start w:val="1"/>
      <w:numFmt w:val="bullet"/>
      <w:lvlText w:val=""/>
      <w:lvlJc w:val="left"/>
      <w:pPr>
        <w:ind w:left="4680" w:hanging="360"/>
      </w:pPr>
      <w:rPr>
        <w:rFonts w:ascii="Wingdings" w:hAnsi="Wingdings" w:hint="default"/>
      </w:rPr>
    </w:lvl>
    <w:lvl w:ilvl="6" w:tplc="2CC050F4">
      <w:start w:val="1"/>
      <w:numFmt w:val="bullet"/>
      <w:lvlText w:val=""/>
      <w:lvlJc w:val="left"/>
      <w:pPr>
        <w:ind w:left="5400" w:hanging="360"/>
      </w:pPr>
      <w:rPr>
        <w:rFonts w:ascii="Symbol" w:hAnsi="Symbol" w:hint="default"/>
      </w:rPr>
    </w:lvl>
    <w:lvl w:ilvl="7" w:tplc="2FFADCFC">
      <w:start w:val="1"/>
      <w:numFmt w:val="bullet"/>
      <w:lvlText w:val="o"/>
      <w:lvlJc w:val="left"/>
      <w:pPr>
        <w:ind w:left="6120" w:hanging="360"/>
      </w:pPr>
      <w:rPr>
        <w:rFonts w:ascii="Courier New" w:hAnsi="Courier New" w:cs="Courier New" w:hint="default"/>
      </w:rPr>
    </w:lvl>
    <w:lvl w:ilvl="8" w:tplc="338E3724">
      <w:start w:val="1"/>
      <w:numFmt w:val="bullet"/>
      <w:lvlText w:val=""/>
      <w:lvlJc w:val="left"/>
      <w:pPr>
        <w:ind w:left="6840" w:hanging="360"/>
      </w:pPr>
      <w:rPr>
        <w:rFonts w:ascii="Wingdings" w:hAnsi="Wingdings" w:hint="default"/>
      </w:rPr>
    </w:lvl>
  </w:abstractNum>
  <w:abstractNum w:abstractNumId="5" w15:restartNumberingAfterBreak="0">
    <w:nsid w:val="679C1EFA"/>
    <w:multiLevelType w:val="hybridMultilevel"/>
    <w:tmpl w:val="3446EECC"/>
    <w:lvl w:ilvl="0" w:tplc="AEE2C3D4">
      <w:start w:val="1"/>
      <w:numFmt w:val="bullet"/>
      <w:lvlText w:val=""/>
      <w:lvlJc w:val="left"/>
      <w:pPr>
        <w:tabs>
          <w:tab w:val="left" w:pos="0"/>
        </w:tabs>
        <w:ind w:left="720" w:hanging="360"/>
      </w:pPr>
      <w:rPr>
        <w:rFonts w:ascii="Wingdings" w:hAnsi="Wingdings" w:hint="default"/>
      </w:rPr>
    </w:lvl>
    <w:lvl w:ilvl="1" w:tplc="4AC27F42">
      <w:start w:val="1"/>
      <w:numFmt w:val="bullet"/>
      <w:lvlText w:val=""/>
      <w:lvlJc w:val="left"/>
      <w:pPr>
        <w:tabs>
          <w:tab w:val="left" w:pos="0"/>
        </w:tabs>
        <w:ind w:left="1440" w:hanging="360"/>
      </w:pPr>
      <w:rPr>
        <w:rFonts w:ascii="Wingdings" w:hAnsi="Wingdings" w:hint="default"/>
      </w:rPr>
    </w:lvl>
    <w:lvl w:ilvl="2" w:tplc="8ACE8792">
      <w:start w:val="1"/>
      <w:numFmt w:val="bullet"/>
      <w:lvlText w:val=""/>
      <w:lvlJc w:val="left"/>
      <w:pPr>
        <w:tabs>
          <w:tab w:val="left" w:pos="0"/>
        </w:tabs>
        <w:ind w:left="2160" w:hanging="360"/>
      </w:pPr>
      <w:rPr>
        <w:rFonts w:ascii="Wingdings" w:hAnsi="Wingdings" w:hint="default"/>
      </w:rPr>
    </w:lvl>
    <w:lvl w:ilvl="3" w:tplc="5B6840AE">
      <w:start w:val="1"/>
      <w:numFmt w:val="bullet"/>
      <w:lvlText w:val=""/>
      <w:lvlJc w:val="left"/>
      <w:pPr>
        <w:tabs>
          <w:tab w:val="left" w:pos="0"/>
        </w:tabs>
        <w:ind w:left="2880" w:hanging="360"/>
      </w:pPr>
      <w:rPr>
        <w:rFonts w:ascii="Symbol" w:hAnsi="Symbol" w:hint="default"/>
      </w:rPr>
    </w:lvl>
    <w:lvl w:ilvl="4" w:tplc="A82AD238">
      <w:start w:val="1"/>
      <w:numFmt w:val="bullet"/>
      <w:lvlText w:val="o"/>
      <w:lvlJc w:val="left"/>
      <w:pPr>
        <w:tabs>
          <w:tab w:val="left" w:pos="0"/>
        </w:tabs>
        <w:ind w:left="3600" w:hanging="360"/>
      </w:pPr>
      <w:rPr>
        <w:rFonts w:ascii="Courier New" w:hAnsi="Courier New" w:cs="Courier New" w:hint="default"/>
      </w:rPr>
    </w:lvl>
    <w:lvl w:ilvl="5" w:tplc="4F54D22A">
      <w:start w:val="1"/>
      <w:numFmt w:val="bullet"/>
      <w:lvlText w:val=""/>
      <w:lvlJc w:val="left"/>
      <w:pPr>
        <w:tabs>
          <w:tab w:val="left" w:pos="0"/>
        </w:tabs>
        <w:ind w:left="4320" w:hanging="360"/>
      </w:pPr>
      <w:rPr>
        <w:rFonts w:ascii="Wingdings" w:hAnsi="Wingdings" w:hint="default"/>
      </w:rPr>
    </w:lvl>
    <w:lvl w:ilvl="6" w:tplc="416C1C74">
      <w:start w:val="1"/>
      <w:numFmt w:val="bullet"/>
      <w:lvlText w:val=""/>
      <w:lvlJc w:val="left"/>
      <w:pPr>
        <w:tabs>
          <w:tab w:val="left" w:pos="0"/>
        </w:tabs>
        <w:ind w:left="5040" w:hanging="360"/>
      </w:pPr>
      <w:rPr>
        <w:rFonts w:ascii="Symbol" w:hAnsi="Symbol" w:hint="default"/>
      </w:rPr>
    </w:lvl>
    <w:lvl w:ilvl="7" w:tplc="F6CC973A">
      <w:start w:val="1"/>
      <w:numFmt w:val="bullet"/>
      <w:lvlText w:val="o"/>
      <w:lvlJc w:val="left"/>
      <w:pPr>
        <w:tabs>
          <w:tab w:val="left" w:pos="0"/>
        </w:tabs>
        <w:ind w:left="5760" w:hanging="360"/>
      </w:pPr>
      <w:rPr>
        <w:rFonts w:ascii="Courier New" w:hAnsi="Courier New" w:cs="Courier New" w:hint="default"/>
      </w:rPr>
    </w:lvl>
    <w:lvl w:ilvl="8" w:tplc="FDFC6A62">
      <w:start w:val="1"/>
      <w:numFmt w:val="bullet"/>
      <w:lvlText w:val=""/>
      <w:lvlJc w:val="left"/>
      <w:pPr>
        <w:tabs>
          <w:tab w:val="left" w:pos="0"/>
        </w:tabs>
        <w:ind w:left="6480" w:hanging="360"/>
      </w:pPr>
      <w:rPr>
        <w:rFonts w:ascii="Wingdings" w:hAnsi="Wingdings" w:hint="default"/>
      </w:rPr>
    </w:lvl>
  </w:abstractNum>
  <w:abstractNum w:abstractNumId="6" w15:restartNumberingAfterBreak="0">
    <w:nsid w:val="709B3CDE"/>
    <w:multiLevelType w:val="hybridMultilevel"/>
    <w:tmpl w:val="B9B49EA8"/>
    <w:lvl w:ilvl="0" w:tplc="311A3DFE">
      <w:start w:val="1"/>
      <w:numFmt w:val="bullet"/>
      <w:lvlText w:val=""/>
      <w:lvlJc w:val="left"/>
      <w:pPr>
        <w:ind w:left="1440" w:hanging="360"/>
      </w:pPr>
      <w:rPr>
        <w:rFonts w:ascii="Wingdings" w:hAnsi="Wingdings" w:hint="default"/>
      </w:rPr>
    </w:lvl>
    <w:lvl w:ilvl="1" w:tplc="C736E95A">
      <w:start w:val="1"/>
      <w:numFmt w:val="bullet"/>
      <w:lvlText w:val="o"/>
      <w:lvlJc w:val="left"/>
      <w:pPr>
        <w:ind w:left="2160" w:hanging="360"/>
      </w:pPr>
      <w:rPr>
        <w:rFonts w:ascii="Courier New" w:hAnsi="Courier New" w:cs="Courier New" w:hint="default"/>
      </w:rPr>
    </w:lvl>
    <w:lvl w:ilvl="2" w:tplc="B298F004">
      <w:start w:val="1"/>
      <w:numFmt w:val="bullet"/>
      <w:lvlText w:val=""/>
      <w:lvlJc w:val="left"/>
      <w:pPr>
        <w:ind w:left="2880" w:hanging="360"/>
      </w:pPr>
      <w:rPr>
        <w:rFonts w:ascii="Wingdings" w:hAnsi="Wingdings" w:hint="default"/>
      </w:rPr>
    </w:lvl>
    <w:lvl w:ilvl="3" w:tplc="49384B1E">
      <w:start w:val="1"/>
      <w:numFmt w:val="bullet"/>
      <w:lvlText w:val=""/>
      <w:lvlJc w:val="left"/>
      <w:pPr>
        <w:ind w:left="3600" w:hanging="360"/>
      </w:pPr>
      <w:rPr>
        <w:rFonts w:ascii="Symbol" w:hAnsi="Symbol" w:hint="default"/>
      </w:rPr>
    </w:lvl>
    <w:lvl w:ilvl="4" w:tplc="34EA4518">
      <w:start w:val="1"/>
      <w:numFmt w:val="bullet"/>
      <w:lvlText w:val="o"/>
      <w:lvlJc w:val="left"/>
      <w:pPr>
        <w:ind w:left="4320" w:hanging="360"/>
      </w:pPr>
      <w:rPr>
        <w:rFonts w:ascii="Courier New" w:hAnsi="Courier New" w:cs="Courier New" w:hint="default"/>
      </w:rPr>
    </w:lvl>
    <w:lvl w:ilvl="5" w:tplc="21A89778">
      <w:start w:val="1"/>
      <w:numFmt w:val="bullet"/>
      <w:lvlText w:val=""/>
      <w:lvlJc w:val="left"/>
      <w:pPr>
        <w:ind w:left="5040" w:hanging="360"/>
      </w:pPr>
      <w:rPr>
        <w:rFonts w:ascii="Wingdings" w:hAnsi="Wingdings" w:hint="default"/>
      </w:rPr>
    </w:lvl>
    <w:lvl w:ilvl="6" w:tplc="6EECE43A">
      <w:start w:val="1"/>
      <w:numFmt w:val="bullet"/>
      <w:lvlText w:val=""/>
      <w:lvlJc w:val="left"/>
      <w:pPr>
        <w:ind w:left="5760" w:hanging="360"/>
      </w:pPr>
      <w:rPr>
        <w:rFonts w:ascii="Symbol" w:hAnsi="Symbol" w:hint="default"/>
      </w:rPr>
    </w:lvl>
    <w:lvl w:ilvl="7" w:tplc="1C3ECC54">
      <w:start w:val="1"/>
      <w:numFmt w:val="bullet"/>
      <w:lvlText w:val="o"/>
      <w:lvlJc w:val="left"/>
      <w:pPr>
        <w:ind w:left="6480" w:hanging="360"/>
      </w:pPr>
      <w:rPr>
        <w:rFonts w:ascii="Courier New" w:hAnsi="Courier New" w:cs="Courier New" w:hint="default"/>
      </w:rPr>
    </w:lvl>
    <w:lvl w:ilvl="8" w:tplc="71623B5E">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731"/>
    <w:rsid w:val="00044BA1"/>
    <w:rsid w:val="000B5A2E"/>
    <w:rsid w:val="00104B26"/>
    <w:rsid w:val="001921F7"/>
    <w:rsid w:val="001A2553"/>
    <w:rsid w:val="00387731"/>
    <w:rsid w:val="00425D02"/>
    <w:rsid w:val="004B7AF8"/>
    <w:rsid w:val="00512389"/>
    <w:rsid w:val="005D7930"/>
    <w:rsid w:val="005F6005"/>
    <w:rsid w:val="006206AF"/>
    <w:rsid w:val="00680DF6"/>
    <w:rsid w:val="0080163C"/>
    <w:rsid w:val="00841548"/>
    <w:rsid w:val="008716FB"/>
    <w:rsid w:val="008A252D"/>
    <w:rsid w:val="0096127A"/>
    <w:rsid w:val="00984961"/>
    <w:rsid w:val="009A2B48"/>
    <w:rsid w:val="009B05B9"/>
    <w:rsid w:val="009B2A67"/>
    <w:rsid w:val="00A35462"/>
    <w:rsid w:val="00A37A06"/>
    <w:rsid w:val="00AC1233"/>
    <w:rsid w:val="00B86419"/>
    <w:rsid w:val="00BA3BEA"/>
    <w:rsid w:val="00BB4E7A"/>
    <w:rsid w:val="00BE128F"/>
    <w:rsid w:val="00BF125D"/>
    <w:rsid w:val="00C4397E"/>
    <w:rsid w:val="00C60091"/>
    <w:rsid w:val="00CB5E3B"/>
    <w:rsid w:val="00CE6DEA"/>
    <w:rsid w:val="00E27DD7"/>
    <w:rsid w:val="00E5751E"/>
    <w:rsid w:val="00F1427E"/>
    <w:rsid w:val="00F2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4:docId w14:val="00BFECC9"/>
  <w15:docId w15:val="{A8A1CC9A-E62D-4C4B-B4B2-BA89D599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716FB"/>
    <w:pPr>
      <w:ind w:left="720"/>
      <w:contextualSpacing/>
    </w:pPr>
  </w:style>
  <w:style w:type="paragraph" w:customStyle="1" w:styleId="Cog-body">
    <w:name w:val="Cog-body"/>
    <w:basedOn w:val="Normal"/>
    <w:rsid w:val="00C4397E"/>
    <w:pPr>
      <w:keepNext/>
      <w:spacing w:before="60" w:after="60" w:line="260" w:lineRule="atLeast"/>
      <w:ind w:left="720"/>
      <w:jc w:val="both"/>
    </w:pPr>
    <w:rPr>
      <w:rFonts w:ascii="Arial" w:hAnsi="Arial" w:cs="Arial"/>
      <w:lang w:eastAsia="ar-SA"/>
    </w:rPr>
  </w:style>
  <w:style w:type="paragraph" w:customStyle="1" w:styleId="Body">
    <w:name w:val="Body"/>
    <w:rsid w:val="00C4397E"/>
    <w:rPr>
      <w:rFonts w:ascii="Arial" w:eastAsia="Arial" w:hAnsi="Arial" w:cs="Arial"/>
      <w:sz w:val="22"/>
      <w:szCs w:val="24"/>
      <w:lang w:eastAsia="ar-SA"/>
    </w:rPr>
  </w:style>
  <w:style w:type="character" w:styleId="Hyperlink">
    <w:name w:val="Hyperlink"/>
    <w:basedOn w:val="DefaultParagraphFont"/>
    <w:uiPriority w:val="99"/>
    <w:unhideWhenUsed/>
    <w:rsid w:val="00CB5E3B"/>
    <w:rPr>
      <w:color w:val="0000FF" w:themeColor="hyperlink"/>
      <w:u w:val="single"/>
    </w:rPr>
  </w:style>
  <w:style w:type="character" w:styleId="FollowedHyperlink">
    <w:name w:val="FollowedHyperlink"/>
    <w:basedOn w:val="DefaultParagraphFont"/>
    <w:uiPriority w:val="99"/>
    <w:semiHidden/>
    <w:unhideWhenUsed/>
    <w:rsid w:val="00CB5E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6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mailto:nikam1@gmail.com"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stackoverflow.com/users/1487469/pramod-nikam" TargetMode="External"/><Relationship Id="rId1" Type="http://schemas.openxmlformats.org/officeDocument/2006/relationships/numbering" Target="numbering.xml"/><Relationship Id="rId6" Type="http://schemas.openxmlformats.org/officeDocument/2006/relationships/hyperlink" Target="mailto:pramod.nikam1@gmail.com" TargetMode="External"/><Relationship Id="rId11" Type="http://schemas.openxmlformats.org/officeDocument/2006/relationships/image" Target="media/image6.jpeg"/><Relationship Id="rId24" Type="http://schemas.openxmlformats.org/officeDocument/2006/relationships/hyperlink" Target="https://www.udemy.com/certificate/UC-HW8HSNZB"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hyperlink" Target="https://www.udemy.com/certificate/UC-SQCHWC5V" TargetMode="Externa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www.techprehension.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3056</Words>
  <Characters>17424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Nikam, Pramod (Cognizant)</dc:creator>
  <cp:lastModifiedBy>Nikam, Pramod (Cognizant)</cp:lastModifiedBy>
  <cp:revision>4</cp:revision>
  <cp:lastPrinted>2017-12-06T09:42:00Z</cp:lastPrinted>
  <dcterms:created xsi:type="dcterms:W3CDTF">2017-12-06T09:39:00Z</dcterms:created>
  <dcterms:modified xsi:type="dcterms:W3CDTF">2017-12-07T03:59:00Z</dcterms:modified>
</cp:coreProperties>
</file>